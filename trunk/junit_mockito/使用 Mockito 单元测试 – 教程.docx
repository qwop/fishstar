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73DDA" w:rsidRPr="007B65B1" w:rsidRDefault="00AF25FE" w:rsidP="007B65B1">
      <w:pPr>
        <w:pStyle w:val="1"/>
        <w:keepNext w:val="0"/>
        <w:suppressAutoHyphens w:val="0"/>
        <w:rPr>
          <w:rFonts w:ascii="黑体" w:eastAsia="黑体" w:hAnsi="黑体"/>
        </w:rPr>
      </w:pPr>
      <w:bookmarkStart w:id="0" w:name="_Toc372637079"/>
      <w:r w:rsidRPr="007B65B1">
        <w:rPr>
          <w:rFonts w:ascii="黑体" w:eastAsia="黑体" w:hAnsi="黑体" w:hint="eastAsia"/>
        </w:rPr>
        <w:t>使用</w:t>
      </w:r>
      <w:r w:rsidR="00D73DDA" w:rsidRPr="007B65B1">
        <w:rPr>
          <w:rFonts w:ascii="黑体" w:eastAsia="黑体" w:hAnsi="黑体" w:hint="eastAsia"/>
        </w:rPr>
        <w:t xml:space="preserve"> Mockito</w:t>
      </w:r>
      <w:r w:rsidRPr="007B65B1">
        <w:rPr>
          <w:rFonts w:ascii="黑体" w:eastAsia="黑体" w:hAnsi="黑体" w:hint="eastAsia"/>
        </w:rPr>
        <w:t xml:space="preserve"> </w:t>
      </w:r>
      <w:r w:rsidRPr="007B65B1">
        <w:rPr>
          <w:rFonts w:ascii="黑体" w:eastAsia="黑体" w:hAnsi="黑体" w:cs="宋体" w:hint="eastAsia"/>
        </w:rPr>
        <w:t>单</w:t>
      </w:r>
      <w:r w:rsidRPr="007B65B1">
        <w:rPr>
          <w:rFonts w:ascii="黑体" w:eastAsia="黑体" w:hAnsi="黑体" w:cs="Meiryo" w:hint="eastAsia"/>
        </w:rPr>
        <w:t>元</w:t>
      </w:r>
      <w:r w:rsidRPr="007B65B1">
        <w:rPr>
          <w:rFonts w:ascii="黑体" w:eastAsia="黑体" w:hAnsi="黑体" w:cs="宋体" w:hint="eastAsia"/>
        </w:rPr>
        <w:t>测试</w:t>
      </w:r>
      <w:r w:rsidR="00E46C49" w:rsidRPr="007B65B1">
        <w:rPr>
          <w:rFonts w:ascii="黑体" w:eastAsia="黑体" w:hAnsi="黑体" w:hint="eastAsia"/>
        </w:rPr>
        <w:t xml:space="preserve"> </w:t>
      </w:r>
      <w:r w:rsidR="0069797C" w:rsidRPr="007B65B1">
        <w:rPr>
          <w:rFonts w:ascii="黑体" w:eastAsia="黑体" w:hAnsi="黑体"/>
        </w:rPr>
        <w:t>–</w:t>
      </w:r>
      <w:r w:rsidR="00D73DDA" w:rsidRPr="007B65B1">
        <w:rPr>
          <w:rFonts w:ascii="黑体" w:eastAsia="黑体" w:hAnsi="黑体" w:hint="eastAsia"/>
        </w:rPr>
        <w:t xml:space="preserve"> </w:t>
      </w:r>
      <w:r w:rsidR="0069797C" w:rsidRPr="007B65B1">
        <w:rPr>
          <w:rFonts w:ascii="黑体" w:eastAsia="黑体" w:hAnsi="黑体" w:hint="eastAsia"/>
        </w:rPr>
        <w:t>教程</w:t>
      </w:r>
      <w:bookmarkEnd w:id="0"/>
      <w:r w:rsidR="00D73DDA" w:rsidRPr="007B65B1">
        <w:rPr>
          <w:rFonts w:ascii="黑体" w:eastAsia="黑体" w:hAnsi="黑体" w:hint="eastAsia"/>
        </w:rPr>
        <w:t xml:space="preserve"> </w:t>
      </w:r>
    </w:p>
    <w:p w:rsidR="00D73DDA" w:rsidRPr="007B65B1" w:rsidRDefault="0035298C" w:rsidP="007B65B1">
      <w:pPr>
        <w:pStyle w:val="3"/>
        <w:keepNext w:val="0"/>
        <w:shd w:val="clear" w:color="auto" w:fill="FFFFFF"/>
        <w:suppressAutoHyphens w:val="0"/>
        <w:rPr>
          <w:rFonts w:ascii="黑体" w:eastAsia="黑体" w:hAnsi="黑体"/>
          <w:sz w:val="27"/>
          <w:szCs w:val="27"/>
        </w:rPr>
      </w:pPr>
      <w:bookmarkStart w:id="1" w:name="_Toc372637080"/>
      <w:r w:rsidRPr="007B65B1">
        <w:rPr>
          <w:rStyle w:val="firstname"/>
          <w:rFonts w:ascii="黑体" w:eastAsia="黑体" w:hAnsi="黑体" w:hint="eastAsia"/>
        </w:rPr>
        <w:t>tanyuanji@126.com</w:t>
      </w:r>
      <w:bookmarkEnd w:id="1"/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2484"/>
        <w:gridCol w:w="2484"/>
        <w:gridCol w:w="2485"/>
        <w:gridCol w:w="2485"/>
      </w:tblGrid>
      <w:tr w:rsidR="00D73DDA" w:rsidRPr="007B65B1" w:rsidTr="00D73DDA"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73DDA" w:rsidRPr="007B65B1" w:rsidRDefault="00183994" w:rsidP="007B65B1">
            <w:pPr>
              <w:suppressAutoHyphens w:val="0"/>
              <w:spacing w:after="270" w:line="270" w:lineRule="atLeast"/>
              <w:rPr>
                <w:rFonts w:ascii="黑体" w:eastAsia="黑体" w:hAnsi="黑体" w:cs="宋体"/>
                <w:b/>
                <w:bCs/>
                <w:sz w:val="21"/>
                <w:szCs w:val="21"/>
              </w:rPr>
            </w:pPr>
            <w:r w:rsidRPr="007B65B1">
              <w:rPr>
                <w:rFonts w:ascii="黑体" w:eastAsia="黑体" w:hAnsi="黑体" w:hint="eastAsia"/>
                <w:b/>
                <w:bCs/>
                <w:sz w:val="21"/>
                <w:szCs w:val="21"/>
              </w:rPr>
              <w:t>版本历史</w:t>
            </w:r>
          </w:p>
        </w:tc>
      </w:tr>
      <w:tr w:rsidR="00D73DDA" w:rsidRPr="007B65B1" w:rsidTr="00D73DDA"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D73DDA" w:rsidRPr="007B65B1" w:rsidRDefault="00D506D9" w:rsidP="007B65B1">
            <w:pPr>
              <w:suppressAutoHyphens w:val="0"/>
              <w:spacing w:after="270" w:line="270" w:lineRule="atLeast"/>
              <w:rPr>
                <w:rFonts w:ascii="黑体" w:eastAsia="黑体" w:hAnsi="黑体" w:cs="宋体"/>
                <w:sz w:val="21"/>
                <w:szCs w:val="21"/>
              </w:rPr>
            </w:pPr>
            <w:r w:rsidRPr="007B65B1">
              <w:rPr>
                <w:rFonts w:ascii="黑体" w:eastAsia="黑体" w:hAnsi="黑体" w:hint="eastAsia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D73DDA" w:rsidRPr="007B65B1" w:rsidRDefault="00D506D9" w:rsidP="007B65B1">
            <w:pPr>
              <w:suppressAutoHyphens w:val="0"/>
              <w:spacing w:after="270" w:line="270" w:lineRule="atLeast"/>
              <w:rPr>
                <w:rFonts w:ascii="黑体" w:eastAsia="黑体" w:hAnsi="黑体" w:cs="宋体"/>
                <w:sz w:val="21"/>
                <w:szCs w:val="21"/>
              </w:rPr>
            </w:pPr>
            <w:r w:rsidRPr="007B65B1">
              <w:rPr>
                <w:rFonts w:ascii="黑体" w:eastAsia="黑体" w:hAnsi="黑体" w:hint="eastAsia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D73DDA" w:rsidRPr="007B65B1" w:rsidRDefault="00D506D9" w:rsidP="007B65B1">
            <w:pPr>
              <w:suppressAutoHyphens w:val="0"/>
              <w:spacing w:after="270" w:line="270" w:lineRule="atLeast"/>
              <w:rPr>
                <w:rFonts w:ascii="黑体" w:eastAsia="黑体" w:hAnsi="黑体" w:cs="宋体"/>
                <w:sz w:val="21"/>
                <w:szCs w:val="21"/>
              </w:rPr>
            </w:pPr>
            <w:r w:rsidRPr="007B65B1">
              <w:rPr>
                <w:rStyle w:val="firstname"/>
                <w:rFonts w:ascii="黑体" w:eastAsia="黑体" w:hAnsi="黑体" w:hint="eastAsia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D73DDA" w:rsidRPr="007B65B1" w:rsidRDefault="00D506D9" w:rsidP="007B65B1">
            <w:pPr>
              <w:suppressAutoHyphens w:val="0"/>
              <w:spacing w:after="270" w:line="270" w:lineRule="atLeast"/>
              <w:rPr>
                <w:rFonts w:ascii="黑体" w:eastAsia="黑体" w:hAnsi="黑体" w:cs="宋体"/>
                <w:sz w:val="21"/>
                <w:szCs w:val="21"/>
              </w:rPr>
            </w:pPr>
            <w:r w:rsidRPr="007B65B1">
              <w:rPr>
                <w:rFonts w:ascii="黑体" w:eastAsia="黑体" w:hAnsi="黑体" w:hint="eastAsia"/>
                <w:sz w:val="21"/>
                <w:szCs w:val="21"/>
              </w:rPr>
              <w:t>-</w:t>
            </w:r>
          </w:p>
        </w:tc>
      </w:tr>
    </w:tbl>
    <w:p w:rsidR="00D73DDA" w:rsidRPr="007B65B1" w:rsidRDefault="003B0E52" w:rsidP="007B65B1">
      <w:pPr>
        <w:pStyle w:val="2"/>
        <w:rPr>
          <w:rFonts w:ascii="黑体" w:hAnsi="黑体"/>
        </w:rPr>
      </w:pPr>
      <w:bookmarkStart w:id="2" w:name="abstract"/>
      <w:bookmarkStart w:id="3" w:name="_Toc372637081"/>
      <w:bookmarkEnd w:id="2"/>
      <w:r w:rsidRPr="007B65B1">
        <w:rPr>
          <w:rFonts w:ascii="黑体" w:hAnsi="黑体" w:hint="eastAsia"/>
        </w:rPr>
        <w:t>使用</w:t>
      </w:r>
      <w:r w:rsidR="00D73DDA" w:rsidRPr="007B65B1">
        <w:rPr>
          <w:rFonts w:ascii="黑体" w:hAnsi="黑体" w:hint="eastAsia"/>
        </w:rPr>
        <w:t xml:space="preserve"> Mockito</w:t>
      </w:r>
      <w:r w:rsidRPr="007B65B1">
        <w:rPr>
          <w:rFonts w:ascii="黑体" w:hAnsi="黑体" w:hint="eastAsia"/>
        </w:rPr>
        <w:t xml:space="preserve"> 进行测试</w:t>
      </w:r>
      <w:bookmarkEnd w:id="3"/>
    </w:p>
    <w:p w:rsidR="00D73DDA" w:rsidRPr="007B65B1" w:rsidRDefault="00216E78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 w:rsidRPr="007B65B1">
        <w:rPr>
          <w:rFonts w:ascii="黑体" w:eastAsia="黑体" w:hAnsi="黑体" w:hint="eastAsia"/>
        </w:rPr>
        <w:t>该教程主要讲解</w:t>
      </w:r>
      <w:r w:rsidR="00D73DDA" w:rsidRPr="007B65B1">
        <w:rPr>
          <w:rFonts w:ascii="黑体" w:eastAsia="黑体" w:hAnsi="黑体" w:hint="eastAsia"/>
        </w:rPr>
        <w:t xml:space="preserve"> Mockito </w:t>
      </w:r>
      <w:r w:rsidRPr="007B65B1">
        <w:rPr>
          <w:rFonts w:ascii="黑体" w:eastAsia="黑体" w:hAnsi="黑体" w:hint="eastAsia"/>
        </w:rPr>
        <w:t>框架在Eclipse IDE 中的使用</w:t>
      </w:r>
    </w:p>
    <w:p w:rsidR="00D73DDA" w:rsidRPr="007B65B1" w:rsidRDefault="00220D60" w:rsidP="007B65B1">
      <w:pPr>
        <w:shd w:val="clear" w:color="auto" w:fill="FFFFFF"/>
        <w:suppressAutoHyphens w:val="0"/>
        <w:rPr>
          <w:rFonts w:ascii="黑体" w:eastAsia="黑体" w:hAnsi="黑体"/>
        </w:rPr>
      </w:pPr>
      <w:r w:rsidRPr="00220D60">
        <w:rPr>
          <w:rFonts w:ascii="黑体" w:eastAsia="黑体" w:hAnsi="黑体"/>
        </w:rPr>
        <w:pict>
          <v:rect id="_x0000_i1025" style="width:0;height:.75pt" o:hralign="center" o:hrstd="t" o:hrnoshade="t" o:hr="t" fillcolor="#eee" stroked="f"/>
        </w:pict>
      </w:r>
    </w:p>
    <w:p w:rsidR="00D73DDA" w:rsidRPr="007B65B1" w:rsidRDefault="00BF0723" w:rsidP="007B65B1">
      <w:pPr>
        <w:shd w:val="clear" w:color="auto" w:fill="F1F1F1"/>
        <w:suppressAutoHyphens w:val="0"/>
        <w:spacing w:before="100" w:beforeAutospacing="1" w:after="100" w:afterAutospacing="1"/>
        <w:ind w:left="150" w:right="150"/>
        <w:rPr>
          <w:rFonts w:ascii="黑体" w:eastAsia="黑体" w:hAnsi="黑体"/>
          <w:sz w:val="29"/>
          <w:szCs w:val="29"/>
        </w:rPr>
      </w:pPr>
      <w:r w:rsidRPr="007B65B1">
        <w:rPr>
          <w:rFonts w:ascii="黑体" w:eastAsia="黑体" w:hAnsi="黑体" w:hint="eastAsia"/>
          <w:b/>
          <w:bCs/>
          <w:sz w:val="29"/>
          <w:szCs w:val="29"/>
        </w:rPr>
        <w:t>目录</w:t>
      </w:r>
    </w:p>
    <w:bookmarkStart w:id="4" w:name="prerequisites"/>
    <w:bookmarkEnd w:id="4"/>
    <w:p w:rsidR="001D3E54" w:rsidRDefault="00220D60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r w:rsidRPr="00220D60">
        <w:rPr>
          <w:rFonts w:ascii="黑体" w:eastAsia="黑体" w:hAnsi="黑体"/>
        </w:rPr>
        <w:fldChar w:fldCharType="begin"/>
      </w:r>
      <w:r w:rsidR="00632684" w:rsidRPr="007B65B1">
        <w:rPr>
          <w:rFonts w:ascii="黑体" w:eastAsia="黑体" w:hAnsi="黑体"/>
        </w:rPr>
        <w:instrText xml:space="preserve"> TOC \o "1-3" \h \z \u </w:instrText>
      </w:r>
      <w:r w:rsidRPr="00220D60">
        <w:rPr>
          <w:rFonts w:ascii="黑体" w:eastAsia="黑体" w:hAnsi="黑体"/>
        </w:rPr>
        <w:fldChar w:fldCharType="separate"/>
      </w:r>
      <w:hyperlink w:anchor="_Toc372637079" w:history="1">
        <w:r w:rsidR="001D3E54" w:rsidRPr="001C0FA9">
          <w:rPr>
            <w:rStyle w:val="a4"/>
            <w:rFonts w:ascii="黑体" w:eastAsia="黑体" w:hAnsi="黑体" w:hint="eastAsia"/>
            <w:noProof/>
          </w:rPr>
          <w:t>使用</w:t>
        </w:r>
        <w:r w:rsidR="001D3E54" w:rsidRPr="001C0FA9">
          <w:rPr>
            <w:rStyle w:val="a4"/>
            <w:rFonts w:ascii="黑体" w:eastAsia="黑体" w:hAnsi="黑体"/>
            <w:noProof/>
          </w:rPr>
          <w:t xml:space="preserve"> Mockito </w:t>
        </w:r>
        <w:r w:rsidR="001D3E54" w:rsidRPr="001C0FA9">
          <w:rPr>
            <w:rStyle w:val="a4"/>
            <w:rFonts w:ascii="黑体" w:eastAsia="黑体" w:hAnsi="黑体" w:cs="宋体" w:hint="eastAsia"/>
            <w:noProof/>
          </w:rPr>
          <w:t>单</w:t>
        </w:r>
        <w:r w:rsidR="001D3E54" w:rsidRPr="001C0FA9">
          <w:rPr>
            <w:rStyle w:val="a4"/>
            <w:rFonts w:ascii="黑体" w:eastAsia="黑体" w:hAnsi="黑体" w:cs="Meiryo" w:hint="eastAsia"/>
            <w:noProof/>
          </w:rPr>
          <w:t>元</w:t>
        </w:r>
        <w:r w:rsidR="001D3E54" w:rsidRPr="001C0FA9">
          <w:rPr>
            <w:rStyle w:val="a4"/>
            <w:rFonts w:ascii="黑体" w:eastAsia="黑体" w:hAnsi="黑体" w:cs="宋体" w:hint="eastAsia"/>
            <w:noProof/>
          </w:rPr>
          <w:t>测试</w:t>
        </w:r>
        <w:r w:rsidR="001D3E54" w:rsidRPr="001C0FA9">
          <w:rPr>
            <w:rStyle w:val="a4"/>
            <w:rFonts w:ascii="黑体" w:eastAsia="黑体" w:hAnsi="黑体"/>
            <w:noProof/>
          </w:rPr>
          <w:t xml:space="preserve"> – </w:t>
        </w:r>
        <w:r w:rsidR="001D3E54" w:rsidRPr="001C0FA9">
          <w:rPr>
            <w:rStyle w:val="a4"/>
            <w:rFonts w:ascii="黑体" w:eastAsia="黑体" w:hAnsi="黑体" w:hint="eastAsia"/>
            <w:noProof/>
          </w:rPr>
          <w:t>教程</w:t>
        </w:r>
        <w:r w:rsidR="001D3E54">
          <w:rPr>
            <w:noProof/>
            <w:webHidden/>
          </w:rPr>
          <w:tab/>
        </w:r>
        <w:r w:rsidR="001D3E54">
          <w:rPr>
            <w:noProof/>
            <w:webHidden/>
          </w:rPr>
          <w:fldChar w:fldCharType="begin"/>
        </w:r>
        <w:r w:rsidR="001D3E54">
          <w:rPr>
            <w:noProof/>
            <w:webHidden/>
          </w:rPr>
          <w:instrText xml:space="preserve"> PAGEREF _Toc372637079 \h </w:instrText>
        </w:r>
        <w:r w:rsidR="001D3E54">
          <w:rPr>
            <w:noProof/>
            <w:webHidden/>
          </w:rPr>
        </w:r>
        <w:r w:rsidR="001D3E54">
          <w:rPr>
            <w:noProof/>
            <w:webHidden/>
          </w:rPr>
          <w:fldChar w:fldCharType="separate"/>
        </w:r>
        <w:r w:rsidR="001D3E54">
          <w:rPr>
            <w:noProof/>
            <w:webHidden/>
          </w:rPr>
          <w:t>1</w:t>
        </w:r>
        <w:r w:rsidR="001D3E54"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080" w:history="1">
        <w:r w:rsidRPr="001C0FA9">
          <w:rPr>
            <w:rStyle w:val="a4"/>
            <w:rFonts w:ascii="黑体" w:eastAsia="黑体" w:hAnsi="黑体"/>
            <w:noProof/>
          </w:rPr>
          <w:t>tanyuanji@126.com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081" w:history="1">
        <w:r w:rsidRPr="001C0FA9">
          <w:rPr>
            <w:rStyle w:val="a4"/>
            <w:rFonts w:ascii="黑体" w:hAnsi="黑体" w:hint="eastAsia"/>
            <w:noProof/>
          </w:rPr>
          <w:t>使用</w:t>
        </w:r>
        <w:r w:rsidRPr="001C0FA9">
          <w:rPr>
            <w:rStyle w:val="a4"/>
            <w:rFonts w:ascii="黑体" w:hAnsi="黑体"/>
            <w:noProof/>
          </w:rPr>
          <w:t xml:space="preserve"> Mockito </w:t>
        </w:r>
        <w:r w:rsidRPr="001C0FA9">
          <w:rPr>
            <w:rStyle w:val="a4"/>
            <w:rFonts w:ascii="宋体" w:eastAsia="宋体" w:hAnsi="宋体" w:cs="宋体" w:hint="eastAsia"/>
            <w:noProof/>
          </w:rPr>
          <w:t>进</w:t>
        </w:r>
        <w:r w:rsidRPr="001C0FA9">
          <w:rPr>
            <w:rStyle w:val="a4"/>
            <w:rFonts w:ascii="Meiryo" w:eastAsia="Meiryo" w:hAnsi="Meiryo" w:cs="Meiryo" w:hint="eastAsia"/>
            <w:noProof/>
          </w:rPr>
          <w:t>行</w:t>
        </w:r>
        <w:r w:rsidRPr="001C0FA9">
          <w:rPr>
            <w:rStyle w:val="a4"/>
            <w:rFonts w:ascii="宋体" w:eastAsia="宋体" w:hAnsi="宋体" w:cs="宋体"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082" w:history="1">
        <w:r w:rsidRPr="001C0FA9">
          <w:rPr>
            <w:rStyle w:val="a4"/>
            <w:rFonts w:ascii="黑体" w:hAnsi="黑体"/>
            <w:noProof/>
          </w:rPr>
          <w:t>1.</w:t>
        </w:r>
        <w:r w:rsidRPr="001C0FA9">
          <w:rPr>
            <w:rStyle w:val="a4"/>
            <w:rFonts w:ascii="宋体" w:eastAsia="宋体" w:hAnsi="宋体" w:cs="宋体" w:hint="eastAsia"/>
            <w:noProof/>
          </w:rPr>
          <w:t> </w:t>
        </w:r>
        <w:r w:rsidRPr="001C0FA9">
          <w:rPr>
            <w:rStyle w:val="a4"/>
            <w:rFonts w:ascii="黑体" w:hAnsi="黑体" w:hint="eastAsia"/>
            <w:noProof/>
          </w:rPr>
          <w:t>需求知</w:t>
        </w:r>
        <w:r w:rsidRPr="001C0FA9">
          <w:rPr>
            <w:rStyle w:val="a4"/>
            <w:rFonts w:ascii="宋体" w:eastAsia="宋体" w:hAnsi="宋体" w:cs="宋体" w:hint="eastAsia"/>
            <w:noProof/>
          </w:rPr>
          <w:t>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083" w:history="1">
        <w:r w:rsidRPr="001C0FA9">
          <w:rPr>
            <w:rStyle w:val="a4"/>
            <w:rFonts w:ascii="黑体" w:hAnsi="黑体"/>
            <w:noProof/>
          </w:rPr>
          <w:t>2.</w:t>
        </w:r>
        <w:r w:rsidRPr="001C0FA9">
          <w:rPr>
            <w:rStyle w:val="a4"/>
            <w:rFonts w:ascii="宋体" w:eastAsia="宋体" w:hAnsi="宋体" w:cs="宋体" w:hint="eastAsia"/>
            <w:noProof/>
          </w:rPr>
          <w:t> </w:t>
        </w:r>
        <w:r w:rsidRPr="001C0FA9">
          <w:rPr>
            <w:rStyle w:val="a4"/>
            <w:rFonts w:ascii="黑体" w:hAnsi="黑体" w:hint="eastAsia"/>
            <w:noProof/>
          </w:rPr>
          <w:t>使用</w:t>
        </w:r>
        <w:r w:rsidRPr="001C0FA9">
          <w:rPr>
            <w:rStyle w:val="a4"/>
            <w:rFonts w:ascii="黑体" w:hAnsi="黑体"/>
            <w:noProof/>
          </w:rPr>
          <w:t xml:space="preserve">  </w:t>
        </w:r>
        <w:r w:rsidRPr="001C0FA9">
          <w:rPr>
            <w:rStyle w:val="a4"/>
            <w:rFonts w:ascii="黑体" w:hAnsi="黑体" w:hint="eastAsia"/>
            <w:noProof/>
          </w:rPr>
          <w:t>存根</w:t>
        </w:r>
        <w:r w:rsidRPr="001C0FA9">
          <w:rPr>
            <w:rStyle w:val="a4"/>
            <w:rFonts w:ascii="黑体" w:hAnsi="黑体"/>
            <w:noProof/>
          </w:rPr>
          <w:t xml:space="preserve">(Stub) </w:t>
        </w:r>
        <w:r w:rsidRPr="001C0FA9">
          <w:rPr>
            <w:rStyle w:val="a4"/>
            <w:rFonts w:ascii="黑体" w:hAnsi="黑体" w:hint="eastAsia"/>
            <w:noProof/>
          </w:rPr>
          <w:t>和</w:t>
        </w:r>
        <w:r w:rsidRPr="001C0FA9">
          <w:rPr>
            <w:rStyle w:val="a4"/>
            <w:rFonts w:ascii="黑体" w:hAnsi="黑体"/>
            <w:noProof/>
          </w:rPr>
          <w:t xml:space="preserve"> </w:t>
        </w:r>
        <w:r w:rsidRPr="001C0FA9">
          <w:rPr>
            <w:rStyle w:val="a4"/>
            <w:rFonts w:ascii="黑体" w:hAnsi="黑体" w:hint="eastAsia"/>
            <w:noProof/>
          </w:rPr>
          <w:t>模</w:t>
        </w:r>
        <w:r w:rsidRPr="001C0FA9">
          <w:rPr>
            <w:rStyle w:val="a4"/>
            <w:rFonts w:ascii="宋体" w:eastAsia="宋体" w:hAnsi="宋体" w:cs="宋体" w:hint="eastAsia"/>
            <w:noProof/>
          </w:rPr>
          <w:t>拟对</w:t>
        </w:r>
        <w:r w:rsidRPr="001C0FA9">
          <w:rPr>
            <w:rStyle w:val="a4"/>
            <w:rFonts w:ascii="Meiryo" w:eastAsia="Meiryo" w:hAnsi="Meiryo" w:cs="Meiryo" w:hint="eastAsia"/>
            <w:noProof/>
          </w:rPr>
          <w:t>象</w:t>
        </w:r>
        <w:r w:rsidRPr="001C0FA9">
          <w:rPr>
            <w:rStyle w:val="a4"/>
            <w:rFonts w:ascii="黑体" w:hAnsi="黑体"/>
            <w:noProof/>
          </w:rPr>
          <w:t xml:space="preserve">(Mock Object) </w:t>
        </w:r>
        <w:r w:rsidRPr="001C0FA9">
          <w:rPr>
            <w:rStyle w:val="a4"/>
            <w:rFonts w:ascii="宋体" w:eastAsia="宋体" w:hAnsi="宋体" w:cs="宋体" w:hint="eastAsia"/>
            <w:noProof/>
          </w:rPr>
          <w:t>进</w:t>
        </w:r>
        <w:r w:rsidRPr="001C0FA9">
          <w:rPr>
            <w:rStyle w:val="a4"/>
            <w:rFonts w:ascii="Meiryo" w:eastAsia="Meiryo" w:hAnsi="Meiryo" w:cs="Meiryo" w:hint="eastAsia"/>
            <w:noProof/>
          </w:rPr>
          <w:t>行</w:t>
        </w:r>
        <w:r w:rsidRPr="001C0FA9">
          <w:rPr>
            <w:rStyle w:val="a4"/>
            <w:rFonts w:ascii="宋体" w:eastAsia="宋体" w:hAnsi="宋体" w:cs="宋体"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084" w:history="1">
        <w:r w:rsidRPr="001C0FA9">
          <w:rPr>
            <w:rStyle w:val="a4"/>
            <w:rFonts w:ascii="黑体" w:eastAsia="黑体" w:hAnsi="黑体"/>
            <w:noProof/>
          </w:rPr>
          <w:t>2.1.</w:t>
        </w:r>
        <w:r w:rsidRPr="001C0FA9">
          <w:rPr>
            <w:rStyle w:val="a4"/>
            <w:rFonts w:asciiTheme="minorEastAsia" w:eastAsia="黑体" w:hAnsiTheme="minorEastAsia"/>
            <w:noProof/>
          </w:rPr>
          <w:t> </w:t>
        </w:r>
        <w:r w:rsidRPr="001C0FA9">
          <w:rPr>
            <w:rStyle w:val="a4"/>
            <w:rFonts w:ascii="黑体" w:eastAsia="黑体" w:hAnsi="黑体" w:hint="eastAsia"/>
            <w:noProof/>
          </w:rPr>
          <w:t>为什么需要模拟？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085" w:history="1">
        <w:r w:rsidRPr="001C0FA9">
          <w:rPr>
            <w:rStyle w:val="a4"/>
            <w:rFonts w:ascii="黑体" w:eastAsia="黑体" w:hAnsi="黑体"/>
            <w:noProof/>
          </w:rPr>
          <w:t>2.2.</w:t>
        </w:r>
        <w:r w:rsidRPr="001C0FA9">
          <w:rPr>
            <w:rStyle w:val="a4"/>
            <w:rFonts w:asciiTheme="minorEastAsia" w:eastAsia="黑体" w:hAnsiTheme="minorEastAsia"/>
            <w:noProof/>
          </w:rPr>
          <w:t> </w:t>
        </w:r>
        <w:r w:rsidRPr="001C0FA9">
          <w:rPr>
            <w:rStyle w:val="a4"/>
            <w:rFonts w:ascii="黑体" w:eastAsia="黑体" w:hAnsi="黑体" w:hint="eastAsia"/>
            <w:noProof/>
          </w:rPr>
          <w:t>存根</w:t>
        </w:r>
        <w:r w:rsidRPr="001C0FA9">
          <w:rPr>
            <w:rStyle w:val="a4"/>
            <w:rFonts w:ascii="黑体" w:eastAsia="黑体" w:hAnsi="黑体"/>
            <w:noProof/>
          </w:rPr>
          <w:t xml:space="preserve">(Stub) vs. </w:t>
        </w:r>
        <w:r w:rsidRPr="001C0FA9">
          <w:rPr>
            <w:rStyle w:val="a4"/>
            <w:rFonts w:ascii="黑体" w:eastAsia="黑体" w:hAnsi="黑体" w:hint="eastAsia"/>
            <w:noProof/>
          </w:rPr>
          <w:t>模拟对象</w:t>
        </w:r>
        <w:r w:rsidRPr="001C0FA9">
          <w:rPr>
            <w:rStyle w:val="a4"/>
            <w:rFonts w:ascii="黑体" w:eastAsia="黑体" w:hAnsi="黑体"/>
            <w:noProof/>
          </w:rPr>
          <w:t xml:space="preserve"> (Mock)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086" w:history="1">
        <w:r w:rsidRPr="001C0FA9">
          <w:rPr>
            <w:rStyle w:val="a4"/>
            <w:rFonts w:ascii="黑体" w:eastAsia="黑体" w:hAnsi="黑体"/>
            <w:noProof/>
          </w:rPr>
          <w:t>2.3.</w:t>
        </w:r>
        <w:r w:rsidRPr="001C0FA9">
          <w:rPr>
            <w:rStyle w:val="a4"/>
            <w:rFonts w:asciiTheme="minorEastAsia" w:eastAsia="黑体" w:hAnsiTheme="minorEastAsia"/>
            <w:noProof/>
          </w:rPr>
          <w:t> </w:t>
        </w:r>
        <w:r w:rsidRPr="001C0FA9">
          <w:rPr>
            <w:rStyle w:val="a4"/>
            <w:rFonts w:ascii="黑体" w:eastAsia="黑体" w:hAnsi="黑体" w:hint="eastAsia"/>
            <w:noProof/>
          </w:rPr>
          <w:t>行为测试</w:t>
        </w:r>
        <w:r w:rsidRPr="001C0FA9">
          <w:rPr>
            <w:rStyle w:val="a4"/>
            <w:rFonts w:ascii="黑体" w:eastAsia="黑体" w:hAnsi="黑体"/>
            <w:noProof/>
          </w:rPr>
          <w:t xml:space="preserve"> vs. </w:t>
        </w:r>
        <w:r w:rsidRPr="001C0FA9">
          <w:rPr>
            <w:rStyle w:val="a4"/>
            <w:rFonts w:ascii="黑体" w:eastAsia="黑体" w:hAnsi="黑体" w:hint="eastAsia"/>
            <w:noProof/>
          </w:rPr>
          <w:t>状态测试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087" w:history="1">
        <w:r w:rsidRPr="001C0FA9">
          <w:rPr>
            <w:rStyle w:val="a4"/>
            <w:rFonts w:ascii="黑体" w:eastAsia="黑体" w:hAnsi="黑体"/>
            <w:noProof/>
          </w:rPr>
          <w:t>2.4.</w:t>
        </w:r>
        <w:r w:rsidRPr="001C0FA9">
          <w:rPr>
            <w:rStyle w:val="a4"/>
            <w:rFonts w:asciiTheme="minorEastAsia" w:eastAsia="黑体" w:hAnsiTheme="minorEastAsia"/>
            <w:noProof/>
          </w:rPr>
          <w:t> </w:t>
        </w:r>
        <w:r w:rsidRPr="001C0FA9">
          <w:rPr>
            <w:rStyle w:val="a4"/>
            <w:rFonts w:ascii="黑体" w:eastAsia="黑体" w:hAnsi="黑体" w:hint="eastAsia"/>
            <w:noProof/>
          </w:rPr>
          <w:t>生成模拟对象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088" w:history="1">
        <w:r w:rsidRPr="001C0FA9">
          <w:rPr>
            <w:rStyle w:val="a4"/>
            <w:rFonts w:ascii="黑体" w:hAnsi="黑体"/>
            <w:noProof/>
          </w:rPr>
          <w:t>3.</w:t>
        </w:r>
        <w:r w:rsidRPr="001C0FA9">
          <w:rPr>
            <w:rStyle w:val="a4"/>
            <w:rFonts w:asciiTheme="minorEastAsia" w:hAnsiTheme="minorEastAsia"/>
            <w:noProof/>
          </w:rPr>
          <w:t> </w:t>
        </w:r>
        <w:r w:rsidRPr="001C0FA9">
          <w:rPr>
            <w:rStyle w:val="a4"/>
            <w:rFonts w:ascii="黑体" w:hAnsi="黑体" w:hint="eastAsia"/>
            <w:noProof/>
          </w:rPr>
          <w:t>模</w:t>
        </w:r>
        <w:r w:rsidRPr="001C0FA9">
          <w:rPr>
            <w:rStyle w:val="a4"/>
            <w:rFonts w:ascii="宋体" w:eastAsia="宋体" w:hAnsi="宋体" w:cs="宋体" w:hint="eastAsia"/>
            <w:noProof/>
          </w:rPr>
          <w:t>拟</w:t>
        </w:r>
        <w:r w:rsidRPr="001C0FA9">
          <w:rPr>
            <w:rStyle w:val="a4"/>
            <w:rFonts w:ascii="Meiryo" w:eastAsia="Meiryo" w:hAnsi="Meiryo" w:cs="Meiryo" w:hint="eastAsia"/>
            <w:noProof/>
          </w:rPr>
          <w:t>框架</w:t>
        </w:r>
        <w:r w:rsidRPr="001C0FA9">
          <w:rPr>
            <w:rStyle w:val="a4"/>
            <w:rFonts w:ascii="黑体" w:hAnsi="黑体"/>
            <w:noProof/>
          </w:rPr>
          <w:t>( Mock Framework)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089" w:history="1">
        <w:r w:rsidRPr="001C0FA9">
          <w:rPr>
            <w:rStyle w:val="a4"/>
            <w:rFonts w:ascii="黑体" w:hAnsi="黑体"/>
            <w:noProof/>
          </w:rPr>
          <w:t>4.</w:t>
        </w:r>
        <w:r w:rsidRPr="001C0FA9">
          <w:rPr>
            <w:rStyle w:val="a4"/>
            <w:rFonts w:asciiTheme="minorEastAsia" w:hAnsiTheme="minorEastAsia"/>
            <w:noProof/>
          </w:rPr>
          <w:t> </w:t>
        </w:r>
        <w:r w:rsidRPr="001C0FA9">
          <w:rPr>
            <w:rStyle w:val="a4"/>
            <w:rFonts w:ascii="黑体" w:hAnsi="黑体"/>
            <w:noProof/>
          </w:rPr>
          <w:t>Mockito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090" w:history="1">
        <w:r w:rsidRPr="001C0FA9">
          <w:rPr>
            <w:rStyle w:val="a4"/>
            <w:rFonts w:ascii="黑体" w:eastAsia="黑体" w:hAnsi="黑体"/>
            <w:noProof/>
          </w:rPr>
          <w:t>4.1.</w:t>
        </w:r>
        <w:r w:rsidRPr="001C0FA9">
          <w:rPr>
            <w:rStyle w:val="a4"/>
            <w:rFonts w:asciiTheme="minorEastAsia" w:eastAsia="黑体" w:hAnsiTheme="minorEastAsia"/>
            <w:noProof/>
          </w:rPr>
          <w:t> </w:t>
        </w:r>
        <w:r w:rsidRPr="001C0FA9">
          <w:rPr>
            <w:rStyle w:val="a4"/>
            <w:rFonts w:asciiTheme="minorEastAsia" w:eastAsia="黑体" w:hAnsiTheme="minorEastAsia" w:hint="eastAsia"/>
            <w:noProof/>
          </w:rPr>
          <w:t>使用</w:t>
        </w:r>
        <w:r w:rsidRPr="001C0FA9">
          <w:rPr>
            <w:rStyle w:val="a4"/>
            <w:rFonts w:asciiTheme="minorEastAsia" w:eastAsia="黑体" w:hAnsiTheme="minorEastAsia"/>
            <w:noProof/>
          </w:rPr>
          <w:t xml:space="preserve"> </w:t>
        </w:r>
        <w:r w:rsidRPr="001C0FA9">
          <w:rPr>
            <w:rStyle w:val="a4"/>
            <w:rFonts w:ascii="黑体" w:eastAsia="黑体" w:hAnsi="黑体"/>
            <w:noProof/>
          </w:rPr>
          <w:t xml:space="preserve">Mockito </w:t>
        </w:r>
        <w:r w:rsidRPr="001C0FA9">
          <w:rPr>
            <w:rStyle w:val="a4"/>
            <w:rFonts w:ascii="黑体" w:eastAsia="黑体" w:hAnsi="黑体" w:hint="eastAsia"/>
            <w:noProof/>
          </w:rPr>
          <w:t>模拟对象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091" w:history="1">
        <w:r w:rsidRPr="001C0FA9">
          <w:rPr>
            <w:rStyle w:val="a4"/>
            <w:rFonts w:ascii="黑体" w:eastAsia="黑体" w:hAnsi="黑体"/>
            <w:noProof/>
          </w:rPr>
          <w:t>4.2.</w:t>
        </w:r>
        <w:r w:rsidRPr="001C0FA9">
          <w:rPr>
            <w:rStyle w:val="a4"/>
            <w:rFonts w:asciiTheme="minorEastAsia" w:eastAsia="黑体" w:hAnsiTheme="minorEastAsia"/>
            <w:noProof/>
          </w:rPr>
          <w:t> </w:t>
        </w:r>
        <w:r w:rsidRPr="001C0FA9">
          <w:rPr>
            <w:rStyle w:val="a4"/>
            <w:rFonts w:ascii="黑体" w:eastAsia="黑体" w:hAnsi="黑体" w:hint="eastAsia"/>
            <w:noProof/>
          </w:rPr>
          <w:t>使用</w:t>
        </w:r>
        <w:r w:rsidRPr="001C0FA9">
          <w:rPr>
            <w:rStyle w:val="a4"/>
            <w:rFonts w:ascii="黑体" w:eastAsia="黑体" w:hAnsi="黑体"/>
            <w:noProof/>
          </w:rPr>
          <w:t xml:space="preserve"> Mockito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092" w:history="1">
        <w:r w:rsidRPr="001C0FA9">
          <w:rPr>
            <w:rStyle w:val="a4"/>
            <w:rFonts w:ascii="黑体" w:eastAsia="黑体" w:hAnsi="黑体"/>
            <w:noProof/>
          </w:rPr>
          <w:t>4.3.</w:t>
        </w:r>
        <w:r w:rsidRPr="001C0FA9">
          <w:rPr>
            <w:rStyle w:val="a4"/>
            <w:rFonts w:asciiTheme="minorEastAsia" w:eastAsia="黑体" w:hAnsiTheme="minorEastAsia"/>
            <w:noProof/>
          </w:rPr>
          <w:t> </w:t>
        </w:r>
        <w:r w:rsidRPr="001C0FA9">
          <w:rPr>
            <w:rStyle w:val="a4"/>
            <w:rFonts w:ascii="黑体" w:eastAsia="黑体" w:hAnsi="黑体"/>
            <w:noProof/>
          </w:rPr>
          <w:t>Mockito</w:t>
        </w:r>
        <w:r w:rsidRPr="001C0FA9">
          <w:rPr>
            <w:rStyle w:val="a4"/>
            <w:rFonts w:ascii="黑体" w:eastAsia="黑体" w:hAnsi="黑体" w:hint="eastAsia"/>
            <w:noProof/>
          </w:rPr>
          <w:t>的限制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093" w:history="1">
        <w:r w:rsidRPr="001C0FA9">
          <w:rPr>
            <w:rStyle w:val="a4"/>
            <w:rFonts w:ascii="黑体" w:eastAsia="黑体" w:hAnsi="黑体"/>
            <w:noProof/>
          </w:rPr>
          <w:t>4.4.</w:t>
        </w:r>
        <w:r w:rsidRPr="001C0FA9">
          <w:rPr>
            <w:rStyle w:val="a4"/>
            <w:rFonts w:asciiTheme="minorEastAsia" w:eastAsia="黑体" w:hAnsiTheme="minorEastAsia"/>
            <w:noProof/>
          </w:rPr>
          <w:t> </w:t>
        </w:r>
        <w:r w:rsidRPr="001C0FA9">
          <w:rPr>
            <w:rStyle w:val="a4"/>
            <w:rFonts w:ascii="黑体" w:eastAsia="黑体" w:hAnsi="黑体" w:hint="eastAsia"/>
            <w:noProof/>
          </w:rPr>
          <w:t>模拟对象的配置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094" w:history="1">
        <w:r w:rsidRPr="001C0FA9">
          <w:rPr>
            <w:rStyle w:val="a4"/>
            <w:rFonts w:ascii="黑体" w:eastAsia="黑体" w:hAnsi="黑体"/>
            <w:noProof/>
          </w:rPr>
          <w:t>4.5.</w:t>
        </w:r>
        <w:r w:rsidRPr="001C0FA9">
          <w:rPr>
            <w:rStyle w:val="a4"/>
            <w:rFonts w:asciiTheme="minorEastAsia" w:eastAsia="黑体" w:hAnsiTheme="minorEastAsia"/>
            <w:noProof/>
          </w:rPr>
          <w:t> </w:t>
        </w:r>
        <w:r w:rsidRPr="001C0FA9">
          <w:rPr>
            <w:rStyle w:val="a4"/>
            <w:rFonts w:ascii="黑体" w:eastAsia="黑体" w:hAnsi="黑体" w:hint="eastAsia"/>
            <w:noProof/>
          </w:rPr>
          <w:t>验证模拟对象的行为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095" w:history="1">
        <w:r w:rsidRPr="001C0FA9">
          <w:rPr>
            <w:rStyle w:val="a4"/>
            <w:rFonts w:ascii="黑体" w:eastAsia="黑体" w:hAnsi="黑体"/>
            <w:noProof/>
          </w:rPr>
          <w:t>4.6.</w:t>
        </w:r>
        <w:r w:rsidRPr="001C0FA9">
          <w:rPr>
            <w:rStyle w:val="a4"/>
            <w:rFonts w:asciiTheme="minorEastAsia" w:eastAsia="黑体" w:hAnsiTheme="minorEastAsia"/>
            <w:noProof/>
          </w:rPr>
          <w:t> </w:t>
        </w:r>
        <w:r w:rsidRPr="001C0FA9">
          <w:rPr>
            <w:rStyle w:val="a4"/>
            <w:rFonts w:ascii="黑体" w:eastAsia="黑体" w:hAnsi="黑体"/>
            <w:noProof/>
          </w:rPr>
          <w:t>Spy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096" w:history="1">
        <w:r w:rsidRPr="001C0FA9">
          <w:rPr>
            <w:rStyle w:val="a4"/>
            <w:rFonts w:ascii="黑体" w:hAnsi="黑体"/>
            <w:noProof/>
          </w:rPr>
          <w:t>5.</w:t>
        </w:r>
        <w:r w:rsidRPr="001C0FA9">
          <w:rPr>
            <w:rStyle w:val="a4"/>
            <w:rFonts w:asciiTheme="minorEastAsia" w:hAnsiTheme="minorEastAsia"/>
            <w:noProof/>
          </w:rPr>
          <w:t> </w:t>
        </w:r>
        <w:r w:rsidRPr="001C0FA9">
          <w:rPr>
            <w:rStyle w:val="a4"/>
            <w:rFonts w:ascii="黑体" w:hAnsi="黑体"/>
            <w:noProof/>
          </w:rPr>
          <w:t xml:space="preserve">Mockito </w:t>
        </w:r>
        <w:r w:rsidRPr="001C0FA9">
          <w:rPr>
            <w:rStyle w:val="a4"/>
            <w:rFonts w:ascii="黑体" w:hAnsi="黑体" w:hint="eastAsia"/>
            <w:noProof/>
          </w:rPr>
          <w:t>在</w:t>
        </w:r>
        <w:r w:rsidRPr="001C0FA9">
          <w:rPr>
            <w:rStyle w:val="a4"/>
            <w:rFonts w:ascii="黑体" w:hAnsi="黑体"/>
            <w:noProof/>
          </w:rPr>
          <w:t xml:space="preserve"> Android </w:t>
        </w:r>
        <w:r w:rsidRPr="001C0FA9">
          <w:rPr>
            <w:rStyle w:val="a4"/>
            <w:rFonts w:ascii="黑体" w:hAnsi="黑体" w:hint="eastAsia"/>
            <w:noProof/>
          </w:rPr>
          <w:t>平台</w:t>
        </w:r>
        <w:r w:rsidRPr="001C0FA9">
          <w:rPr>
            <w:rStyle w:val="a4"/>
            <w:rFonts w:ascii="宋体" w:eastAsia="宋体" w:hAnsi="宋体" w:cs="宋体"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097" w:history="1">
        <w:r w:rsidRPr="001C0FA9">
          <w:rPr>
            <w:rStyle w:val="a4"/>
            <w:rFonts w:ascii="黑体" w:eastAsia="黑体" w:hAnsi="黑体"/>
            <w:noProof/>
          </w:rPr>
          <w:t>5.1.</w:t>
        </w:r>
        <w:r w:rsidRPr="001C0FA9">
          <w:rPr>
            <w:rStyle w:val="a4"/>
            <w:rFonts w:asciiTheme="minorEastAsia" w:eastAsia="黑体" w:hAnsiTheme="minorEastAsia"/>
            <w:noProof/>
          </w:rPr>
          <w:t> </w:t>
        </w:r>
        <w:r w:rsidRPr="001C0FA9">
          <w:rPr>
            <w:rStyle w:val="a4"/>
            <w:rFonts w:ascii="黑体" w:eastAsia="黑体" w:hAnsi="黑体" w:hint="eastAsia"/>
            <w:noProof/>
          </w:rPr>
          <w:t>在</w:t>
        </w:r>
        <w:r w:rsidRPr="001C0FA9">
          <w:rPr>
            <w:rStyle w:val="a4"/>
            <w:rFonts w:ascii="黑体" w:eastAsia="黑体" w:hAnsi="黑体"/>
            <w:noProof/>
          </w:rPr>
          <w:t xml:space="preserve"> Android </w:t>
        </w:r>
        <w:r w:rsidRPr="001C0FA9">
          <w:rPr>
            <w:rStyle w:val="a4"/>
            <w:rFonts w:ascii="黑体" w:eastAsia="黑体" w:hAnsi="黑体" w:hint="eastAsia"/>
            <w:noProof/>
          </w:rPr>
          <w:t>使用</w:t>
        </w:r>
        <w:r w:rsidRPr="001C0FA9">
          <w:rPr>
            <w:rStyle w:val="a4"/>
            <w:rFonts w:ascii="黑体" w:eastAsia="黑体" w:hAnsi="黑体"/>
            <w:noProof/>
          </w:rPr>
          <w:t xml:space="preserve"> Mockito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098" w:history="1">
        <w:r w:rsidRPr="001C0FA9">
          <w:rPr>
            <w:rStyle w:val="a4"/>
            <w:rFonts w:ascii="黑体" w:eastAsia="黑体" w:hAnsi="黑体"/>
            <w:noProof/>
          </w:rPr>
          <w:t>5.2.</w:t>
        </w:r>
        <w:r w:rsidRPr="001C0FA9">
          <w:rPr>
            <w:rStyle w:val="a4"/>
            <w:rFonts w:asciiTheme="minorEastAsia" w:eastAsia="黑体" w:hAnsiTheme="minorEastAsia"/>
            <w:noProof/>
          </w:rPr>
          <w:t> </w:t>
        </w:r>
        <w:r w:rsidRPr="001C0FA9">
          <w:rPr>
            <w:rStyle w:val="a4"/>
            <w:rFonts w:ascii="黑体" w:eastAsia="黑体" w:hAnsi="黑体" w:hint="eastAsia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099" w:history="1">
        <w:r w:rsidRPr="001C0FA9">
          <w:rPr>
            <w:rStyle w:val="a4"/>
            <w:rFonts w:ascii="黑体" w:hAnsi="黑体"/>
            <w:noProof/>
          </w:rPr>
          <w:t>6.</w:t>
        </w:r>
        <w:r w:rsidRPr="001C0FA9">
          <w:rPr>
            <w:rStyle w:val="a4"/>
            <w:rFonts w:asciiTheme="minorEastAsia" w:hAnsiTheme="minorEastAsia"/>
            <w:noProof/>
          </w:rPr>
          <w:t> </w:t>
        </w:r>
        <w:r w:rsidRPr="001C0FA9">
          <w:rPr>
            <w:rStyle w:val="a4"/>
            <w:rFonts w:ascii="黑体" w:hAnsi="黑体" w:hint="eastAsia"/>
            <w:noProof/>
          </w:rPr>
          <w:t>感</w:t>
        </w:r>
        <w:r w:rsidRPr="001C0FA9">
          <w:rPr>
            <w:rStyle w:val="a4"/>
            <w:rFonts w:ascii="宋体" w:eastAsia="宋体" w:hAnsi="宋体" w:cs="宋体" w:hint="eastAsia"/>
            <w:noProof/>
          </w:rPr>
          <w:t>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100" w:history="1">
        <w:r w:rsidRPr="001C0FA9">
          <w:rPr>
            <w:rStyle w:val="a4"/>
            <w:rFonts w:ascii="黑体" w:hAnsi="黑体"/>
            <w:noProof/>
          </w:rPr>
          <w:t>7.</w:t>
        </w:r>
        <w:r w:rsidRPr="001C0FA9">
          <w:rPr>
            <w:rStyle w:val="a4"/>
            <w:rFonts w:asciiTheme="minorEastAsia" w:hAnsiTheme="minorEastAsia"/>
            <w:noProof/>
          </w:rPr>
          <w:t> </w:t>
        </w:r>
        <w:r w:rsidRPr="001C0FA9">
          <w:rPr>
            <w:rStyle w:val="a4"/>
            <w:rFonts w:ascii="宋体" w:eastAsia="宋体" w:hAnsi="宋体" w:cs="宋体" w:hint="eastAsia"/>
            <w:noProof/>
          </w:rPr>
          <w:t>链</w:t>
        </w:r>
        <w:r w:rsidRPr="001C0FA9">
          <w:rPr>
            <w:rStyle w:val="a4"/>
            <w:rFonts w:ascii="Meiryo" w:eastAsia="Meiryo" w:hAnsi="Meiryo" w:cs="Meiryo" w:hint="eastAsia"/>
            <w:noProof/>
          </w:rPr>
          <w:t>接和参考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3E54" w:rsidRDefault="001D3E54" w:rsidP="001D3E5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7101" w:history="1">
        <w:r w:rsidRPr="001C0FA9">
          <w:rPr>
            <w:rStyle w:val="a4"/>
            <w:rFonts w:ascii="黑体" w:eastAsia="黑体" w:hAnsi="黑体"/>
            <w:noProof/>
          </w:rPr>
          <w:t>7.1.</w:t>
        </w:r>
        <w:r w:rsidRPr="001C0FA9">
          <w:rPr>
            <w:rStyle w:val="a4"/>
            <w:rFonts w:asciiTheme="minorEastAsia" w:eastAsia="黑体" w:hAnsiTheme="minorEastAsia"/>
            <w:noProof/>
          </w:rPr>
          <w:t> </w:t>
        </w:r>
        <w:r w:rsidRPr="001C0FA9">
          <w:rPr>
            <w:rStyle w:val="a4"/>
            <w:rFonts w:ascii="黑体" w:eastAsia="黑体" w:hAnsi="黑体"/>
            <w:noProof/>
          </w:rPr>
          <w:t xml:space="preserve">Mockito </w:t>
        </w:r>
        <w:r w:rsidRPr="001C0FA9">
          <w:rPr>
            <w:rStyle w:val="a4"/>
            <w:rFonts w:ascii="黑体" w:eastAsia="黑体" w:hAnsi="黑体" w:hint="eastAsia"/>
            <w:noProof/>
          </w:rPr>
          <w:t>相关链接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32684" w:rsidRPr="007B65B1" w:rsidRDefault="00220D60" w:rsidP="007B65B1">
      <w:pPr>
        <w:suppressAutoHyphens w:val="0"/>
        <w:rPr>
          <w:rFonts w:ascii="黑体" w:eastAsia="黑体" w:hAnsi="黑体"/>
        </w:rPr>
      </w:pPr>
      <w:r w:rsidRPr="007B65B1">
        <w:rPr>
          <w:rFonts w:ascii="黑体" w:eastAsia="黑体" w:hAnsi="黑体"/>
        </w:rPr>
        <w:fldChar w:fldCharType="end"/>
      </w:r>
    </w:p>
    <w:p w:rsidR="00D73DDA" w:rsidRPr="004A7A86" w:rsidRDefault="00D73DDA" w:rsidP="007B65B1">
      <w:pPr>
        <w:pStyle w:val="2"/>
        <w:rPr>
          <w:rFonts w:ascii="黑体" w:hAnsi="黑体"/>
        </w:rPr>
      </w:pPr>
      <w:bookmarkStart w:id="5" w:name="_Toc372637082"/>
      <w:r w:rsidRPr="004A7A86">
        <w:rPr>
          <w:rFonts w:ascii="黑体" w:hAnsi="黑体" w:hint="eastAsia"/>
        </w:rPr>
        <w:t>1. </w:t>
      </w:r>
      <w:r w:rsidR="00A0261D" w:rsidRPr="004A7A86">
        <w:rPr>
          <w:rFonts w:ascii="黑体" w:hAnsi="黑体" w:hint="eastAsia"/>
        </w:rPr>
        <w:t>需求知识</w:t>
      </w:r>
      <w:bookmarkEnd w:id="5"/>
      <w:r w:rsidRPr="004A7A86">
        <w:rPr>
          <w:rFonts w:ascii="黑体" w:hAnsi="黑体" w:hint="eastAsia"/>
        </w:rPr>
        <w:t xml:space="preserve"> </w:t>
      </w:r>
    </w:p>
    <w:p w:rsidR="00D73DDA" w:rsidRPr="007B65B1" w:rsidRDefault="00DD7595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 w:rsidRPr="007B65B1">
        <w:rPr>
          <w:rFonts w:ascii="黑体" w:eastAsia="黑体" w:hAnsi="黑体" w:hint="eastAsia"/>
        </w:rPr>
        <w:t>该教程需要理解单元测试和熟悉JUnit 框架的使用。</w:t>
      </w:r>
      <w:r w:rsidR="00D73DDA" w:rsidRPr="007B65B1">
        <w:rPr>
          <w:rFonts w:ascii="黑体" w:eastAsia="黑体" w:hAnsi="黑体" w:hint="eastAsia"/>
        </w:rPr>
        <w:t xml:space="preserve"> </w:t>
      </w:r>
    </w:p>
    <w:p w:rsidR="006E1408" w:rsidRPr="006E1408" w:rsidRDefault="0072144B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 w:rsidRPr="007B65B1">
        <w:rPr>
          <w:rFonts w:ascii="黑体" w:eastAsia="黑体" w:hAnsi="黑体" w:hint="eastAsia"/>
        </w:rPr>
        <w:t>如果</w:t>
      </w:r>
      <w:r w:rsidR="006E1408" w:rsidRPr="006E1408">
        <w:rPr>
          <w:rFonts w:ascii="黑体" w:eastAsia="黑体" w:hAnsi="黑体"/>
        </w:rPr>
        <w:t>您不熟悉 JUnit，请</w:t>
      </w:r>
      <w:r w:rsidR="006E1408" w:rsidRPr="007B65B1">
        <w:rPr>
          <w:rFonts w:ascii="黑体" w:eastAsia="黑体" w:hAnsi="黑体" w:hint="eastAsia"/>
        </w:rPr>
        <w:t>阅读</w:t>
      </w:r>
      <w:r w:rsidR="006E1408" w:rsidRPr="006E1408">
        <w:rPr>
          <w:rFonts w:ascii="黑体" w:eastAsia="黑体" w:hAnsi="黑体"/>
        </w:rPr>
        <w:t xml:space="preserve"> JUnit 教程。</w:t>
      </w:r>
    </w:p>
    <w:p w:rsidR="00D73DDA" w:rsidRPr="004A7A86" w:rsidRDefault="00D73DDA" w:rsidP="007B65B1">
      <w:pPr>
        <w:pStyle w:val="2"/>
        <w:rPr>
          <w:rFonts w:ascii="黑体" w:hAnsi="黑体"/>
        </w:rPr>
      </w:pPr>
      <w:bookmarkStart w:id="6" w:name="testingwithmocks"/>
      <w:bookmarkStart w:id="7" w:name="_Toc372637083"/>
      <w:bookmarkEnd w:id="6"/>
      <w:r w:rsidRPr="004A7A86">
        <w:rPr>
          <w:rFonts w:ascii="黑体" w:hAnsi="黑体" w:hint="eastAsia"/>
        </w:rPr>
        <w:t>2. </w:t>
      </w:r>
      <w:r w:rsidR="00CA6551">
        <w:rPr>
          <w:rFonts w:ascii="黑体" w:hAnsi="黑体" w:hint="eastAsia"/>
        </w:rPr>
        <w:t xml:space="preserve">使用 </w:t>
      </w:r>
      <w:r w:rsidR="00F178F8">
        <w:rPr>
          <w:rFonts w:ascii="黑体" w:hAnsi="黑体" w:hint="eastAsia"/>
        </w:rPr>
        <w:t xml:space="preserve"> 存根</w:t>
      </w:r>
      <w:r w:rsidR="00B70797">
        <w:rPr>
          <w:rFonts w:ascii="黑体" w:hAnsi="黑体" w:hint="eastAsia"/>
        </w:rPr>
        <w:t>(</w:t>
      </w:r>
      <w:r w:rsidR="009E3DB4">
        <w:rPr>
          <w:rFonts w:ascii="黑体" w:hAnsi="黑体" w:hint="eastAsia"/>
        </w:rPr>
        <w:t>Stub</w:t>
      </w:r>
      <w:r w:rsidR="00B70797">
        <w:rPr>
          <w:rFonts w:ascii="黑体" w:hAnsi="黑体" w:hint="eastAsia"/>
        </w:rPr>
        <w:t>)</w:t>
      </w:r>
      <w:r w:rsidR="00CA6551">
        <w:rPr>
          <w:rFonts w:ascii="黑体" w:hAnsi="黑体" w:hint="eastAsia"/>
        </w:rPr>
        <w:t xml:space="preserve"> 和 模拟对象(Mock Object) 进行测试</w:t>
      </w:r>
      <w:bookmarkEnd w:id="7"/>
      <w:r w:rsidRPr="004A7A86">
        <w:rPr>
          <w:rFonts w:ascii="黑体" w:hAnsi="黑体" w:hint="eastAsia"/>
        </w:rPr>
        <w:t xml:space="preserve"> 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/>
          <w:color w:val="333333"/>
          <w:sz w:val="30"/>
          <w:szCs w:val="30"/>
        </w:rPr>
      </w:pPr>
      <w:bookmarkStart w:id="8" w:name="testingwithmocks_targets"/>
      <w:bookmarkStart w:id="9" w:name="_Toc372637084"/>
      <w:bookmarkEnd w:id="8"/>
      <w:r w:rsidRPr="007B65B1">
        <w:rPr>
          <w:rFonts w:ascii="黑体" w:eastAsia="黑体" w:hAnsi="黑体" w:hint="eastAsia"/>
          <w:color w:val="333333"/>
          <w:sz w:val="30"/>
          <w:szCs w:val="30"/>
        </w:rPr>
        <w:lastRenderedPageBreak/>
        <w:t>2.1.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536113">
        <w:rPr>
          <w:rFonts w:ascii="黑体" w:eastAsia="黑体" w:hAnsi="黑体" w:hint="eastAsia"/>
          <w:color w:val="333333"/>
          <w:sz w:val="30"/>
          <w:szCs w:val="30"/>
        </w:rPr>
        <w:t>为什么需要模拟？</w:t>
      </w:r>
      <w:bookmarkEnd w:id="9"/>
    </w:p>
    <w:p w:rsidR="00336E2E" w:rsidRPr="007B65B1" w:rsidRDefault="00336E2E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一个单元测试需要在隔离的环境下执行。如果可以的话需要消除其他依赖的服务影响。</w:t>
      </w:r>
      <w:r w:rsidRPr="00336E2E">
        <w:rPr>
          <w:rFonts w:ascii="黑体" w:eastAsia="黑体" w:hAnsi="黑体"/>
        </w:rPr>
        <w:t>但实际上,软件中是充满依赖关系的.我们会基于service类写操作类,而service类又是基于数据访问类(DAOs)的，依次下去.</w:t>
      </w:r>
    </w:p>
    <w:p w:rsidR="00D73DDA" w:rsidRPr="007B65B1" w:rsidRDefault="006E47C6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为了解决这个问题</w:t>
      </w:r>
      <w:r w:rsidR="00D73DDA" w:rsidRPr="007B65B1">
        <w:rPr>
          <w:rFonts w:ascii="黑体" w:eastAsia="黑体" w:hAnsi="黑体" w:hint="eastAsia"/>
        </w:rPr>
        <w:t xml:space="preserve">, </w:t>
      </w:r>
      <w:r>
        <w:rPr>
          <w:rFonts w:ascii="黑体" w:eastAsia="黑体" w:hAnsi="黑体" w:hint="eastAsia"/>
        </w:rPr>
        <w:t xml:space="preserve">可以使用 </w:t>
      </w:r>
      <w:r w:rsidR="00BA20F9">
        <w:rPr>
          <w:rFonts w:ascii="黑体" w:eastAsia="黑体" w:hAnsi="黑体" w:hint="eastAsia"/>
        </w:rPr>
        <w:t>存根</w:t>
      </w:r>
      <w:r w:rsidR="0008092A">
        <w:rPr>
          <w:rFonts w:ascii="黑体" w:eastAsia="黑体" w:hAnsi="黑体" w:hint="eastAsia"/>
        </w:rPr>
        <w:t xml:space="preserve"> </w:t>
      </w:r>
      <w:r w:rsidR="00BA20F9">
        <w:rPr>
          <w:rFonts w:ascii="黑体" w:eastAsia="黑体" w:hAnsi="黑体" w:hint="eastAsia"/>
        </w:rPr>
        <w:t>(Stub)</w:t>
      </w:r>
      <w:r>
        <w:rPr>
          <w:rFonts w:ascii="黑体" w:eastAsia="黑体" w:hAnsi="黑体" w:hint="eastAsia"/>
        </w:rPr>
        <w:t xml:space="preserve"> </w:t>
      </w:r>
      <w:r w:rsidR="00BA20F9">
        <w:rPr>
          <w:rFonts w:ascii="黑体" w:eastAsia="黑体" w:hAnsi="黑体" w:hint="eastAsia"/>
        </w:rPr>
        <w:t>或者</w:t>
      </w:r>
      <w:r>
        <w:rPr>
          <w:rFonts w:ascii="黑体" w:eastAsia="黑体" w:hAnsi="黑体" w:hint="eastAsia"/>
        </w:rPr>
        <w:t xml:space="preserve"> 模拟</w:t>
      </w:r>
      <w:r w:rsidR="00BA20F9">
        <w:rPr>
          <w:rFonts w:ascii="黑体" w:eastAsia="黑体" w:hAnsi="黑体" w:hint="eastAsia"/>
        </w:rPr>
        <w:t xml:space="preserve"> (Mock) </w:t>
      </w:r>
      <w:r>
        <w:rPr>
          <w:rFonts w:ascii="黑体" w:eastAsia="黑体" w:hAnsi="黑体" w:hint="eastAsia"/>
        </w:rPr>
        <w:t>对象的</w:t>
      </w:r>
      <w:r w:rsidR="00663490">
        <w:rPr>
          <w:rFonts w:ascii="黑体" w:eastAsia="黑体" w:hAnsi="黑体" w:hint="eastAsia"/>
        </w:rPr>
        <w:t>方法</w:t>
      </w:r>
      <w:r>
        <w:rPr>
          <w:rFonts w:ascii="黑体" w:eastAsia="黑体" w:hAnsi="黑体" w:hint="eastAsia"/>
        </w:rPr>
        <w:t>进行测试。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/>
          <w:color w:val="333333"/>
          <w:sz w:val="30"/>
          <w:szCs w:val="30"/>
        </w:rPr>
      </w:pPr>
      <w:bookmarkStart w:id="10" w:name="stubsvsmockobject"/>
      <w:bookmarkStart w:id="11" w:name="_Toc372637085"/>
      <w:bookmarkEnd w:id="10"/>
      <w:r w:rsidRPr="007B65B1">
        <w:rPr>
          <w:rFonts w:ascii="黑体" w:eastAsia="黑体" w:hAnsi="黑体" w:hint="eastAsia"/>
          <w:color w:val="333333"/>
          <w:sz w:val="30"/>
          <w:szCs w:val="30"/>
        </w:rPr>
        <w:t>2.2.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437123">
        <w:rPr>
          <w:rFonts w:ascii="黑体" w:eastAsia="黑体" w:hAnsi="黑体" w:hint="eastAsia"/>
          <w:color w:val="333333"/>
          <w:sz w:val="30"/>
          <w:szCs w:val="30"/>
        </w:rPr>
        <w:t>存根(Stub)</w:t>
      </w:r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vs. </w:t>
      </w:r>
      <w:r w:rsidR="005F2D18">
        <w:rPr>
          <w:rFonts w:ascii="黑体" w:eastAsia="黑体" w:hAnsi="黑体" w:hint="eastAsia"/>
          <w:color w:val="333333"/>
          <w:sz w:val="30"/>
          <w:szCs w:val="30"/>
        </w:rPr>
        <w:t>模拟对象</w:t>
      </w:r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</w:t>
      </w:r>
      <w:r w:rsidR="00F15F6C">
        <w:rPr>
          <w:rFonts w:ascii="黑体" w:eastAsia="黑体" w:hAnsi="黑体" w:hint="eastAsia"/>
          <w:color w:val="333333"/>
          <w:sz w:val="30"/>
          <w:szCs w:val="30"/>
        </w:rPr>
        <w:t>(Mock)</w:t>
      </w:r>
      <w:bookmarkEnd w:id="11"/>
    </w:p>
    <w:p w:rsidR="00DD1D3A" w:rsidRDefault="007241C9" w:rsidP="003667C6">
      <w:pPr>
        <w:pStyle w:val="ae"/>
        <w:widowControl w:val="0"/>
        <w:shd w:val="clear" w:color="auto" w:fill="FFFFFF"/>
        <w:rPr>
          <w:rFonts w:ascii="黑体" w:eastAsia="黑体" w:hAnsi="黑体"/>
        </w:rPr>
      </w:pPr>
      <w:bookmarkStart w:id="12" w:name="d347727e81"/>
      <w:bookmarkStart w:id="13" w:name="d347727e84"/>
      <w:bookmarkEnd w:id="12"/>
      <w:bookmarkEnd w:id="13"/>
      <w:r>
        <w:rPr>
          <w:rFonts w:ascii="黑体" w:eastAsia="黑体" w:hAnsi="黑体" w:hint="eastAsia"/>
        </w:rPr>
        <w:t>存根(Stub)类是</w:t>
      </w:r>
      <w:r w:rsidR="00B2203F">
        <w:rPr>
          <w:rFonts w:ascii="黑体" w:eastAsia="黑体" w:hAnsi="黑体" w:hint="eastAsia"/>
        </w:rPr>
        <w:t>实现了一个接口或者抽象类的类，可以在测试过程中使用该类</w:t>
      </w:r>
      <w:r w:rsidR="00D06884">
        <w:rPr>
          <w:rFonts w:ascii="黑体" w:eastAsia="黑体" w:hAnsi="黑体" w:hint="eastAsia"/>
        </w:rPr>
        <w:t>，例如：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package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cn.nsccsz.stub;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class</w:t>
      </w:r>
      <w:r w:rsidRPr="00CD4AEF">
        <w:rPr>
          <w:rFonts w:ascii="Consolas" w:eastAsia="宋体" w:hAnsi="Consolas" w:cs="Consolas"/>
          <w:sz w:val="18"/>
          <w:szCs w:val="18"/>
          <w:lang w:bidi="ar-SA"/>
        </w:rPr>
        <w:t xml:space="preserve"> TestStub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{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static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interface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USB {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work();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  <w:t>}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static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class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Mp3Stub </w:t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implements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USB {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color w:val="646464"/>
          <w:sz w:val="18"/>
          <w:szCs w:val="18"/>
          <w:lang w:bidi="ar-SA"/>
        </w:rPr>
        <w:t>@Override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work() {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color w:val="3F7F5F"/>
          <w:sz w:val="18"/>
          <w:szCs w:val="18"/>
          <w:lang w:bidi="ar-SA"/>
        </w:rPr>
        <w:t>// code.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  <w:t>}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  <w:t>}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static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class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Mp4Stub </w:t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implements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USB {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color w:val="646464"/>
          <w:sz w:val="18"/>
          <w:szCs w:val="18"/>
          <w:lang w:bidi="ar-SA"/>
        </w:rPr>
        <w:t>@Override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 w:rsidRPr="005C3771"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 xml:space="preserve"> work() {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color w:val="3F7F5F"/>
          <w:sz w:val="18"/>
          <w:szCs w:val="18"/>
          <w:lang w:bidi="ar-SA"/>
        </w:rPr>
        <w:t>// code.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</w: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  <w:t>}</w:t>
      </w:r>
    </w:p>
    <w:p w:rsidR="005469C8" w:rsidRPr="005C3771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ab/>
        <w:t>}</w:t>
      </w:r>
    </w:p>
    <w:p w:rsidR="005469C8" w:rsidRDefault="005469C8" w:rsidP="005C3771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 w:rsidRPr="005C3771">
        <w:rPr>
          <w:rFonts w:ascii="Consolas" w:eastAsia="宋体" w:hAnsi="Consolas" w:cs="Consolas"/>
          <w:sz w:val="18"/>
          <w:szCs w:val="18"/>
          <w:lang w:bidi="ar-SA"/>
        </w:rPr>
        <w:t>}</w:t>
      </w:r>
    </w:p>
    <w:p w:rsidR="00F435CB" w:rsidRDefault="00F435CB">
      <w:pPr>
        <w:widowControl/>
        <w:suppressAutoHyphens w:val="0"/>
        <w:spacing w:line="240" w:lineRule="auto"/>
        <w:rPr>
          <w:rFonts w:ascii="黑体" w:eastAsia="黑体" w:hAnsi="黑体" w:cs="宋体"/>
          <w:lang w:bidi="ar-SA"/>
        </w:rPr>
      </w:pPr>
      <w:r>
        <w:rPr>
          <w:rFonts w:ascii="黑体" w:eastAsia="黑体" w:hAnsi="黑体"/>
        </w:rPr>
        <w:br w:type="page"/>
      </w:r>
    </w:p>
    <w:p w:rsidR="00EB3259" w:rsidRDefault="00EB3259" w:rsidP="003667C6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一个模拟对象(</w:t>
      </w:r>
      <w:r w:rsidRPr="007B65B1">
        <w:rPr>
          <w:rStyle w:val="a6"/>
          <w:rFonts w:ascii="黑体" w:eastAsia="黑体" w:hAnsi="黑体" w:hint="eastAsia"/>
        </w:rPr>
        <w:t>mock object</w:t>
      </w:r>
      <w:r>
        <w:rPr>
          <w:rFonts w:ascii="黑体" w:eastAsia="黑体" w:hAnsi="黑体" w:hint="eastAsia"/>
        </w:rPr>
        <w:t>)</w:t>
      </w:r>
      <w:r w:rsidR="00984BEB">
        <w:rPr>
          <w:rFonts w:ascii="黑体" w:eastAsia="黑体" w:hAnsi="黑体" w:hint="eastAsia"/>
        </w:rPr>
        <w:t>是</w:t>
      </w:r>
      <w:r w:rsidR="00641928">
        <w:rPr>
          <w:rFonts w:ascii="黑体" w:eastAsia="黑体" w:hAnsi="黑体" w:hint="eastAsia"/>
        </w:rPr>
        <w:t>一个接口或者抽象类的虚拟实现。</w:t>
      </w:r>
      <w:r w:rsidR="0072070F">
        <w:rPr>
          <w:rFonts w:ascii="黑体" w:eastAsia="黑体" w:hAnsi="黑体" w:hint="eastAsia"/>
        </w:rPr>
        <w:t>例如：</w:t>
      </w:r>
    </w:p>
    <w:p w:rsidR="00A942DE" w:rsidRDefault="00A942DE" w:rsidP="00A942DE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class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 w:hint="eastAsia"/>
          <w:sz w:val="18"/>
          <w:szCs w:val="18"/>
          <w:lang w:bidi="ar-SA"/>
        </w:rPr>
        <w:t>TestMock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{</w:t>
      </w:r>
    </w:p>
    <w:p w:rsidR="00A942DE" w:rsidRDefault="00A942DE" w:rsidP="00A942DE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static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interface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USB {</w:t>
      </w:r>
    </w:p>
    <w:p w:rsidR="00A942DE" w:rsidRDefault="00A942DE" w:rsidP="00A942DE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</w:r>
      <w:r>
        <w:rPr>
          <w:rFonts w:ascii="Consolas" w:eastAsia="宋体" w:hAnsi="Consolas" w:cs="Consolas"/>
          <w:sz w:val="18"/>
          <w:szCs w:val="18"/>
          <w:lang w:bidi="ar-SA"/>
        </w:rPr>
        <w:tab/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work();</w:t>
      </w:r>
    </w:p>
    <w:p w:rsidR="00A942DE" w:rsidRDefault="00A942DE" w:rsidP="00A942DE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>}</w:t>
      </w:r>
    </w:p>
    <w:p w:rsidR="00A942DE" w:rsidRDefault="00A942DE" w:rsidP="00A942DE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</w:r>
      <w:r>
        <w:rPr>
          <w:rFonts w:ascii="Consolas" w:eastAsia="宋体" w:hAnsi="Consolas" w:cs="Consolas"/>
          <w:color w:val="646464"/>
          <w:sz w:val="18"/>
          <w:szCs w:val="18"/>
          <w:lang w:bidi="ar-SA"/>
        </w:rPr>
        <w:t>@Test</w:t>
      </w:r>
    </w:p>
    <w:p w:rsidR="00A942DE" w:rsidRDefault="00A942DE" w:rsidP="00A942DE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testMockObject() {</w:t>
      </w:r>
    </w:p>
    <w:p w:rsidR="00A942DE" w:rsidRDefault="00A942DE" w:rsidP="00A942DE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</w:r>
      <w:r>
        <w:rPr>
          <w:rFonts w:ascii="Consolas" w:eastAsia="宋体" w:hAnsi="Consolas" w:cs="Consolas"/>
          <w:sz w:val="18"/>
          <w:szCs w:val="18"/>
          <w:lang w:bidi="ar-SA"/>
        </w:rPr>
        <w:tab/>
        <w:t>USB usb =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mock</w:t>
      </w:r>
      <w:r>
        <w:rPr>
          <w:rFonts w:ascii="Consolas" w:eastAsia="宋体" w:hAnsi="Consolas" w:cs="Consolas"/>
          <w:sz w:val="18"/>
          <w:szCs w:val="18"/>
          <w:lang w:bidi="ar-SA"/>
        </w:rPr>
        <w:t>( USB.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class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);</w:t>
      </w:r>
    </w:p>
    <w:p w:rsidR="00A942DE" w:rsidRDefault="00A942DE" w:rsidP="00A942DE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</w:r>
      <w:r>
        <w:rPr>
          <w:rFonts w:ascii="Consolas" w:eastAsia="宋体" w:hAnsi="Consolas" w:cs="Consolas"/>
          <w:sz w:val="18"/>
          <w:szCs w:val="18"/>
          <w:lang w:bidi="ar-SA"/>
        </w:rPr>
        <w:tab/>
        <w:t>usb.work();</w:t>
      </w:r>
    </w:p>
    <w:p w:rsidR="00A942DE" w:rsidRDefault="00A942DE" w:rsidP="00A942DE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>}</w:t>
      </w:r>
    </w:p>
    <w:p w:rsidR="00A942DE" w:rsidRDefault="00A942DE" w:rsidP="00A942DE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Consolas" w:hAnsi="Consolas" w:cs="Consolas"/>
          <w:sz w:val="18"/>
          <w:szCs w:val="18"/>
        </w:rPr>
        <w:t>}</w:t>
      </w:r>
      <w:r w:rsidRPr="007B65B1">
        <w:rPr>
          <w:rFonts w:ascii="黑体" w:eastAsia="黑体" w:hAnsi="黑体" w:hint="eastAsia"/>
        </w:rPr>
        <w:t xml:space="preserve"> </w:t>
      </w:r>
    </w:p>
    <w:p w:rsidR="00664F89" w:rsidRPr="007B65B1" w:rsidRDefault="00664F89" w:rsidP="00A942DE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存根和模拟对象都可以传递给其他的对象进行测试。你的一些单元测试可以测这些类的正确性等。</w:t>
      </w:r>
      <w:r w:rsidR="00A4318E">
        <w:rPr>
          <w:rFonts w:ascii="黑体" w:eastAsia="黑体" w:hAnsi="黑体" w:hint="eastAsia"/>
        </w:rPr>
        <w:t>利用存根对象或者模拟对象</w:t>
      </w:r>
      <w:r w:rsidR="00D6323A">
        <w:rPr>
          <w:rFonts w:ascii="黑体" w:eastAsia="黑体" w:hAnsi="黑体" w:hint="eastAsia"/>
        </w:rPr>
        <w:t>可以保证测试过程中不受到其他的影响。</w:t>
      </w:r>
    </w:p>
    <w:p w:rsidR="004921EA" w:rsidRDefault="004921EA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存根对象需要自定义实现方法；</w:t>
      </w:r>
    </w:p>
    <w:p w:rsidR="004921EA" w:rsidRPr="004921EA" w:rsidRDefault="004921EA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模拟对象只需要</w:t>
      </w:r>
      <w:r w:rsidR="00853231">
        <w:rPr>
          <w:rFonts w:ascii="黑体" w:eastAsia="黑体" w:hAnsi="黑体" w:hint="eastAsia"/>
        </w:rPr>
        <w:t>更少的代码和</w:t>
      </w:r>
      <w:r>
        <w:rPr>
          <w:rFonts w:ascii="黑体" w:eastAsia="黑体" w:hAnsi="黑体" w:hint="eastAsia"/>
        </w:rPr>
        <w:t>简单的配置。</w:t>
      </w:r>
    </w:p>
    <w:p w:rsidR="00D73DDA" w:rsidRPr="007B65B1" w:rsidRDefault="00D55811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以下的内容将详细介绍模拟对象的使用方法。</w:t>
      </w:r>
      <w:r w:rsidR="00D73DDA" w:rsidRPr="007B65B1">
        <w:rPr>
          <w:rFonts w:ascii="黑体" w:eastAsia="黑体" w:hAnsi="黑体" w:hint="eastAsia"/>
        </w:rPr>
        <w:t xml:space="preserve"> 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/>
          <w:color w:val="333333"/>
          <w:sz w:val="30"/>
          <w:szCs w:val="30"/>
        </w:rPr>
      </w:pPr>
      <w:bookmarkStart w:id="14" w:name="behaviorvsstatetesting"/>
      <w:bookmarkStart w:id="15" w:name="_Toc372637086"/>
      <w:bookmarkEnd w:id="14"/>
      <w:r w:rsidRPr="007B65B1">
        <w:rPr>
          <w:rFonts w:ascii="黑体" w:eastAsia="黑体" w:hAnsi="黑体" w:hint="eastAsia"/>
          <w:color w:val="333333"/>
          <w:sz w:val="30"/>
          <w:szCs w:val="30"/>
        </w:rPr>
        <w:t>2.3.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5A0D04">
        <w:rPr>
          <w:rFonts w:ascii="黑体" w:eastAsia="黑体" w:hAnsi="黑体" w:hint="eastAsia"/>
          <w:color w:val="333333"/>
          <w:sz w:val="30"/>
          <w:szCs w:val="30"/>
        </w:rPr>
        <w:t>行为测试</w:t>
      </w:r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vs. </w:t>
      </w:r>
      <w:r w:rsidR="005A0D04">
        <w:rPr>
          <w:rFonts w:ascii="黑体" w:eastAsia="黑体" w:hAnsi="黑体" w:hint="eastAsia"/>
          <w:color w:val="333333"/>
          <w:sz w:val="30"/>
          <w:szCs w:val="30"/>
        </w:rPr>
        <w:t>状态测试</w:t>
      </w:r>
      <w:bookmarkEnd w:id="15"/>
    </w:p>
    <w:p w:rsidR="007F760A" w:rsidRDefault="007F760A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Mock 对象允许你对行为进行测试。有一些测试不需要验证结果，但是需要检查某些方法是否被正确的参数调用过。</w:t>
      </w:r>
      <w:r w:rsidR="0086791D">
        <w:rPr>
          <w:rFonts w:ascii="黑体" w:eastAsia="黑体" w:hAnsi="黑体" w:hint="eastAsia"/>
        </w:rPr>
        <w:t>这种测试为行为测试。</w:t>
      </w:r>
    </w:p>
    <w:p w:rsidR="0086791D" w:rsidRPr="007B65B1" w:rsidRDefault="0086791D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状态测试只是关注与结果是否正确，而行为测试能够判断一个应用调用结构以及层次。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/>
          <w:color w:val="333333"/>
          <w:sz w:val="30"/>
          <w:szCs w:val="30"/>
        </w:rPr>
      </w:pPr>
      <w:bookmarkStart w:id="16" w:name="usingstubsandmocks"/>
      <w:bookmarkStart w:id="17" w:name="_Toc372637087"/>
      <w:bookmarkEnd w:id="16"/>
      <w:r w:rsidRPr="007B65B1">
        <w:rPr>
          <w:rFonts w:ascii="黑体" w:eastAsia="黑体" w:hAnsi="黑体" w:hint="eastAsia"/>
          <w:color w:val="333333"/>
          <w:sz w:val="30"/>
          <w:szCs w:val="30"/>
        </w:rPr>
        <w:t>2.4.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96231A">
        <w:rPr>
          <w:rFonts w:ascii="黑体" w:eastAsia="黑体" w:hAnsi="黑体" w:hint="eastAsia"/>
          <w:color w:val="333333"/>
          <w:sz w:val="30"/>
          <w:szCs w:val="30"/>
        </w:rPr>
        <w:t>生成模拟对象</w:t>
      </w:r>
      <w:bookmarkEnd w:id="17"/>
    </w:p>
    <w:p w:rsidR="00950124" w:rsidRPr="007B65B1" w:rsidRDefault="00950124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你们可以使用Mock 框架来生成模拟对象。Mock 框架允许你在运行期间创建对象，并且定义它的一些行为。</w:t>
      </w:r>
    </w:p>
    <w:p w:rsidR="00F071BF" w:rsidRPr="007B65B1" w:rsidRDefault="00F071BF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一个典型的例子就是使用模拟对象来模拟数据库DAO层。在生产环境上是使用运行的数据库，但是在单元测试环境中完全可以用模拟对象来模拟数据，确保单元测试的正确条件。</w:t>
      </w:r>
      <w:r w:rsidR="004B6692">
        <w:rPr>
          <w:rFonts w:ascii="黑体" w:eastAsia="黑体" w:hAnsi="黑体" w:hint="eastAsia"/>
        </w:rPr>
        <w:t>这样就不需要依赖于外部的数据。</w:t>
      </w:r>
    </w:p>
    <w:p w:rsidR="003227A1" w:rsidRDefault="003227A1">
      <w:pPr>
        <w:widowControl/>
        <w:suppressAutoHyphens w:val="0"/>
        <w:spacing w:line="240" w:lineRule="auto"/>
        <w:rPr>
          <w:rFonts w:ascii="黑体" w:eastAsia="黑体" w:hAnsi="黑体" w:cs="Lohit Hindi"/>
          <w:b/>
          <w:bCs/>
          <w:sz w:val="36"/>
          <w:szCs w:val="45"/>
        </w:rPr>
      </w:pPr>
      <w:bookmarkStart w:id="18" w:name="mockframeworks"/>
      <w:bookmarkEnd w:id="18"/>
      <w:r>
        <w:rPr>
          <w:rFonts w:ascii="黑体" w:hAnsi="黑体"/>
        </w:rPr>
        <w:br w:type="page"/>
      </w:r>
    </w:p>
    <w:p w:rsidR="00D73DDA" w:rsidRPr="007B65B1" w:rsidRDefault="00D73DDA" w:rsidP="007B65B1">
      <w:pPr>
        <w:pStyle w:val="2"/>
        <w:rPr>
          <w:rFonts w:ascii="黑体" w:hAnsi="黑体"/>
        </w:rPr>
      </w:pPr>
      <w:bookmarkStart w:id="19" w:name="_Toc372637088"/>
      <w:r w:rsidRPr="007B65B1">
        <w:rPr>
          <w:rFonts w:ascii="黑体" w:hAnsi="黑体" w:hint="eastAsia"/>
        </w:rPr>
        <w:lastRenderedPageBreak/>
        <w:t>3.</w:t>
      </w:r>
      <w:r w:rsidRPr="007B65B1">
        <w:rPr>
          <w:rFonts w:asciiTheme="minorEastAsia" w:hAnsiTheme="minorEastAsia" w:hint="eastAsia"/>
        </w:rPr>
        <w:t> </w:t>
      </w:r>
      <w:r w:rsidR="00986776">
        <w:rPr>
          <w:rFonts w:ascii="黑体" w:hAnsi="黑体" w:hint="eastAsia"/>
        </w:rPr>
        <w:t>模拟框架( Mock Framework)</w:t>
      </w:r>
      <w:bookmarkEnd w:id="19"/>
      <w:r w:rsidRPr="007B65B1">
        <w:rPr>
          <w:rFonts w:ascii="黑体" w:hAnsi="黑体" w:hint="eastAsia"/>
        </w:rPr>
        <w:t xml:space="preserve"> </w:t>
      </w:r>
    </w:p>
    <w:p w:rsidR="0045039B" w:rsidRPr="007B65B1" w:rsidRDefault="0045039B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bookmarkStart w:id="20" w:name="d347727e122"/>
      <w:bookmarkEnd w:id="20"/>
      <w:r>
        <w:rPr>
          <w:rFonts w:ascii="黑体" w:eastAsia="黑体" w:hAnsi="黑体" w:hint="eastAsia"/>
        </w:rPr>
        <w:t>比较流行的模拟框架有 EasyMock、jMock 和 Mockito。下面的列表是这些框架的链接。</w:t>
      </w:r>
    </w:p>
    <w:p w:rsidR="00446CF6" w:rsidRPr="007B65B1" w:rsidRDefault="00446CF6" w:rsidP="00446CF6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># jMock</w:t>
      </w:r>
    </w:p>
    <w:p w:rsidR="00D73DDA" w:rsidRPr="00446CF6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color w:val="0000FF"/>
          <w:sz w:val="19"/>
          <w:szCs w:val="19"/>
        </w:rPr>
      </w:pPr>
      <w:r w:rsidRPr="00446CF6">
        <w:rPr>
          <w:rFonts w:ascii="黑体" w:eastAsia="黑体" w:hAnsi="黑体"/>
          <w:color w:val="0000FF"/>
          <w:sz w:val="19"/>
          <w:szCs w:val="19"/>
        </w:rPr>
        <w:t>http://jmock.org/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># EasyMock</w:t>
      </w:r>
    </w:p>
    <w:p w:rsidR="00D73DDA" w:rsidRPr="00446CF6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color w:val="0000FF"/>
          <w:sz w:val="19"/>
          <w:szCs w:val="19"/>
        </w:rPr>
      </w:pPr>
      <w:r w:rsidRPr="00446CF6">
        <w:rPr>
          <w:rFonts w:ascii="黑体" w:eastAsia="黑体" w:hAnsi="黑体"/>
          <w:color w:val="0000FF"/>
          <w:sz w:val="19"/>
          <w:szCs w:val="19"/>
        </w:rPr>
        <w:t>http://easymock.org/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># Mockito</w:t>
      </w:r>
    </w:p>
    <w:p w:rsidR="00D73DDA" w:rsidRPr="00446CF6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color w:val="0000FF"/>
          <w:sz w:val="19"/>
          <w:szCs w:val="19"/>
        </w:rPr>
      </w:pPr>
      <w:r w:rsidRPr="00446CF6">
        <w:rPr>
          <w:rFonts w:ascii="黑体" w:eastAsia="黑体" w:hAnsi="黑体"/>
          <w:color w:val="0000FF"/>
          <w:sz w:val="19"/>
          <w:szCs w:val="19"/>
        </w:rPr>
        <w:t xml:space="preserve">http://code.google.com/p/mockito/ </w:t>
      </w:r>
    </w:p>
    <w:p w:rsidR="00D73DDA" w:rsidRPr="007B65B1" w:rsidRDefault="006A378A" w:rsidP="007B65B1">
      <w:pPr>
        <w:pStyle w:val="2"/>
        <w:rPr>
          <w:rFonts w:ascii="黑体" w:hAnsi="黑体"/>
        </w:rPr>
      </w:pPr>
      <w:bookmarkStart w:id="21" w:name="mockito"/>
      <w:bookmarkEnd w:id="21"/>
      <w:r>
        <w:br w:type="page"/>
      </w:r>
      <w:bookmarkStart w:id="22" w:name="_Toc372637089"/>
      <w:r w:rsidR="00D73DDA" w:rsidRPr="007B65B1">
        <w:rPr>
          <w:rFonts w:ascii="黑体" w:hAnsi="黑体" w:hint="eastAsia"/>
        </w:rPr>
        <w:lastRenderedPageBreak/>
        <w:t>4.</w:t>
      </w:r>
      <w:r w:rsidR="00D73DDA" w:rsidRPr="007B65B1">
        <w:rPr>
          <w:rFonts w:asciiTheme="minorEastAsia" w:hAnsiTheme="minorEastAsia" w:hint="eastAsia"/>
        </w:rPr>
        <w:t> </w:t>
      </w:r>
      <w:r w:rsidR="00D73DDA" w:rsidRPr="007B65B1">
        <w:rPr>
          <w:rFonts w:ascii="黑体" w:hAnsi="黑体" w:hint="eastAsia"/>
        </w:rPr>
        <w:t>Mockito</w:t>
      </w:r>
      <w:bookmarkEnd w:id="22"/>
      <w:r w:rsidR="00D73DDA" w:rsidRPr="007B65B1">
        <w:rPr>
          <w:rFonts w:ascii="黑体" w:hAnsi="黑体" w:hint="eastAsia"/>
        </w:rPr>
        <w:t xml:space="preserve"> 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/>
          <w:color w:val="333333"/>
          <w:sz w:val="30"/>
          <w:szCs w:val="30"/>
        </w:rPr>
      </w:pPr>
      <w:bookmarkStart w:id="23" w:name="mockito_definition"/>
      <w:bookmarkStart w:id="24" w:name="_Toc372637090"/>
      <w:bookmarkEnd w:id="23"/>
      <w:r w:rsidRPr="007B65B1">
        <w:rPr>
          <w:rFonts w:ascii="黑体" w:eastAsia="黑体" w:hAnsi="黑体" w:hint="eastAsia"/>
          <w:color w:val="333333"/>
          <w:sz w:val="30"/>
          <w:szCs w:val="30"/>
        </w:rPr>
        <w:t>4.1.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1C704B">
        <w:rPr>
          <w:rFonts w:asciiTheme="minorEastAsia" w:eastAsia="黑体" w:hAnsiTheme="minorEastAsia" w:hint="eastAsia"/>
          <w:color w:val="333333"/>
          <w:sz w:val="30"/>
          <w:szCs w:val="30"/>
        </w:rPr>
        <w:t>使用</w:t>
      </w:r>
      <w:r w:rsidR="001C704B">
        <w:rPr>
          <w:rFonts w:asciiTheme="minorEastAsia" w:eastAsia="黑体" w:hAnsiTheme="minorEastAsia" w:hint="eastAsia"/>
          <w:color w:val="333333"/>
          <w:sz w:val="30"/>
          <w:szCs w:val="30"/>
        </w:rPr>
        <w:t xml:space="preserve"> </w:t>
      </w:r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Mockito </w:t>
      </w:r>
      <w:r w:rsidR="001C704B">
        <w:rPr>
          <w:rFonts w:ascii="黑体" w:eastAsia="黑体" w:hAnsi="黑体" w:hint="eastAsia"/>
          <w:color w:val="333333"/>
          <w:sz w:val="30"/>
          <w:szCs w:val="30"/>
        </w:rPr>
        <w:t>模拟对象</w:t>
      </w:r>
      <w:bookmarkEnd w:id="24"/>
    </w:p>
    <w:p w:rsidR="00BD7D7D" w:rsidRPr="007B65B1" w:rsidRDefault="00BD7D7D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 w:rsidRPr="007B65B1">
        <w:rPr>
          <w:rStyle w:val="a6"/>
          <w:rFonts w:ascii="黑体" w:eastAsia="黑体" w:hAnsi="黑体" w:hint="eastAsia"/>
        </w:rPr>
        <w:t>Mockito</w:t>
      </w:r>
      <w:r>
        <w:rPr>
          <w:rStyle w:val="a6"/>
          <w:rFonts w:ascii="黑体" w:eastAsia="黑体" w:hAnsi="黑体" w:hint="eastAsia"/>
        </w:rPr>
        <w:t xml:space="preserve"> </w:t>
      </w:r>
      <w:r w:rsidR="00F543A0">
        <w:rPr>
          <w:rFonts w:ascii="黑体" w:eastAsia="黑体" w:hAnsi="黑体" w:hint="eastAsia"/>
        </w:rPr>
        <w:t>是比较流行的模拟框架，可以与JUnit 联合起来测试。它允许你进行创建和配置模拟对象。</w:t>
      </w:r>
    </w:p>
    <w:p w:rsidR="00D73DDA" w:rsidRPr="007B65B1" w:rsidRDefault="004A237E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Mockito的官方网站</w:t>
      </w:r>
      <w:r w:rsidR="00D73DDA" w:rsidRPr="007B65B1">
        <w:rPr>
          <w:rFonts w:ascii="黑体" w:eastAsia="黑体" w:hAnsi="黑体" w:hint="eastAsia"/>
        </w:rPr>
        <w:t xml:space="preserve">: </w:t>
      </w:r>
      <w:hyperlink r:id="rId7" w:tgtFrame="_top" w:history="1">
        <w:r w:rsidR="00D73DDA" w:rsidRPr="007B65B1">
          <w:rPr>
            <w:rFonts w:ascii="黑体" w:eastAsia="黑体" w:hAnsi="黑体" w:hint="eastAsia"/>
            <w:b/>
            <w:bCs/>
            <w:color w:val="101010"/>
            <w:u w:val="single"/>
          </w:rPr>
          <w:t xml:space="preserve">Mockito </w:t>
        </w:r>
        <w:r w:rsidR="00186421">
          <w:rPr>
            <w:rFonts w:ascii="黑体" w:eastAsia="黑体" w:hAnsi="黑体" w:hint="eastAsia"/>
            <w:b/>
            <w:bCs/>
            <w:color w:val="101010"/>
            <w:u w:val="single"/>
          </w:rPr>
          <w:t>主页</w:t>
        </w:r>
      </w:hyperlink>
      <w:r w:rsidR="00D73DDA" w:rsidRPr="007B65B1">
        <w:rPr>
          <w:rFonts w:ascii="黑体" w:eastAsia="黑体" w:hAnsi="黑体" w:hint="eastAsia"/>
        </w:rPr>
        <w:t xml:space="preserve">. 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/>
          <w:color w:val="333333"/>
          <w:sz w:val="30"/>
          <w:szCs w:val="30"/>
        </w:rPr>
      </w:pPr>
      <w:bookmarkStart w:id="25" w:name="mockito_usage"/>
      <w:bookmarkStart w:id="26" w:name="_Toc372637091"/>
      <w:bookmarkEnd w:id="25"/>
      <w:r w:rsidRPr="007B65B1">
        <w:rPr>
          <w:rFonts w:ascii="黑体" w:eastAsia="黑体" w:hAnsi="黑体" w:hint="eastAsia"/>
          <w:color w:val="333333"/>
          <w:sz w:val="30"/>
          <w:szCs w:val="30"/>
        </w:rPr>
        <w:t>4.2.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57557E">
        <w:rPr>
          <w:rFonts w:ascii="黑体" w:eastAsia="黑体" w:hAnsi="黑体" w:hint="eastAsia"/>
          <w:color w:val="333333"/>
          <w:sz w:val="30"/>
          <w:szCs w:val="30"/>
        </w:rPr>
        <w:t>使用</w:t>
      </w:r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Mockito</w:t>
      </w:r>
      <w:bookmarkEnd w:id="26"/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</w:t>
      </w:r>
    </w:p>
    <w:p w:rsidR="00380C64" w:rsidRDefault="00380C64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Mockito 支持使用 </w:t>
      </w:r>
      <w:r w:rsidRPr="007B65B1">
        <w:rPr>
          <w:rStyle w:val="HTML0"/>
          <w:rFonts w:ascii="黑体" w:eastAsia="黑体" w:hAnsi="黑体" w:hint="eastAsia"/>
          <w:sz w:val="29"/>
          <w:szCs w:val="29"/>
        </w:rPr>
        <w:t>mock()</w:t>
      </w:r>
      <w:r>
        <w:rPr>
          <w:rFonts w:ascii="黑体" w:eastAsia="黑体" w:hAnsi="黑体" w:hint="eastAsia"/>
        </w:rPr>
        <w:t xml:space="preserve"> 静态方法创建模拟对象。</w:t>
      </w:r>
    </w:p>
    <w:p w:rsidR="00380C64" w:rsidRPr="007B65B1" w:rsidRDefault="00380C64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同样也支持 </w:t>
      </w:r>
      <w:r w:rsidRPr="007B65B1">
        <w:rPr>
          <w:rStyle w:val="HTML0"/>
          <w:rFonts w:ascii="黑体" w:eastAsia="黑体" w:hAnsi="黑体" w:hint="eastAsia"/>
          <w:sz w:val="29"/>
          <w:szCs w:val="29"/>
        </w:rPr>
        <w:t>@Mock</w:t>
      </w:r>
      <w:r w:rsidR="004B179E">
        <w:rPr>
          <w:rFonts w:ascii="黑体" w:eastAsia="黑体" w:hAnsi="黑体" w:hint="eastAsia"/>
        </w:rPr>
        <w:t>注解方式,如果使用注解的方式，需要使用在初始化方法调用 MockitoAnnotation.InitMock( this ) 方法</w:t>
      </w:r>
    </w:p>
    <w:p w:rsidR="00D73DDA" w:rsidRDefault="00D73DDA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 w:rsidRPr="007B65B1">
        <w:rPr>
          <w:rFonts w:ascii="黑体" w:eastAsia="黑体" w:hAnsi="黑体" w:hint="eastAsia"/>
        </w:rPr>
        <w:t xml:space="preserve">For example, the following code demonstrate the usage of Mockito to test a class called </w:t>
      </w:r>
      <w:r w:rsidRPr="007B65B1">
        <w:rPr>
          <w:rStyle w:val="HTML0"/>
          <w:rFonts w:ascii="黑体" w:eastAsia="黑体" w:hAnsi="黑体" w:hint="eastAsia"/>
          <w:sz w:val="29"/>
          <w:szCs w:val="29"/>
        </w:rPr>
        <w:t>ClassToTest</w:t>
      </w:r>
      <w:r w:rsidRPr="007B65B1">
        <w:rPr>
          <w:rFonts w:ascii="黑体" w:eastAsia="黑体" w:hAnsi="黑体" w:hint="eastAsia"/>
        </w:rPr>
        <w:t xml:space="preserve">. </w:t>
      </w:r>
    </w:p>
    <w:p w:rsidR="005D4495" w:rsidRPr="007B65B1" w:rsidRDefault="005D4495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例如，下面的例子就是使用 Mockito 进行对类 </w:t>
      </w:r>
      <w:r w:rsidRPr="007B65B1">
        <w:rPr>
          <w:rStyle w:val="HTML0"/>
          <w:rFonts w:ascii="黑体" w:eastAsia="黑体" w:hAnsi="黑体" w:hint="eastAsia"/>
          <w:sz w:val="29"/>
          <w:szCs w:val="29"/>
        </w:rPr>
        <w:t>ClassToTest</w:t>
      </w:r>
      <w:r>
        <w:rPr>
          <w:rStyle w:val="HTML0"/>
          <w:rFonts w:ascii="黑体" w:eastAsia="黑体" w:hAnsi="黑体" w:hint="eastAsia"/>
          <w:sz w:val="29"/>
          <w:szCs w:val="29"/>
        </w:rPr>
        <w:t xml:space="preserve"> </w:t>
      </w:r>
      <w:r>
        <w:rPr>
          <w:rFonts w:ascii="黑体" w:eastAsia="黑体" w:hAnsi="黑体" w:hint="eastAsia"/>
        </w:rPr>
        <w:t>的单元测试。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class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MockitoTest  {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color w:val="646464"/>
          <w:sz w:val="18"/>
          <w:szCs w:val="18"/>
          <w:lang w:bidi="ar-SA"/>
        </w:rPr>
        <w:t>@Mock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MyDatabase </w:t>
      </w:r>
      <w:r>
        <w:rPr>
          <w:rFonts w:ascii="Consolas" w:eastAsia="宋体" w:hAnsi="Consolas" w:cs="Consolas"/>
          <w:color w:val="0000C0"/>
          <w:sz w:val="18"/>
          <w:szCs w:val="18"/>
          <w:lang w:bidi="ar-SA"/>
        </w:rPr>
        <w:t>databaseMock</w:t>
      </w:r>
      <w:r>
        <w:rPr>
          <w:rFonts w:ascii="Consolas" w:eastAsia="宋体" w:hAnsi="Consolas" w:cs="Consolas"/>
          <w:sz w:val="18"/>
          <w:szCs w:val="18"/>
          <w:lang w:bidi="ar-SA"/>
        </w:rPr>
        <w:t>;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color w:val="646464"/>
          <w:sz w:val="18"/>
          <w:szCs w:val="18"/>
          <w:lang w:bidi="ar-SA"/>
        </w:rPr>
        <w:t>@Before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setUp()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throws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Exception {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  MockitoAnnotations.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initMocks</w:t>
      </w:r>
      <w:r>
        <w:rPr>
          <w:rFonts w:ascii="Consolas" w:eastAsia="宋体" w:hAnsi="Consolas" w:cs="Consolas"/>
          <w:sz w:val="18"/>
          <w:szCs w:val="18"/>
          <w:lang w:bidi="ar-SA"/>
        </w:rPr>
        <w:t>(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this</w:t>
      </w:r>
      <w:r>
        <w:rPr>
          <w:rFonts w:ascii="Consolas" w:eastAsia="宋体" w:hAnsi="Consolas" w:cs="Consolas"/>
          <w:sz w:val="18"/>
          <w:szCs w:val="18"/>
          <w:lang w:bidi="ar-SA"/>
        </w:rPr>
        <w:t>);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}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color w:val="646464"/>
          <w:sz w:val="18"/>
          <w:szCs w:val="18"/>
          <w:lang w:bidi="ar-SA"/>
        </w:rPr>
        <w:t>@Test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testQuery()  {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 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 xml:space="preserve">//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>需要测试的类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  ClassToTest t  =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new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ClassToTest(</w:t>
      </w:r>
      <w:r>
        <w:rPr>
          <w:rFonts w:ascii="Consolas" w:eastAsia="宋体" w:hAnsi="Consolas" w:cs="Consolas"/>
          <w:color w:val="0000C0"/>
          <w:sz w:val="18"/>
          <w:szCs w:val="18"/>
          <w:lang w:bidi="ar-SA"/>
        </w:rPr>
        <w:t>databaseMock</w:t>
      </w:r>
      <w:r>
        <w:rPr>
          <w:rFonts w:ascii="Consolas" w:eastAsia="宋体" w:hAnsi="Consolas" w:cs="Consolas"/>
          <w:sz w:val="18"/>
          <w:szCs w:val="18"/>
          <w:lang w:bidi="ar-SA"/>
        </w:rPr>
        <w:t>);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 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 xml:space="preserve">//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>调用方法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boolean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check = t.query(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"* from t"</w:t>
      </w:r>
      <w:r>
        <w:rPr>
          <w:rFonts w:ascii="Consolas" w:eastAsia="宋体" w:hAnsi="Consolas" w:cs="Consolas"/>
          <w:sz w:val="18"/>
          <w:szCs w:val="18"/>
          <w:lang w:bidi="ar-SA"/>
        </w:rPr>
        <w:t>);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 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 xml:space="preserve">//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>验证结果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  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assertTrue</w:t>
      </w:r>
      <w:r>
        <w:rPr>
          <w:rFonts w:ascii="Consolas" w:eastAsia="宋体" w:hAnsi="Consolas" w:cs="Consolas"/>
          <w:sz w:val="18"/>
          <w:szCs w:val="18"/>
          <w:lang w:bidi="ar-SA"/>
        </w:rPr>
        <w:t>(check);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 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 xml:space="preserve">//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>模拟对象是否调用了该方法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 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verify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( </w:t>
      </w:r>
      <w:r>
        <w:rPr>
          <w:rFonts w:ascii="Consolas" w:eastAsia="宋体" w:hAnsi="Consolas" w:cs="Consolas"/>
          <w:color w:val="0000C0"/>
          <w:sz w:val="18"/>
          <w:szCs w:val="18"/>
          <w:lang w:bidi="ar-SA"/>
        </w:rPr>
        <w:t>databaseMock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).query(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"* from t"</w:t>
      </w:r>
      <w:r>
        <w:rPr>
          <w:rFonts w:ascii="Consolas" w:eastAsia="宋体" w:hAnsi="Consolas" w:cs="Consolas"/>
          <w:sz w:val="18"/>
          <w:szCs w:val="18"/>
          <w:lang w:bidi="ar-SA"/>
        </w:rPr>
        <w:t>);</w:t>
      </w:r>
    </w:p>
    <w:p w:rsidR="00BE1CCE" w:rsidRDefault="00BE1CCE" w:rsidP="001B3456">
      <w:pPr>
        <w:suppressAutoHyphens w:val="0"/>
        <w:autoSpaceDE w:val="0"/>
        <w:autoSpaceDN w:val="0"/>
        <w:adjustRightInd w:val="0"/>
        <w:spacing w:line="240" w:lineRule="auto"/>
        <w:ind w:leftChars="200" w:left="48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}</w:t>
      </w:r>
    </w:p>
    <w:p w:rsidR="00D73DDA" w:rsidRPr="007B65B1" w:rsidRDefault="00D846BA" w:rsidP="005121EE">
      <w:pPr>
        <w:pStyle w:val="4"/>
      </w:pPr>
      <w:r>
        <w:rPr>
          <w:rFonts w:hint="eastAsia"/>
        </w:rPr>
        <w:t>提示</w:t>
      </w:r>
    </w:p>
    <w:p w:rsidR="00D73DDA" w:rsidRPr="007B65B1" w:rsidRDefault="00D846BA" w:rsidP="007B65B1">
      <w:pPr>
        <w:suppressAutoHyphens w:val="0"/>
        <w:spacing w:after="24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可以使用静态导入方法调用方法</w:t>
      </w:r>
      <w:r w:rsidR="00D73DDA" w:rsidRPr="007B65B1">
        <w:rPr>
          <w:rFonts w:ascii="黑体" w:eastAsia="黑体" w:hAnsi="黑体" w:hint="eastAsia"/>
        </w:rPr>
        <w:t xml:space="preserve"> </w:t>
      </w:r>
      <w:r w:rsidR="00D73DDA" w:rsidRPr="007B65B1">
        <w:rPr>
          <w:rStyle w:val="HTML0"/>
          <w:rFonts w:ascii="黑体" w:eastAsia="黑体" w:hAnsi="黑体" w:hint="eastAsia"/>
          <w:sz w:val="29"/>
          <w:szCs w:val="29"/>
        </w:rPr>
        <w:t>mock()</w:t>
      </w:r>
      <w:r w:rsidR="00D73DDA" w:rsidRPr="007B65B1">
        <w:rPr>
          <w:rFonts w:ascii="黑体" w:eastAsia="黑体" w:hAnsi="黑体" w:hint="eastAsia"/>
        </w:rPr>
        <w:t xml:space="preserve"> 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/>
          <w:color w:val="333333"/>
          <w:sz w:val="30"/>
          <w:szCs w:val="30"/>
        </w:rPr>
      </w:pPr>
      <w:bookmarkStart w:id="27" w:name="mockito_limitations"/>
      <w:bookmarkStart w:id="28" w:name="_Toc372637092"/>
      <w:bookmarkEnd w:id="27"/>
      <w:r w:rsidRPr="007B65B1">
        <w:rPr>
          <w:rFonts w:ascii="黑体" w:eastAsia="黑体" w:hAnsi="黑体" w:hint="eastAsia"/>
          <w:color w:val="333333"/>
          <w:sz w:val="30"/>
          <w:szCs w:val="30"/>
        </w:rPr>
        <w:lastRenderedPageBreak/>
        <w:t>4.3.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5121EE">
        <w:rPr>
          <w:rFonts w:ascii="黑体" w:eastAsia="黑体" w:hAnsi="黑体" w:hint="eastAsia"/>
          <w:color w:val="333333"/>
          <w:sz w:val="30"/>
          <w:szCs w:val="30"/>
        </w:rPr>
        <w:t>Mockito的限制</w:t>
      </w:r>
      <w:bookmarkEnd w:id="28"/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</w:t>
      </w:r>
    </w:p>
    <w:p w:rsidR="005121EE" w:rsidRPr="007B65B1" w:rsidRDefault="005121EE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Mockito 以下的类型不能进行构造：</w:t>
      </w:r>
    </w:p>
    <w:p w:rsidR="00D73DDA" w:rsidRPr="007B65B1" w:rsidRDefault="001B3456" w:rsidP="007B65B1">
      <w:pPr>
        <w:pStyle w:val="ae"/>
        <w:widowControl w:val="0"/>
        <w:numPr>
          <w:ilvl w:val="0"/>
          <w:numId w:val="4"/>
        </w:numPr>
        <w:shd w:val="clear" w:color="auto" w:fill="FFFFFF"/>
        <w:ind w:left="87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终态类(</w:t>
      </w:r>
      <w:r w:rsidRPr="007B65B1">
        <w:rPr>
          <w:rFonts w:ascii="黑体" w:eastAsia="黑体" w:hAnsi="黑体" w:hint="eastAsia"/>
        </w:rPr>
        <w:t>final classes</w:t>
      </w:r>
      <w:r>
        <w:rPr>
          <w:rFonts w:ascii="黑体" w:eastAsia="黑体" w:hAnsi="黑体" w:hint="eastAsia"/>
        </w:rPr>
        <w:t>)</w:t>
      </w:r>
    </w:p>
    <w:p w:rsidR="00D73DDA" w:rsidRPr="007B65B1" w:rsidRDefault="001B3456" w:rsidP="007B65B1">
      <w:pPr>
        <w:pStyle w:val="ae"/>
        <w:widowControl w:val="0"/>
        <w:numPr>
          <w:ilvl w:val="0"/>
          <w:numId w:val="4"/>
        </w:numPr>
        <w:shd w:val="clear" w:color="auto" w:fill="FFFFFF"/>
        <w:ind w:left="87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匿名类(</w:t>
      </w:r>
      <w:r w:rsidRPr="007B65B1">
        <w:rPr>
          <w:rFonts w:ascii="黑体" w:eastAsia="黑体" w:hAnsi="黑体" w:hint="eastAsia"/>
        </w:rPr>
        <w:t>anonymous classes</w:t>
      </w:r>
      <w:r>
        <w:rPr>
          <w:rFonts w:ascii="黑体" w:eastAsia="黑体" w:hAnsi="黑体" w:hint="eastAsia"/>
        </w:rPr>
        <w:t>)</w:t>
      </w:r>
    </w:p>
    <w:p w:rsidR="00D73DDA" w:rsidRPr="007B65B1" w:rsidRDefault="00F540DE" w:rsidP="007B65B1">
      <w:pPr>
        <w:pStyle w:val="ae"/>
        <w:widowControl w:val="0"/>
        <w:numPr>
          <w:ilvl w:val="0"/>
          <w:numId w:val="4"/>
        </w:numPr>
        <w:shd w:val="clear" w:color="auto" w:fill="FFFFFF"/>
        <w:ind w:left="87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基本数据类型(</w:t>
      </w:r>
      <w:r w:rsidRPr="007B65B1">
        <w:rPr>
          <w:rFonts w:ascii="黑体" w:eastAsia="黑体" w:hAnsi="黑体" w:hint="eastAsia"/>
        </w:rPr>
        <w:t>primitive types</w:t>
      </w:r>
      <w:r>
        <w:rPr>
          <w:rFonts w:ascii="黑体" w:eastAsia="黑体" w:hAnsi="黑体" w:hint="eastAsia"/>
        </w:rPr>
        <w:t>)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/>
          <w:color w:val="333333"/>
          <w:sz w:val="30"/>
          <w:szCs w:val="30"/>
        </w:rPr>
      </w:pPr>
      <w:bookmarkStart w:id="29" w:name="mockito_configuremockobjects"/>
      <w:bookmarkStart w:id="30" w:name="_Toc372637093"/>
      <w:bookmarkEnd w:id="29"/>
      <w:r w:rsidRPr="007B65B1">
        <w:rPr>
          <w:rFonts w:ascii="黑体" w:eastAsia="黑体" w:hAnsi="黑体" w:hint="eastAsia"/>
          <w:color w:val="333333"/>
          <w:sz w:val="30"/>
          <w:szCs w:val="30"/>
        </w:rPr>
        <w:t>4.4.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320E32">
        <w:rPr>
          <w:rFonts w:ascii="黑体" w:eastAsia="黑体" w:hAnsi="黑体" w:hint="eastAsia"/>
          <w:color w:val="333333"/>
          <w:sz w:val="30"/>
          <w:szCs w:val="30"/>
        </w:rPr>
        <w:t>模拟对象的配置</w:t>
      </w:r>
      <w:bookmarkEnd w:id="30"/>
    </w:p>
    <w:p w:rsidR="00D73DDA" w:rsidRPr="007B65B1" w:rsidRDefault="00D73DDA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 w:rsidRPr="007B65B1">
        <w:rPr>
          <w:rStyle w:val="a6"/>
          <w:rFonts w:ascii="黑体" w:eastAsia="黑体" w:hAnsi="黑体" w:hint="eastAsia"/>
        </w:rPr>
        <w:t>Mockito</w:t>
      </w:r>
      <w:r w:rsidRPr="007B65B1">
        <w:rPr>
          <w:rFonts w:ascii="黑体" w:eastAsia="黑体" w:hAnsi="黑体" w:hint="eastAsia"/>
        </w:rPr>
        <w:t xml:space="preserve"> </w:t>
      </w:r>
      <w:r w:rsidR="006F6E88">
        <w:rPr>
          <w:rFonts w:ascii="黑体" w:eastAsia="黑体" w:hAnsi="黑体" w:hint="eastAsia"/>
        </w:rPr>
        <w:t>可以使用</w:t>
      </w:r>
      <w:r w:rsidRPr="007B65B1">
        <w:rPr>
          <w:rFonts w:ascii="黑体" w:eastAsia="黑体" w:hAnsi="黑体" w:hint="eastAsia"/>
        </w:rPr>
        <w:t xml:space="preserve"> </w:t>
      </w:r>
      <w:r w:rsidRPr="007B65B1">
        <w:rPr>
          <w:rStyle w:val="HTML0"/>
          <w:rFonts w:ascii="黑体" w:eastAsia="黑体" w:hAnsi="黑体" w:hint="eastAsia"/>
          <w:sz w:val="29"/>
          <w:szCs w:val="29"/>
        </w:rPr>
        <w:t>verify()</w:t>
      </w:r>
      <w:r w:rsidRPr="007B65B1">
        <w:rPr>
          <w:rFonts w:ascii="黑体" w:eastAsia="黑体" w:hAnsi="黑体" w:hint="eastAsia"/>
        </w:rPr>
        <w:t xml:space="preserve"> </w:t>
      </w:r>
      <w:r w:rsidR="006F6E88">
        <w:rPr>
          <w:rFonts w:ascii="黑体" w:eastAsia="黑体" w:hAnsi="黑体" w:hint="eastAsia"/>
        </w:rPr>
        <w:t>方法来确认某些方法是否被调用过</w:t>
      </w:r>
      <w:r w:rsidRPr="007B65B1">
        <w:rPr>
          <w:rFonts w:ascii="黑体" w:eastAsia="黑体" w:hAnsi="黑体" w:hint="eastAsia"/>
        </w:rPr>
        <w:t xml:space="preserve">. </w:t>
      </w:r>
    </w:p>
    <w:p w:rsidR="00D73DDA" w:rsidRDefault="00D73DDA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 w:rsidRPr="007B65B1">
        <w:rPr>
          <w:rStyle w:val="HTML0"/>
          <w:rFonts w:ascii="黑体" w:eastAsia="黑体" w:hAnsi="黑体" w:hint="eastAsia"/>
          <w:sz w:val="29"/>
          <w:szCs w:val="29"/>
        </w:rPr>
        <w:t>when(....).thenReturn(....)</w:t>
      </w:r>
      <w:r w:rsidRPr="007B65B1">
        <w:rPr>
          <w:rFonts w:ascii="黑体" w:eastAsia="黑体" w:hAnsi="黑体" w:hint="eastAsia"/>
        </w:rPr>
        <w:t xml:space="preserve"> </w:t>
      </w:r>
      <w:r w:rsidR="006F6E88">
        <w:rPr>
          <w:rFonts w:ascii="黑体" w:eastAsia="黑体" w:hAnsi="黑体" w:hint="eastAsia"/>
        </w:rPr>
        <w:t>结构可以</w:t>
      </w:r>
      <w:r w:rsidR="00CD29A7">
        <w:rPr>
          <w:rFonts w:ascii="黑体" w:eastAsia="黑体" w:hAnsi="黑体" w:hint="eastAsia"/>
        </w:rPr>
        <w:t>为某些条件给定</w:t>
      </w:r>
      <w:r w:rsidR="006F6E88">
        <w:rPr>
          <w:rFonts w:ascii="黑体" w:eastAsia="黑体" w:hAnsi="黑体" w:hint="eastAsia"/>
        </w:rPr>
        <w:t>一个预期的返回值</w:t>
      </w:r>
      <w:r w:rsidRPr="007B65B1">
        <w:rPr>
          <w:rFonts w:ascii="黑体" w:eastAsia="黑体" w:hAnsi="黑体" w:hint="eastAsia"/>
        </w:rPr>
        <w:t xml:space="preserve">. </w:t>
      </w:r>
    </w:p>
    <w:p w:rsidR="009B4068" w:rsidRDefault="009B4068" w:rsidP="009B406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color w:val="646464"/>
          <w:sz w:val="18"/>
          <w:szCs w:val="18"/>
          <w:lang w:bidi="ar-SA"/>
        </w:rPr>
        <w:t>@Test</w:t>
      </w:r>
    </w:p>
    <w:p w:rsidR="009B4068" w:rsidRDefault="009B4068" w:rsidP="009B406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testList() {</w:t>
      </w:r>
    </w:p>
    <w:p w:rsidR="009B4068" w:rsidRDefault="009B4068" w:rsidP="009B406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>List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mock =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mock</w:t>
      </w:r>
      <w:r>
        <w:rPr>
          <w:rFonts w:ascii="Consolas" w:eastAsia="宋体" w:hAnsi="Consolas" w:cs="Consolas"/>
          <w:sz w:val="18"/>
          <w:szCs w:val="18"/>
          <w:lang w:bidi="ar-SA"/>
        </w:rPr>
        <w:t>( List.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class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);</w:t>
      </w:r>
    </w:p>
    <w:p w:rsidR="009B4068" w:rsidRDefault="009B4068" w:rsidP="009B406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</w:p>
    <w:p w:rsidR="009B4068" w:rsidRDefault="009B4068" w:rsidP="009B406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when</w:t>
      </w:r>
      <w:r>
        <w:rPr>
          <w:rFonts w:ascii="Consolas" w:eastAsia="宋体" w:hAnsi="Consolas" w:cs="Consolas"/>
          <w:sz w:val="18"/>
          <w:szCs w:val="18"/>
          <w:lang w:bidi="ar-SA"/>
        </w:rPr>
        <w:t>( mock.get( 0 ) ).thenReturn( 1 );</w:t>
      </w:r>
    </w:p>
    <w:p w:rsidR="009B4068" w:rsidRDefault="009B4068" w:rsidP="009B406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</w:p>
    <w:p w:rsidR="009B4068" w:rsidRDefault="009B4068" w:rsidP="009B406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assertEquals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( 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预期返回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1"</w:t>
      </w:r>
      <w:r>
        <w:rPr>
          <w:rFonts w:ascii="Consolas" w:eastAsia="宋体" w:hAnsi="Consolas" w:cs="Consolas"/>
          <w:sz w:val="18"/>
          <w:szCs w:val="18"/>
          <w:lang w:bidi="ar-SA"/>
        </w:rPr>
        <w:t>, 1, mock.get( 0 ) );</w:t>
      </w:r>
    </w:p>
    <w:p w:rsidR="009B4068" w:rsidRPr="007B65B1" w:rsidRDefault="009B4068" w:rsidP="009B4068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Consolas" w:hAnsi="Consolas" w:cs="Consolas"/>
          <w:sz w:val="18"/>
          <w:szCs w:val="18"/>
        </w:rPr>
        <w:t xml:space="preserve">  }</w:t>
      </w:r>
    </w:p>
    <w:p w:rsidR="00D73DDA" w:rsidRPr="007B65B1" w:rsidRDefault="00BC286A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Style w:val="HTML0"/>
          <w:rFonts w:ascii="黑体" w:eastAsia="黑体" w:hAnsi="黑体" w:hint="eastAsia"/>
          <w:sz w:val="29"/>
          <w:szCs w:val="29"/>
        </w:rPr>
        <w:t>同样可以使用</w:t>
      </w:r>
      <w:r w:rsidR="00D73DDA" w:rsidRPr="007B65B1">
        <w:rPr>
          <w:rStyle w:val="HTML0"/>
          <w:rFonts w:ascii="黑体" w:eastAsia="黑体" w:hAnsi="黑体" w:hint="eastAsia"/>
          <w:sz w:val="29"/>
          <w:szCs w:val="29"/>
        </w:rPr>
        <w:t>doReturn(object).when(kdskfsk).methodCall</w:t>
      </w:r>
      <w:r w:rsidR="00D73DDA" w:rsidRPr="007B65B1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结构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/>
          <w:color w:val="333333"/>
          <w:sz w:val="30"/>
          <w:szCs w:val="30"/>
        </w:rPr>
      </w:pPr>
      <w:bookmarkStart w:id="31" w:name="mockito_verify"/>
      <w:bookmarkStart w:id="32" w:name="_Toc372637094"/>
      <w:bookmarkEnd w:id="31"/>
      <w:r w:rsidRPr="007B65B1">
        <w:rPr>
          <w:rFonts w:ascii="黑体" w:eastAsia="黑体" w:hAnsi="黑体" w:hint="eastAsia"/>
          <w:color w:val="333333"/>
          <w:sz w:val="30"/>
          <w:szCs w:val="30"/>
        </w:rPr>
        <w:t>4.5.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9804AF">
        <w:rPr>
          <w:rFonts w:ascii="黑体" w:eastAsia="黑体" w:hAnsi="黑体" w:hint="eastAsia"/>
          <w:color w:val="333333"/>
          <w:sz w:val="30"/>
          <w:szCs w:val="30"/>
        </w:rPr>
        <w:t>验证模拟对象的</w:t>
      </w:r>
      <w:r w:rsidR="00F846E8">
        <w:rPr>
          <w:rFonts w:ascii="黑体" w:eastAsia="黑体" w:hAnsi="黑体" w:hint="eastAsia"/>
          <w:color w:val="333333"/>
          <w:sz w:val="30"/>
          <w:szCs w:val="30"/>
        </w:rPr>
        <w:t>行为</w:t>
      </w:r>
      <w:bookmarkEnd w:id="32"/>
    </w:p>
    <w:p w:rsidR="002D6C93" w:rsidRDefault="002D6C93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Mockito 跟踪了所有的方法调用和参数的调用情况。</w:t>
      </w:r>
      <w:r w:rsidRPr="007B65B1">
        <w:rPr>
          <w:rStyle w:val="HTML0"/>
          <w:rFonts w:ascii="黑体" w:eastAsia="黑体" w:hAnsi="黑体" w:hint="eastAsia"/>
          <w:sz w:val="29"/>
          <w:szCs w:val="29"/>
        </w:rPr>
        <w:t>verify()</w:t>
      </w:r>
      <w:r>
        <w:rPr>
          <w:rFonts w:ascii="黑体" w:eastAsia="黑体" w:hAnsi="黑体" w:hint="eastAsia"/>
        </w:rPr>
        <w:t>可以验证方法的行为。</w:t>
      </w:r>
    </w:p>
    <w:p w:rsidR="005B367F" w:rsidRDefault="005B367F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查看下面的例子</w:t>
      </w:r>
      <w:r w:rsidR="00C0219A">
        <w:rPr>
          <w:rFonts w:ascii="黑体" w:eastAsia="黑体" w:hAnsi="黑体" w:hint="eastAsia"/>
        </w:rPr>
        <w:t>：</w:t>
      </w:r>
    </w:p>
    <w:p w:rsidR="008747B8" w:rsidRDefault="008747B8" w:rsidP="008747B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color w:val="646464"/>
          <w:sz w:val="18"/>
          <w:szCs w:val="18"/>
          <w:lang w:bidi="ar-SA"/>
        </w:rPr>
        <w:t>@Test</w:t>
      </w:r>
    </w:p>
    <w:p w:rsidR="008747B8" w:rsidRDefault="008747B8" w:rsidP="008747B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testMap() {</w:t>
      </w:r>
    </w:p>
    <w:p w:rsidR="008747B8" w:rsidRDefault="008747B8" w:rsidP="008747B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>Map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mock =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mock</w:t>
      </w:r>
      <w:r>
        <w:rPr>
          <w:rFonts w:ascii="Consolas" w:eastAsia="宋体" w:hAnsi="Consolas" w:cs="Consolas"/>
          <w:sz w:val="18"/>
          <w:szCs w:val="18"/>
          <w:lang w:bidi="ar-SA"/>
        </w:rPr>
        <w:t>( Map.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class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);</w:t>
      </w:r>
    </w:p>
    <w:p w:rsidR="008747B8" w:rsidRDefault="008747B8" w:rsidP="008747B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when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( mock.get( 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"city"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) ).thenReturn( 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深圳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);</w:t>
      </w:r>
    </w:p>
    <w:p w:rsidR="008747B8" w:rsidRDefault="008747B8" w:rsidP="008747B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</w:p>
    <w:p w:rsidR="008747B8" w:rsidRDefault="008747B8" w:rsidP="008747B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>// test code</w:t>
      </w:r>
    </w:p>
    <w:p w:rsidR="008747B8" w:rsidRDefault="008747B8" w:rsidP="008747B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assertEquals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( 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城市测试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, 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深圳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, mock.get( 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"city"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) );</w:t>
      </w:r>
    </w:p>
    <w:p w:rsidR="008747B8" w:rsidRDefault="008747B8" w:rsidP="008747B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</w:p>
    <w:p w:rsidR="008747B8" w:rsidRDefault="008747B8" w:rsidP="008747B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verify</w:t>
      </w:r>
      <w:r>
        <w:rPr>
          <w:rFonts w:ascii="Consolas" w:eastAsia="宋体" w:hAnsi="Consolas" w:cs="Consolas"/>
          <w:sz w:val="18"/>
          <w:szCs w:val="18"/>
          <w:lang w:bidi="ar-SA"/>
        </w:rPr>
        <w:t>(mock).get( Matchers.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eq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( 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"city"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) );</w:t>
      </w:r>
    </w:p>
    <w:p w:rsidR="008747B8" w:rsidRDefault="008747B8" w:rsidP="008747B8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verify</w:t>
      </w:r>
      <w:r>
        <w:rPr>
          <w:rFonts w:ascii="Consolas" w:eastAsia="宋体" w:hAnsi="Consolas" w:cs="Consolas"/>
          <w:sz w:val="18"/>
          <w:szCs w:val="18"/>
          <w:lang w:bidi="ar-SA"/>
        </w:rPr>
        <w:t>( mock,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times</w:t>
      </w:r>
      <w:r>
        <w:rPr>
          <w:rFonts w:ascii="Consolas" w:eastAsia="宋体" w:hAnsi="Consolas" w:cs="Consolas"/>
          <w:sz w:val="18"/>
          <w:szCs w:val="18"/>
          <w:lang w:bidi="ar-SA"/>
        </w:rPr>
        <w:t>( 2 ) );</w:t>
      </w:r>
    </w:p>
    <w:p w:rsidR="008747B8" w:rsidRPr="007B65B1" w:rsidRDefault="008747B8" w:rsidP="008747B8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Consolas" w:hAnsi="Consolas" w:cs="Consolas"/>
          <w:sz w:val="18"/>
          <w:szCs w:val="18"/>
        </w:rPr>
        <w:t xml:space="preserve">  }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/>
          <w:color w:val="333333"/>
          <w:sz w:val="30"/>
          <w:szCs w:val="30"/>
        </w:rPr>
      </w:pPr>
      <w:bookmarkStart w:id="33" w:name="mockito_spy"/>
      <w:bookmarkStart w:id="34" w:name="_Toc372637095"/>
      <w:bookmarkEnd w:id="33"/>
      <w:r w:rsidRPr="007B65B1">
        <w:rPr>
          <w:rFonts w:ascii="黑体" w:eastAsia="黑体" w:hAnsi="黑体" w:hint="eastAsia"/>
          <w:color w:val="333333"/>
          <w:sz w:val="30"/>
          <w:szCs w:val="30"/>
        </w:rPr>
        <w:t>4.6.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Pr="007B65B1">
        <w:rPr>
          <w:rFonts w:ascii="黑体" w:eastAsia="黑体" w:hAnsi="黑体" w:hint="eastAsia"/>
          <w:color w:val="333333"/>
          <w:sz w:val="30"/>
          <w:szCs w:val="30"/>
        </w:rPr>
        <w:t>Spy</w:t>
      </w:r>
      <w:bookmarkEnd w:id="34"/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</w:t>
      </w:r>
    </w:p>
    <w:p w:rsidR="00D73DDA" w:rsidRPr="007B65B1" w:rsidRDefault="00D73DDA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 w:rsidRPr="007B65B1">
        <w:rPr>
          <w:rFonts w:ascii="黑体" w:eastAsia="黑体" w:hAnsi="黑体" w:hint="eastAsia"/>
        </w:rPr>
        <w:lastRenderedPageBreak/>
        <w:t xml:space="preserve">@Spy </w:t>
      </w:r>
      <w:r w:rsidR="00F04B64">
        <w:rPr>
          <w:rFonts w:ascii="黑体" w:eastAsia="黑体" w:hAnsi="黑体" w:hint="eastAsia"/>
        </w:rPr>
        <w:t>或者方法</w:t>
      </w:r>
      <w:r w:rsidRPr="007B65B1">
        <w:rPr>
          <w:rFonts w:ascii="黑体" w:eastAsia="黑体" w:hAnsi="黑体" w:hint="eastAsia"/>
        </w:rPr>
        <w:t xml:space="preserve"> </w:t>
      </w:r>
      <w:r w:rsidRPr="007B65B1">
        <w:rPr>
          <w:rStyle w:val="HTML0"/>
          <w:rFonts w:ascii="黑体" w:eastAsia="黑体" w:hAnsi="黑体" w:hint="eastAsia"/>
          <w:sz w:val="29"/>
          <w:szCs w:val="29"/>
        </w:rPr>
        <w:t>spy()</w:t>
      </w:r>
      <w:r w:rsidRPr="007B65B1">
        <w:rPr>
          <w:rFonts w:ascii="黑体" w:eastAsia="黑体" w:hAnsi="黑体" w:hint="eastAsia"/>
        </w:rPr>
        <w:t xml:space="preserve"> </w:t>
      </w:r>
      <w:r w:rsidR="008D574C">
        <w:rPr>
          <w:rFonts w:ascii="黑体" w:eastAsia="黑体" w:hAnsi="黑体" w:hint="eastAsia"/>
        </w:rPr>
        <w:t>可以包含一个真实的对象</w:t>
      </w:r>
      <w:r w:rsidRPr="007B65B1">
        <w:rPr>
          <w:rFonts w:ascii="黑体" w:eastAsia="黑体" w:hAnsi="黑体" w:hint="eastAsia"/>
        </w:rPr>
        <w:t xml:space="preserve">. </w:t>
      </w:r>
      <w:r w:rsidR="0056258C">
        <w:rPr>
          <w:rFonts w:ascii="黑体" w:eastAsia="黑体" w:hAnsi="黑体" w:hint="eastAsia"/>
        </w:rPr>
        <w:t>每次调用，除非特出指定，委托给改真实对象的调用</w:t>
      </w:r>
      <w:r w:rsidRPr="007B65B1">
        <w:rPr>
          <w:rFonts w:ascii="黑体" w:eastAsia="黑体" w:hAnsi="黑体" w:hint="eastAsia"/>
        </w:rPr>
        <w:t xml:space="preserve">. </w:t>
      </w:r>
    </w:p>
    <w:p w:rsidR="00974B5F" w:rsidRDefault="00974B5F" w:rsidP="00E72165">
      <w:pPr>
        <w:suppressAutoHyphens w:val="0"/>
        <w:autoSpaceDE w:val="0"/>
        <w:autoSpaceDN w:val="0"/>
        <w:adjustRightInd w:val="0"/>
        <w:spacing w:line="240" w:lineRule="auto"/>
        <w:ind w:leftChars="100" w:left="240" w:firstLineChars="50" w:firstLine="9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color w:val="646464"/>
          <w:sz w:val="18"/>
          <w:szCs w:val="18"/>
          <w:lang w:bidi="ar-SA"/>
        </w:rPr>
        <w:t>@Test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testSpy() {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>// Lets mock a LinkedList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>List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list =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new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>LinkedList</w:t>
      </w:r>
      <w:r>
        <w:rPr>
          <w:rFonts w:ascii="Consolas" w:eastAsia="宋体" w:hAnsi="Consolas" w:cs="Consolas"/>
          <w:sz w:val="18"/>
          <w:szCs w:val="18"/>
          <w:lang w:bidi="ar-SA"/>
        </w:rPr>
        <w:t>();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 xml:space="preserve">list.add( </w:t>
      </w:r>
      <w:r>
        <w:rPr>
          <w:rFonts w:ascii="Consolas" w:eastAsia="宋体" w:hAnsi="Consolas" w:cs="Consolas"/>
          <w:color w:val="2A00FF"/>
          <w:sz w:val="18"/>
          <w:szCs w:val="18"/>
          <w:u w:val="single"/>
          <w:lang w:bidi="ar-SA"/>
        </w:rPr>
        <w:t>"yes"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 xml:space="preserve"> )</w:t>
      </w:r>
      <w:r>
        <w:rPr>
          <w:rFonts w:ascii="Consolas" w:eastAsia="宋体" w:hAnsi="Consolas" w:cs="Consolas"/>
          <w:sz w:val="18"/>
          <w:szCs w:val="18"/>
          <w:lang w:bidi="ar-SA"/>
        </w:rPr>
        <w:t>;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>List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spy = 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>Mockito</w:t>
      </w:r>
      <w:r>
        <w:rPr>
          <w:rFonts w:ascii="Consolas" w:eastAsia="宋体" w:hAnsi="Consolas" w:cs="Consolas"/>
          <w:sz w:val="18"/>
          <w:szCs w:val="18"/>
          <w:lang w:bidi="ar-SA"/>
        </w:rPr>
        <w:t>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spy</w:t>
      </w:r>
      <w:r>
        <w:rPr>
          <w:rFonts w:ascii="Consolas" w:eastAsia="宋体" w:hAnsi="Consolas" w:cs="Consolas"/>
          <w:sz w:val="18"/>
          <w:szCs w:val="18"/>
          <w:lang w:bidi="ar-SA"/>
        </w:rPr>
        <w:t>(list);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>//You have to use doReturn() for stubbing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assertEquals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( 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"yes"</w:t>
      </w:r>
      <w:r>
        <w:rPr>
          <w:rFonts w:ascii="Consolas" w:eastAsia="宋体" w:hAnsi="Consolas" w:cs="Consolas"/>
          <w:sz w:val="18"/>
          <w:szCs w:val="18"/>
          <w:lang w:bidi="ar-SA"/>
        </w:rPr>
        <w:t>, spy.get( 0 ) );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doReturn</w:t>
      </w:r>
      <w:r>
        <w:rPr>
          <w:rFonts w:ascii="Consolas" w:eastAsia="宋体" w:hAnsi="Consolas" w:cs="Consolas"/>
          <w:sz w:val="18"/>
          <w:szCs w:val="18"/>
          <w:lang w:bidi="ar-SA"/>
        </w:rPr>
        <w:t>(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"foo"</w:t>
      </w:r>
      <w:r>
        <w:rPr>
          <w:rFonts w:ascii="Consolas" w:eastAsia="宋体" w:hAnsi="Consolas" w:cs="Consolas"/>
          <w:sz w:val="18"/>
          <w:szCs w:val="18"/>
          <w:lang w:bidi="ar-SA"/>
        </w:rPr>
        <w:t>).when(spy).get(0);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assertEquals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( 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"foo"</w:t>
      </w:r>
      <w:r>
        <w:rPr>
          <w:rFonts w:ascii="Consolas" w:eastAsia="宋体" w:hAnsi="Consolas" w:cs="Consolas"/>
          <w:sz w:val="18"/>
          <w:szCs w:val="18"/>
          <w:lang w:bidi="ar-SA"/>
        </w:rPr>
        <w:t>, spy.get( 0 ) );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}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color w:val="646464"/>
          <w:sz w:val="18"/>
          <w:szCs w:val="18"/>
          <w:lang w:bidi="ar-SA"/>
        </w:rPr>
        <w:t>@Test</w:t>
      </w:r>
      <w:r>
        <w:rPr>
          <w:rFonts w:ascii="Consolas" w:eastAsia="宋体" w:hAnsi="Consolas" w:cs="Consolas"/>
          <w:sz w:val="18"/>
          <w:szCs w:val="18"/>
          <w:lang w:bidi="ar-SA"/>
        </w:rPr>
        <w:t>( expected = IndexOutOfBoundsException.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class</w:t>
      </w:r>
      <w:r>
        <w:rPr>
          <w:rFonts w:ascii="Consolas" w:eastAsia="宋体" w:hAnsi="Consolas" w:cs="Consolas"/>
          <w:sz w:val="18"/>
          <w:szCs w:val="18"/>
          <w:lang w:bidi="ar-SA"/>
        </w:rPr>
        <w:t>)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 xml:space="preserve"> 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public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void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testSpy2() {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>// Lets mock a LinkedList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>List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list = </w:t>
      </w:r>
      <w:r>
        <w:rPr>
          <w:rFonts w:ascii="Consolas" w:eastAsia="宋体" w:hAnsi="Consolas" w:cs="Consolas"/>
          <w:b/>
          <w:bCs/>
          <w:color w:val="7F0055"/>
          <w:sz w:val="18"/>
          <w:szCs w:val="18"/>
          <w:lang w:bidi="ar-SA"/>
        </w:rPr>
        <w:t>new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>LinkedList</w:t>
      </w:r>
      <w:r>
        <w:rPr>
          <w:rFonts w:ascii="Consolas" w:eastAsia="宋体" w:hAnsi="Consolas" w:cs="Consolas"/>
          <w:sz w:val="18"/>
          <w:szCs w:val="18"/>
          <w:lang w:bidi="ar-SA"/>
        </w:rPr>
        <w:t>();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sz w:val="18"/>
          <w:szCs w:val="18"/>
          <w:u w:val="single"/>
          <w:lang w:bidi="ar-SA"/>
        </w:rPr>
        <w:t>List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 spy =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spy</w:t>
      </w:r>
      <w:r>
        <w:rPr>
          <w:rFonts w:ascii="Consolas" w:eastAsia="宋体" w:hAnsi="Consolas" w:cs="Consolas"/>
          <w:sz w:val="18"/>
          <w:szCs w:val="18"/>
          <w:lang w:bidi="ar-SA"/>
        </w:rPr>
        <w:t>(list);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>// this would not work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 xml:space="preserve">// real method is called so spy.get(0) 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color w:val="3F7F5F"/>
          <w:sz w:val="18"/>
          <w:szCs w:val="18"/>
          <w:lang w:bidi="ar-SA"/>
        </w:rPr>
        <w:t>// throws IndexOutOfBoundsException (list is still empty)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Mockito.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when</w:t>
      </w:r>
      <w:r>
        <w:rPr>
          <w:rFonts w:ascii="Consolas" w:eastAsia="宋体" w:hAnsi="Consolas" w:cs="Consolas"/>
          <w:sz w:val="18"/>
          <w:szCs w:val="18"/>
          <w:lang w:bidi="ar-SA"/>
        </w:rPr>
        <w:t>(spy.get(0)).thenReturn(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"foo"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); </w:t>
      </w:r>
    </w:p>
    <w:p w:rsidR="00974B5F" w:rsidRDefault="00974B5F" w:rsidP="00971288">
      <w:pPr>
        <w:suppressAutoHyphens w:val="0"/>
        <w:autoSpaceDE w:val="0"/>
        <w:autoSpaceDN w:val="0"/>
        <w:adjustRightInd w:val="0"/>
        <w:spacing w:line="240" w:lineRule="auto"/>
        <w:ind w:leftChars="100" w:left="240"/>
        <w:rPr>
          <w:rFonts w:ascii="Consolas" w:eastAsia="宋体" w:hAnsi="Consolas" w:cs="Consolas"/>
          <w:color w:val="auto"/>
          <w:sz w:val="18"/>
          <w:szCs w:val="18"/>
          <w:lang w:bidi="ar-SA"/>
        </w:rPr>
      </w:pPr>
      <w:r>
        <w:rPr>
          <w:rFonts w:ascii="Consolas" w:eastAsia="宋体" w:hAnsi="Consolas" w:cs="Consolas"/>
          <w:sz w:val="18"/>
          <w:szCs w:val="18"/>
          <w:lang w:bidi="ar-SA"/>
        </w:rPr>
        <w:tab/>
        <w:t xml:space="preserve">  </w:t>
      </w:r>
      <w:r>
        <w:rPr>
          <w:rFonts w:ascii="Consolas" w:eastAsia="宋体" w:hAnsi="Consolas" w:cs="Consolas"/>
          <w:i/>
          <w:iCs/>
          <w:sz w:val="18"/>
          <w:szCs w:val="18"/>
          <w:lang w:bidi="ar-SA"/>
        </w:rPr>
        <w:t>assertEquals</w:t>
      </w:r>
      <w:r>
        <w:rPr>
          <w:rFonts w:ascii="Consolas" w:eastAsia="宋体" w:hAnsi="Consolas" w:cs="Consolas"/>
          <w:sz w:val="18"/>
          <w:szCs w:val="18"/>
          <w:lang w:bidi="ar-SA"/>
        </w:rPr>
        <w:t xml:space="preserve">( </w:t>
      </w:r>
      <w:r>
        <w:rPr>
          <w:rFonts w:ascii="Consolas" w:eastAsia="宋体" w:hAnsi="Consolas" w:cs="Consolas"/>
          <w:color w:val="2A00FF"/>
          <w:sz w:val="18"/>
          <w:szCs w:val="18"/>
          <w:lang w:bidi="ar-SA"/>
        </w:rPr>
        <w:t>"foo"</w:t>
      </w:r>
      <w:r>
        <w:rPr>
          <w:rFonts w:ascii="Consolas" w:eastAsia="宋体" w:hAnsi="Consolas" w:cs="Consolas"/>
          <w:sz w:val="18"/>
          <w:szCs w:val="18"/>
          <w:lang w:bidi="ar-SA"/>
        </w:rPr>
        <w:t>, spy.get( 0 ) );</w:t>
      </w:r>
    </w:p>
    <w:p w:rsidR="00974B5F" w:rsidRDefault="00974B5F" w:rsidP="00971288">
      <w:pPr>
        <w:pStyle w:val="ae"/>
        <w:widowControl w:val="0"/>
        <w:shd w:val="clear" w:color="auto" w:fill="FFFFFF"/>
        <w:ind w:leftChars="163" w:left="391" w:rightChars="63" w:right="151"/>
        <w:rPr>
          <w:rFonts w:ascii="黑体" w:eastAsia="黑体" w:hAnsi="黑体"/>
        </w:rPr>
      </w:pPr>
      <w:r>
        <w:rPr>
          <w:rFonts w:ascii="Consolas" w:hAnsi="Consolas" w:cs="Consolas"/>
          <w:sz w:val="18"/>
          <w:szCs w:val="18"/>
        </w:rPr>
        <w:t xml:space="preserve">  }</w:t>
      </w:r>
    </w:p>
    <w:p w:rsidR="00D73DDA" w:rsidRPr="007B65B1" w:rsidRDefault="00D73DDA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 w:rsidRPr="007B65B1">
        <w:rPr>
          <w:rFonts w:ascii="黑体" w:eastAsia="黑体" w:hAnsi="黑体" w:hint="eastAsia"/>
        </w:rPr>
        <w:t xml:space="preserve">The </w:t>
      </w:r>
      <w:r w:rsidRPr="007B65B1">
        <w:rPr>
          <w:rStyle w:val="HTML0"/>
          <w:rFonts w:ascii="黑体" w:eastAsia="黑体" w:hAnsi="黑体" w:hint="eastAsia"/>
          <w:sz w:val="29"/>
          <w:szCs w:val="29"/>
        </w:rPr>
        <w:t>verifyNoMoreInteractions()</w:t>
      </w:r>
      <w:r w:rsidRPr="007B65B1">
        <w:rPr>
          <w:rFonts w:ascii="黑体" w:eastAsia="黑体" w:hAnsi="黑体" w:hint="eastAsia"/>
        </w:rPr>
        <w:t xml:space="preserve"> allows you to check that no other method was called. </w:t>
      </w:r>
    </w:p>
    <w:p w:rsidR="00D73DDA" w:rsidRPr="007B65B1" w:rsidRDefault="00D73DDA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 w:rsidRPr="007B65B1">
        <w:rPr>
          <w:rFonts w:ascii="黑体" w:eastAsia="黑体" w:hAnsi="黑体" w:hint="eastAsia"/>
        </w:rPr>
        <w:t xml:space="preserve">You also have the </w:t>
      </w:r>
      <w:r w:rsidRPr="007B65B1">
        <w:rPr>
          <w:rStyle w:val="HTML0"/>
          <w:rFonts w:ascii="黑体" w:eastAsia="黑体" w:hAnsi="黑体" w:hint="eastAsia"/>
          <w:sz w:val="29"/>
          <w:szCs w:val="29"/>
        </w:rPr>
        <w:t>@InjectMocks</w:t>
      </w:r>
      <w:r w:rsidRPr="007B65B1">
        <w:rPr>
          <w:rFonts w:ascii="黑体" w:eastAsia="黑体" w:hAnsi="黑体" w:hint="eastAsia"/>
        </w:rPr>
        <w:t xml:space="preserve"> annotation which tries to do constructor dependency injection based on the type. The following code is a slightly modified example from the Javadoc. 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Style w:val="hl-keyword1"/>
          <w:rFonts w:ascii="黑体" w:eastAsia="黑体" w:hAnsi="黑体"/>
          <w:sz w:val="19"/>
          <w:szCs w:val="19"/>
        </w:rPr>
        <w:t>public</w:t>
      </w:r>
      <w:r w:rsidRPr="007B65B1">
        <w:rPr>
          <w:rFonts w:ascii="黑体" w:eastAsia="黑体" w:hAnsi="黑体"/>
          <w:sz w:val="19"/>
          <w:szCs w:val="19"/>
        </w:rPr>
        <w:t xml:space="preserve"> </w:t>
      </w:r>
      <w:r w:rsidRPr="007B65B1">
        <w:rPr>
          <w:rStyle w:val="hl-keyword1"/>
          <w:rFonts w:ascii="黑体" w:eastAsia="黑体" w:hAnsi="黑体"/>
          <w:sz w:val="19"/>
          <w:szCs w:val="19"/>
        </w:rPr>
        <w:t>class</w:t>
      </w:r>
      <w:r w:rsidRPr="007B65B1">
        <w:rPr>
          <w:rFonts w:ascii="黑体" w:eastAsia="黑体" w:hAnsi="黑体"/>
          <w:sz w:val="19"/>
          <w:szCs w:val="19"/>
        </w:rPr>
        <w:t xml:space="preserve"> ArticleManagerTest  {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   </w:t>
      </w:r>
      <w:r w:rsidRPr="007B65B1">
        <w:rPr>
          <w:rStyle w:val="hl-annotation"/>
          <w:rFonts w:ascii="黑体" w:eastAsia="黑体" w:hAnsi="黑体"/>
          <w:i/>
          <w:iCs/>
          <w:color w:val="808080"/>
          <w:sz w:val="19"/>
          <w:szCs w:val="19"/>
        </w:rPr>
        <w:t>@Mock</w:t>
      </w:r>
      <w:r w:rsidRPr="007B65B1">
        <w:rPr>
          <w:rFonts w:ascii="黑体" w:eastAsia="黑体" w:hAnsi="黑体"/>
          <w:sz w:val="19"/>
          <w:szCs w:val="19"/>
        </w:rPr>
        <w:t xml:space="preserve"> </w:t>
      </w:r>
      <w:r w:rsidRPr="007B65B1">
        <w:rPr>
          <w:rStyle w:val="hl-keyword1"/>
          <w:rFonts w:ascii="黑体" w:eastAsia="黑体" w:hAnsi="黑体"/>
          <w:sz w:val="19"/>
          <w:szCs w:val="19"/>
        </w:rPr>
        <w:t>private</w:t>
      </w:r>
      <w:r w:rsidRPr="007B65B1">
        <w:rPr>
          <w:rFonts w:ascii="黑体" w:eastAsia="黑体" w:hAnsi="黑体"/>
          <w:sz w:val="19"/>
          <w:szCs w:val="19"/>
        </w:rPr>
        <w:t xml:space="preserve"> ArticleCalculator calculator;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   </w:t>
      </w:r>
      <w:r w:rsidRPr="007B65B1">
        <w:rPr>
          <w:rStyle w:val="hl-annotation"/>
          <w:rFonts w:ascii="黑体" w:eastAsia="黑体" w:hAnsi="黑体"/>
          <w:i/>
          <w:iCs/>
          <w:color w:val="808080"/>
          <w:sz w:val="19"/>
          <w:szCs w:val="19"/>
        </w:rPr>
        <w:t>@Mock</w:t>
      </w:r>
      <w:r w:rsidRPr="007B65B1">
        <w:rPr>
          <w:rFonts w:ascii="黑体" w:eastAsia="黑体" w:hAnsi="黑体"/>
          <w:sz w:val="19"/>
          <w:szCs w:val="19"/>
        </w:rPr>
        <w:t xml:space="preserve"> </w:t>
      </w:r>
      <w:r w:rsidRPr="007B65B1">
        <w:rPr>
          <w:rStyle w:val="hl-keyword1"/>
          <w:rFonts w:ascii="黑体" w:eastAsia="黑体" w:hAnsi="黑体"/>
          <w:sz w:val="19"/>
          <w:szCs w:val="19"/>
        </w:rPr>
        <w:t>private</w:t>
      </w:r>
      <w:r w:rsidRPr="007B65B1">
        <w:rPr>
          <w:rFonts w:ascii="黑体" w:eastAsia="黑体" w:hAnsi="黑体"/>
          <w:sz w:val="19"/>
          <w:szCs w:val="19"/>
        </w:rPr>
        <w:t xml:space="preserve"> ArticleDatabase database;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   </w:t>
      </w:r>
      <w:r w:rsidRPr="007B65B1">
        <w:rPr>
          <w:rStyle w:val="hl-annotation"/>
          <w:rFonts w:ascii="黑体" w:eastAsia="黑体" w:hAnsi="黑体"/>
          <w:i/>
          <w:iCs/>
          <w:color w:val="808080"/>
          <w:sz w:val="19"/>
          <w:szCs w:val="19"/>
        </w:rPr>
        <w:t>@Spy</w:t>
      </w:r>
      <w:r w:rsidRPr="007B65B1">
        <w:rPr>
          <w:rFonts w:ascii="黑体" w:eastAsia="黑体" w:hAnsi="黑体"/>
          <w:sz w:val="19"/>
          <w:szCs w:val="19"/>
        </w:rPr>
        <w:t xml:space="preserve"> </w:t>
      </w:r>
      <w:r w:rsidRPr="007B65B1">
        <w:rPr>
          <w:rStyle w:val="hl-keyword1"/>
          <w:rFonts w:ascii="黑体" w:eastAsia="黑体" w:hAnsi="黑体"/>
          <w:sz w:val="19"/>
          <w:szCs w:val="19"/>
        </w:rPr>
        <w:t>private</w:t>
      </w:r>
      <w:r w:rsidRPr="007B65B1">
        <w:rPr>
          <w:rFonts w:ascii="黑体" w:eastAsia="黑体" w:hAnsi="黑体"/>
          <w:sz w:val="19"/>
          <w:szCs w:val="19"/>
        </w:rPr>
        <w:t xml:space="preserve"> UserProvider userProvider = </w:t>
      </w:r>
      <w:r w:rsidRPr="007B65B1">
        <w:rPr>
          <w:rStyle w:val="hl-keyword1"/>
          <w:rFonts w:ascii="黑体" w:eastAsia="黑体" w:hAnsi="黑体"/>
          <w:sz w:val="19"/>
          <w:szCs w:val="19"/>
        </w:rPr>
        <w:t>new</w:t>
      </w:r>
      <w:r w:rsidRPr="007B65B1">
        <w:rPr>
          <w:rFonts w:ascii="黑体" w:eastAsia="黑体" w:hAnsi="黑体"/>
          <w:sz w:val="19"/>
          <w:szCs w:val="19"/>
        </w:rPr>
        <w:t xml:space="preserve"> ConsumerUserProvider();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   </w:t>
      </w:r>
      <w:r w:rsidRPr="007B65B1">
        <w:rPr>
          <w:rStyle w:val="a6"/>
          <w:rFonts w:ascii="黑体" w:eastAsia="黑体" w:hAnsi="黑体"/>
          <w:color w:val="008800"/>
          <w:sz w:val="19"/>
          <w:szCs w:val="19"/>
        </w:rPr>
        <w:t>// creates instance of ArticleManager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   </w:t>
      </w:r>
      <w:r w:rsidRPr="007B65B1">
        <w:rPr>
          <w:rStyle w:val="a6"/>
          <w:rFonts w:ascii="黑体" w:eastAsia="黑体" w:hAnsi="黑体"/>
          <w:color w:val="008800"/>
          <w:sz w:val="19"/>
          <w:szCs w:val="19"/>
        </w:rPr>
        <w:t>// and performs constructor injection on it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   </w:t>
      </w:r>
      <w:r w:rsidRPr="007B65B1">
        <w:rPr>
          <w:rStyle w:val="hl-annotation"/>
          <w:rFonts w:ascii="黑体" w:eastAsia="黑体" w:hAnsi="黑体"/>
          <w:i/>
          <w:iCs/>
          <w:color w:val="808080"/>
          <w:sz w:val="19"/>
          <w:szCs w:val="19"/>
        </w:rPr>
        <w:t>@InjectMocks</w:t>
      </w:r>
      <w:r w:rsidRPr="007B65B1">
        <w:rPr>
          <w:rFonts w:ascii="黑体" w:eastAsia="黑体" w:hAnsi="黑体"/>
          <w:sz w:val="19"/>
          <w:szCs w:val="19"/>
        </w:rPr>
        <w:t xml:space="preserve"> </w:t>
      </w:r>
      <w:r w:rsidRPr="007B65B1">
        <w:rPr>
          <w:rStyle w:val="hl-keyword1"/>
          <w:rFonts w:ascii="黑体" w:eastAsia="黑体" w:hAnsi="黑体"/>
          <w:sz w:val="19"/>
          <w:szCs w:val="19"/>
        </w:rPr>
        <w:t>private</w:t>
      </w:r>
      <w:r w:rsidRPr="007B65B1">
        <w:rPr>
          <w:rFonts w:ascii="黑体" w:eastAsia="黑体" w:hAnsi="黑体"/>
          <w:sz w:val="19"/>
          <w:szCs w:val="19"/>
        </w:rPr>
        <w:t xml:space="preserve"> ArticleManager manager = </w:t>
      </w:r>
      <w:r w:rsidRPr="007B65B1">
        <w:rPr>
          <w:rStyle w:val="hl-keyword1"/>
          <w:rFonts w:ascii="黑体" w:eastAsia="黑体" w:hAnsi="黑体"/>
          <w:sz w:val="19"/>
          <w:szCs w:val="19"/>
        </w:rPr>
        <w:t>new</w:t>
      </w:r>
      <w:r w:rsidRPr="007B65B1">
        <w:rPr>
          <w:rFonts w:ascii="黑体" w:eastAsia="黑体" w:hAnsi="黑体"/>
          <w:sz w:val="19"/>
          <w:szCs w:val="19"/>
        </w:rPr>
        <w:t xml:space="preserve"> ArticleManager();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   </w:t>
      </w:r>
      <w:r w:rsidRPr="007B65B1">
        <w:rPr>
          <w:rStyle w:val="hl-annotation"/>
          <w:rFonts w:ascii="黑体" w:eastAsia="黑体" w:hAnsi="黑体"/>
          <w:i/>
          <w:iCs/>
          <w:color w:val="808080"/>
          <w:sz w:val="19"/>
          <w:szCs w:val="19"/>
        </w:rPr>
        <w:t>@Test</w:t>
      </w:r>
      <w:r w:rsidRPr="007B65B1">
        <w:rPr>
          <w:rFonts w:ascii="黑体" w:eastAsia="黑体" w:hAnsi="黑体"/>
          <w:sz w:val="19"/>
          <w:szCs w:val="19"/>
        </w:rPr>
        <w:t xml:space="preserve"> </w:t>
      </w:r>
      <w:r w:rsidRPr="007B65B1">
        <w:rPr>
          <w:rStyle w:val="hl-keyword1"/>
          <w:rFonts w:ascii="黑体" w:eastAsia="黑体" w:hAnsi="黑体"/>
          <w:sz w:val="19"/>
          <w:szCs w:val="19"/>
        </w:rPr>
        <w:t>public</w:t>
      </w:r>
      <w:r w:rsidRPr="007B65B1">
        <w:rPr>
          <w:rFonts w:ascii="黑体" w:eastAsia="黑体" w:hAnsi="黑体"/>
          <w:sz w:val="19"/>
          <w:szCs w:val="19"/>
        </w:rPr>
        <w:t xml:space="preserve"> </w:t>
      </w:r>
      <w:r w:rsidRPr="007B65B1">
        <w:rPr>
          <w:rStyle w:val="hl-keyword1"/>
          <w:rFonts w:ascii="黑体" w:eastAsia="黑体" w:hAnsi="黑体"/>
          <w:sz w:val="19"/>
          <w:szCs w:val="19"/>
        </w:rPr>
        <w:t>void</w:t>
      </w:r>
      <w:r w:rsidRPr="007B65B1">
        <w:rPr>
          <w:rFonts w:ascii="黑体" w:eastAsia="黑体" w:hAnsi="黑体"/>
          <w:sz w:val="19"/>
          <w:szCs w:val="19"/>
        </w:rPr>
        <w:t xml:space="preserve"> shouldDoSomething() {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     MockitoAnnotations.initMocks(</w:t>
      </w:r>
      <w:r w:rsidRPr="007B65B1">
        <w:rPr>
          <w:rStyle w:val="hl-keyword1"/>
          <w:rFonts w:ascii="黑体" w:eastAsia="黑体" w:hAnsi="黑体"/>
          <w:sz w:val="19"/>
          <w:szCs w:val="19"/>
        </w:rPr>
        <w:t>this</w:t>
      </w:r>
      <w:r w:rsidRPr="007B65B1">
        <w:rPr>
          <w:rFonts w:ascii="黑体" w:eastAsia="黑体" w:hAnsi="黑体"/>
          <w:sz w:val="19"/>
          <w:szCs w:val="19"/>
        </w:rPr>
        <w:t>);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       verify(database).addListener(any(ArticleListener.</w:t>
      </w:r>
      <w:r w:rsidRPr="007B65B1">
        <w:rPr>
          <w:rStyle w:val="hl-keyword1"/>
          <w:rFonts w:ascii="黑体" w:eastAsia="黑体" w:hAnsi="黑体"/>
          <w:sz w:val="19"/>
          <w:szCs w:val="19"/>
        </w:rPr>
        <w:t>class</w:t>
      </w:r>
      <w:r w:rsidRPr="007B65B1">
        <w:rPr>
          <w:rFonts w:ascii="黑体" w:eastAsia="黑体" w:hAnsi="黑体"/>
          <w:sz w:val="19"/>
          <w:szCs w:val="19"/>
        </w:rPr>
        <w:t>));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       }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} </w:t>
      </w:r>
    </w:p>
    <w:p w:rsidR="00D73DDA" w:rsidRPr="007B65B1" w:rsidRDefault="00D73DDA" w:rsidP="007B65B1">
      <w:pPr>
        <w:pStyle w:val="2"/>
        <w:rPr>
          <w:rFonts w:ascii="黑体" w:hAnsi="黑体"/>
        </w:rPr>
      </w:pPr>
      <w:bookmarkStart w:id="35" w:name="mockito_android"/>
      <w:bookmarkStart w:id="36" w:name="_Toc372637096"/>
      <w:bookmarkEnd w:id="35"/>
      <w:r w:rsidRPr="007B65B1">
        <w:rPr>
          <w:rFonts w:ascii="黑体" w:hAnsi="黑体" w:hint="eastAsia"/>
        </w:rPr>
        <w:t>5.</w:t>
      </w:r>
      <w:r w:rsidRPr="007B65B1">
        <w:rPr>
          <w:rFonts w:asciiTheme="minorEastAsia" w:hAnsiTheme="minorEastAsia" w:hint="eastAsia"/>
        </w:rPr>
        <w:t> </w:t>
      </w:r>
      <w:r w:rsidR="00843767">
        <w:rPr>
          <w:rFonts w:ascii="黑体" w:hAnsi="黑体" w:hint="eastAsia"/>
        </w:rPr>
        <w:t>Mockito 在</w:t>
      </w:r>
      <w:r w:rsidRPr="007B65B1">
        <w:rPr>
          <w:rFonts w:ascii="黑体" w:hAnsi="黑体" w:hint="eastAsia"/>
        </w:rPr>
        <w:t xml:space="preserve"> Android </w:t>
      </w:r>
      <w:r w:rsidR="00843767">
        <w:rPr>
          <w:rFonts w:ascii="黑体" w:hAnsi="黑体" w:hint="eastAsia"/>
        </w:rPr>
        <w:t>平台测试</w:t>
      </w:r>
      <w:bookmarkEnd w:id="36"/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/>
          <w:color w:val="333333"/>
          <w:sz w:val="30"/>
          <w:szCs w:val="30"/>
        </w:rPr>
      </w:pPr>
      <w:bookmarkStart w:id="37" w:name="mockito_overview"/>
      <w:bookmarkStart w:id="38" w:name="_Toc372637097"/>
      <w:bookmarkEnd w:id="37"/>
      <w:r w:rsidRPr="007B65B1">
        <w:rPr>
          <w:rFonts w:ascii="黑体" w:eastAsia="黑体" w:hAnsi="黑体" w:hint="eastAsia"/>
          <w:color w:val="333333"/>
          <w:sz w:val="30"/>
          <w:szCs w:val="30"/>
        </w:rPr>
        <w:t>5.1.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EC3247">
        <w:rPr>
          <w:rFonts w:ascii="黑体" w:eastAsia="黑体" w:hAnsi="黑体" w:hint="eastAsia"/>
          <w:color w:val="333333"/>
          <w:sz w:val="30"/>
          <w:szCs w:val="30"/>
        </w:rPr>
        <w:t>在</w:t>
      </w:r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Android </w:t>
      </w:r>
      <w:r w:rsidR="00EC3247">
        <w:rPr>
          <w:rFonts w:ascii="黑体" w:eastAsia="黑体" w:hAnsi="黑体" w:hint="eastAsia"/>
          <w:color w:val="333333"/>
          <w:sz w:val="30"/>
          <w:szCs w:val="30"/>
        </w:rPr>
        <w:t>使用 Mockito</w:t>
      </w:r>
      <w:bookmarkEnd w:id="38"/>
    </w:p>
    <w:p w:rsidR="00BE7765" w:rsidRPr="007B65B1" w:rsidRDefault="00BE7765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Mockito 同样也可以在安卓平台上进行测试。</w:t>
      </w:r>
    </w:p>
    <w:p w:rsidR="00D73DDA" w:rsidRPr="007B65B1" w:rsidRDefault="00D73DDA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/>
          <w:color w:val="333333"/>
          <w:sz w:val="30"/>
          <w:szCs w:val="30"/>
        </w:rPr>
      </w:pPr>
      <w:bookmarkStart w:id="39" w:name="mockito_installation"/>
      <w:bookmarkStart w:id="40" w:name="_Toc372637098"/>
      <w:bookmarkEnd w:id="39"/>
      <w:r w:rsidRPr="007B65B1">
        <w:rPr>
          <w:rFonts w:ascii="黑体" w:eastAsia="黑体" w:hAnsi="黑体" w:hint="eastAsia"/>
          <w:color w:val="333333"/>
          <w:sz w:val="30"/>
          <w:szCs w:val="30"/>
        </w:rPr>
        <w:t>5.2.</w:t>
      </w:r>
      <w:r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5A09B2">
        <w:rPr>
          <w:rFonts w:ascii="黑体" w:eastAsia="黑体" w:hAnsi="黑体" w:hint="eastAsia"/>
          <w:color w:val="333333"/>
          <w:sz w:val="30"/>
          <w:szCs w:val="30"/>
        </w:rPr>
        <w:t>安装</w:t>
      </w:r>
      <w:bookmarkEnd w:id="40"/>
      <w:r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</w:t>
      </w:r>
    </w:p>
    <w:p w:rsidR="008F7B1A" w:rsidRPr="007B65B1" w:rsidRDefault="008F7B1A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在 Android 测试项目中使用 Mockito。添加下面的包到Android 测试项目的 </w:t>
      </w:r>
      <w:r w:rsidRPr="007B65B1">
        <w:rPr>
          <w:rStyle w:val="HTML0"/>
          <w:rFonts w:ascii="黑体" w:eastAsia="黑体" w:hAnsi="黑体" w:hint="eastAsia"/>
          <w:i/>
          <w:iCs/>
        </w:rPr>
        <w:t>libs</w:t>
      </w:r>
      <w:r>
        <w:rPr>
          <w:rStyle w:val="HTML0"/>
          <w:rFonts w:ascii="黑体" w:eastAsia="黑体" w:hAnsi="黑体" w:hint="eastAsia"/>
          <w:i/>
          <w:iCs/>
        </w:rPr>
        <w:t xml:space="preserve"> </w:t>
      </w:r>
      <w:r>
        <w:rPr>
          <w:rFonts w:ascii="黑体" w:eastAsia="黑体" w:hAnsi="黑体" w:hint="eastAsia"/>
        </w:rPr>
        <w:t>目录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>https://mockito.googlecode.com/files/mockito-all-1.9.5.jar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>http://dexmaker.googlecode.com/files/dexmaker-1.0.jar</w:t>
      </w:r>
    </w:p>
    <w:p w:rsidR="00D73DDA" w:rsidRPr="007B65B1" w:rsidRDefault="00D73DDA" w:rsidP="007B65B1">
      <w:pPr>
        <w:pStyle w:val="HTML"/>
        <w:widowControl w:val="0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EE"/>
        <w:spacing w:before="150" w:after="150" w:line="300" w:lineRule="auto"/>
        <w:ind w:left="150" w:right="150"/>
        <w:rPr>
          <w:rFonts w:ascii="黑体" w:eastAsia="黑体" w:hAnsi="黑体"/>
          <w:sz w:val="19"/>
          <w:szCs w:val="19"/>
        </w:rPr>
      </w:pPr>
      <w:r w:rsidRPr="007B65B1">
        <w:rPr>
          <w:rFonts w:ascii="黑体" w:eastAsia="黑体" w:hAnsi="黑体"/>
          <w:sz w:val="19"/>
          <w:szCs w:val="19"/>
        </w:rPr>
        <w:t xml:space="preserve">http://dexmaker.googlecode.com/files/dexmaker-mockito-1.0.jar </w:t>
      </w:r>
    </w:p>
    <w:p w:rsidR="00360570" w:rsidRDefault="00D73DDA" w:rsidP="007B65B1">
      <w:pPr>
        <w:pStyle w:val="ae"/>
        <w:widowControl w:val="0"/>
        <w:shd w:val="clear" w:color="auto" w:fill="FFFFFF"/>
        <w:rPr>
          <w:rFonts w:ascii="黑体" w:eastAsia="黑体" w:hAnsi="黑体" w:hint="eastAsia"/>
        </w:rPr>
      </w:pPr>
      <w:r w:rsidRPr="007B65B1">
        <w:rPr>
          <w:rFonts w:ascii="黑体" w:eastAsia="黑体" w:hAnsi="黑体" w:hint="eastAsia"/>
        </w:rPr>
        <w:t xml:space="preserve">After you make the libraries available you can use Mockito in your tests. </w:t>
      </w:r>
    </w:p>
    <w:p w:rsidR="00055F62" w:rsidRDefault="00360570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接下来可以在你的测试项目中使用 Mockito </w:t>
      </w:r>
      <w:r w:rsidR="004634CE">
        <w:rPr>
          <w:rFonts w:ascii="黑体" w:eastAsia="黑体" w:hAnsi="黑体" w:hint="eastAsia"/>
        </w:rPr>
        <w:t>。</w:t>
      </w:r>
    </w:p>
    <w:p w:rsidR="00055F62" w:rsidRDefault="00055F62">
      <w:pPr>
        <w:widowControl/>
        <w:suppressAutoHyphens w:val="0"/>
        <w:spacing w:line="240" w:lineRule="auto"/>
        <w:rPr>
          <w:rFonts w:ascii="黑体" w:eastAsia="黑体" w:hAnsi="黑体" w:cs="宋体"/>
          <w:lang w:bidi="ar-SA"/>
        </w:rPr>
      </w:pPr>
      <w:r>
        <w:rPr>
          <w:rFonts w:ascii="黑体" w:eastAsia="黑体" w:hAnsi="黑体"/>
        </w:rPr>
        <w:br w:type="page"/>
      </w:r>
    </w:p>
    <w:p w:rsidR="00360570" w:rsidRPr="007B65B1" w:rsidRDefault="00360570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</w:p>
    <w:p w:rsidR="00D73DDA" w:rsidRPr="007B65B1" w:rsidRDefault="00CF3409" w:rsidP="007B65B1">
      <w:pPr>
        <w:pStyle w:val="2"/>
        <w:rPr>
          <w:rFonts w:ascii="黑体" w:hAnsi="黑体"/>
        </w:rPr>
      </w:pPr>
      <w:bookmarkStart w:id="41" w:name="exercise_mockito_android"/>
      <w:bookmarkStart w:id="42" w:name="thankyou"/>
      <w:bookmarkStart w:id="43" w:name="_Toc372637099"/>
      <w:bookmarkEnd w:id="41"/>
      <w:bookmarkEnd w:id="42"/>
      <w:r>
        <w:rPr>
          <w:rFonts w:ascii="黑体" w:hAnsi="黑体" w:hint="eastAsia"/>
        </w:rPr>
        <w:t>6</w:t>
      </w:r>
      <w:r w:rsidR="00D73DDA" w:rsidRPr="007B65B1">
        <w:rPr>
          <w:rFonts w:ascii="黑体" w:hAnsi="黑体" w:hint="eastAsia"/>
        </w:rPr>
        <w:t>.</w:t>
      </w:r>
      <w:r w:rsidR="00D73DDA" w:rsidRPr="007B65B1">
        <w:rPr>
          <w:rFonts w:asciiTheme="minorEastAsia" w:hAnsiTheme="minorEastAsia" w:hint="eastAsia"/>
        </w:rPr>
        <w:t> </w:t>
      </w:r>
      <w:r w:rsidR="0008130A" w:rsidRPr="007B65B1">
        <w:rPr>
          <w:rFonts w:ascii="黑体" w:hAnsi="黑体" w:hint="eastAsia"/>
        </w:rPr>
        <w:t>感谢</w:t>
      </w:r>
      <w:bookmarkEnd w:id="43"/>
      <w:r w:rsidR="00D73DDA" w:rsidRPr="007B65B1">
        <w:rPr>
          <w:rFonts w:ascii="黑体" w:hAnsi="黑体" w:hint="eastAsia"/>
        </w:rPr>
        <w:t xml:space="preserve"> </w:t>
      </w:r>
    </w:p>
    <w:p w:rsidR="00D73DDA" w:rsidRPr="007B65B1" w:rsidRDefault="00FE27B4" w:rsidP="007B65B1">
      <w:pPr>
        <w:pStyle w:val="ae"/>
        <w:widowControl w:val="0"/>
        <w:shd w:val="clear" w:color="auto" w:fill="FFFFFF"/>
        <w:rPr>
          <w:rFonts w:ascii="黑体" w:eastAsia="黑体" w:hAnsi="黑体"/>
        </w:rPr>
      </w:pPr>
      <w:r w:rsidRPr="007B65B1">
        <w:rPr>
          <w:rFonts w:ascii="黑体" w:eastAsia="黑体" w:hAnsi="黑体" w:hint="eastAsia"/>
        </w:rPr>
        <w:t>感谢阅读该教程</w:t>
      </w:r>
      <w:r w:rsidR="00D73DDA" w:rsidRPr="007B65B1">
        <w:rPr>
          <w:rFonts w:ascii="黑体" w:eastAsia="黑体" w:hAnsi="黑体" w:hint="eastAsia"/>
        </w:rPr>
        <w:t xml:space="preserve">: </w:t>
      </w:r>
    </w:p>
    <w:p w:rsidR="00D73DDA" w:rsidRPr="007B65B1" w:rsidRDefault="00CF3409" w:rsidP="007B65B1">
      <w:pPr>
        <w:pStyle w:val="2"/>
        <w:rPr>
          <w:rFonts w:ascii="黑体" w:hAnsi="黑体"/>
        </w:rPr>
      </w:pPr>
      <w:bookmarkStart w:id="44" w:name="questions"/>
      <w:bookmarkStart w:id="45" w:name="resources"/>
      <w:bookmarkStart w:id="46" w:name="_Toc372637100"/>
      <w:bookmarkEnd w:id="44"/>
      <w:bookmarkEnd w:id="45"/>
      <w:r>
        <w:rPr>
          <w:rFonts w:ascii="黑体" w:hAnsi="黑体" w:hint="eastAsia"/>
        </w:rPr>
        <w:t>7</w:t>
      </w:r>
      <w:r w:rsidR="00D73DDA" w:rsidRPr="007B65B1">
        <w:rPr>
          <w:rFonts w:ascii="黑体" w:hAnsi="黑体" w:hint="eastAsia"/>
        </w:rPr>
        <w:t>.</w:t>
      </w:r>
      <w:r w:rsidR="00D73DDA" w:rsidRPr="007B65B1">
        <w:rPr>
          <w:rFonts w:asciiTheme="minorEastAsia" w:hAnsiTheme="minorEastAsia" w:hint="eastAsia"/>
        </w:rPr>
        <w:t> </w:t>
      </w:r>
      <w:r w:rsidR="009D5C75" w:rsidRPr="007B65B1">
        <w:rPr>
          <w:rFonts w:ascii="黑体" w:hAnsi="黑体" w:hint="eastAsia"/>
        </w:rPr>
        <w:t>链接和参考</w:t>
      </w:r>
      <w:bookmarkEnd w:id="46"/>
      <w:r w:rsidR="00D73DDA" w:rsidRPr="007B65B1">
        <w:rPr>
          <w:rFonts w:ascii="黑体" w:hAnsi="黑体" w:hint="eastAsia"/>
        </w:rPr>
        <w:t xml:space="preserve"> </w:t>
      </w:r>
    </w:p>
    <w:p w:rsidR="00D73DDA" w:rsidRPr="007B65B1" w:rsidRDefault="00CF3409" w:rsidP="007B65B1">
      <w:pPr>
        <w:pStyle w:val="3"/>
        <w:keepNext w:val="0"/>
        <w:shd w:val="clear" w:color="auto" w:fill="FFFFFF"/>
        <w:suppressAutoHyphens w:val="0"/>
        <w:spacing w:before="0" w:after="0"/>
        <w:rPr>
          <w:rFonts w:ascii="黑体" w:eastAsia="黑体" w:hAnsi="黑体"/>
          <w:color w:val="333333"/>
          <w:sz w:val="30"/>
          <w:szCs w:val="30"/>
        </w:rPr>
      </w:pPr>
      <w:bookmarkStart w:id="47" w:name="resources_easymock"/>
      <w:bookmarkStart w:id="48" w:name="_Toc372637101"/>
      <w:bookmarkEnd w:id="47"/>
      <w:r>
        <w:rPr>
          <w:rFonts w:ascii="黑体" w:eastAsia="黑体" w:hAnsi="黑体" w:hint="eastAsia"/>
          <w:color w:val="333333"/>
          <w:sz w:val="30"/>
          <w:szCs w:val="30"/>
        </w:rPr>
        <w:t>7</w:t>
      </w:r>
      <w:r w:rsidR="00D73DDA" w:rsidRPr="007B65B1">
        <w:rPr>
          <w:rFonts w:ascii="黑体" w:eastAsia="黑体" w:hAnsi="黑体" w:hint="eastAsia"/>
          <w:color w:val="333333"/>
          <w:sz w:val="30"/>
          <w:szCs w:val="30"/>
        </w:rPr>
        <w:t>.1.</w:t>
      </w:r>
      <w:r w:rsidR="00D73DDA" w:rsidRPr="007B65B1">
        <w:rPr>
          <w:rFonts w:asciiTheme="minorEastAsia" w:eastAsia="黑体" w:hAnsiTheme="minorEastAsia" w:hint="eastAsia"/>
          <w:color w:val="333333"/>
          <w:sz w:val="30"/>
          <w:szCs w:val="30"/>
        </w:rPr>
        <w:t> </w:t>
      </w:r>
      <w:r w:rsidR="00E02D28" w:rsidRPr="007B65B1">
        <w:rPr>
          <w:rFonts w:ascii="黑体" w:eastAsia="黑体" w:hAnsi="黑体" w:hint="eastAsia"/>
          <w:color w:val="333333"/>
          <w:sz w:val="30"/>
          <w:szCs w:val="30"/>
        </w:rPr>
        <w:t>Mockito</w:t>
      </w:r>
      <w:r w:rsidR="00D73DDA" w:rsidRPr="007B65B1">
        <w:rPr>
          <w:rFonts w:ascii="黑体" w:eastAsia="黑体" w:hAnsi="黑体" w:hint="eastAsia"/>
          <w:color w:val="333333"/>
          <w:sz w:val="30"/>
          <w:szCs w:val="30"/>
        </w:rPr>
        <w:t xml:space="preserve"> </w:t>
      </w:r>
      <w:r w:rsidR="00E9605A" w:rsidRPr="007B65B1">
        <w:rPr>
          <w:rFonts w:ascii="黑体" w:eastAsia="黑体" w:hAnsi="黑体" w:hint="eastAsia"/>
          <w:color w:val="333333"/>
          <w:sz w:val="30"/>
          <w:szCs w:val="30"/>
        </w:rPr>
        <w:t>相关链接</w:t>
      </w:r>
      <w:bookmarkEnd w:id="48"/>
    </w:p>
    <w:p w:rsidR="00D73DDA" w:rsidRPr="007B65B1" w:rsidRDefault="00D73DDA" w:rsidP="007B65B1">
      <w:pPr>
        <w:pStyle w:val="ae"/>
        <w:widowControl w:val="0"/>
        <w:shd w:val="clear" w:color="auto" w:fill="FFFFFF"/>
        <w:rPr>
          <w:rFonts w:ascii="黑体" w:eastAsia="黑体" w:hAnsi="黑体"/>
          <w:b/>
          <w:bCs/>
          <w:color w:val="101010"/>
          <w:u w:val="single"/>
        </w:rPr>
      </w:pPr>
      <w:r w:rsidRPr="007B65B1">
        <w:rPr>
          <w:rFonts w:ascii="黑体" w:eastAsia="黑体" w:hAnsi="黑体" w:hint="eastAsia"/>
          <w:b/>
          <w:bCs/>
          <w:color w:val="101010"/>
          <w:u w:val="single"/>
        </w:rPr>
        <w:t xml:space="preserve">Mockito </w:t>
      </w:r>
      <w:r w:rsidR="00D65695" w:rsidRPr="007B65B1">
        <w:rPr>
          <w:rFonts w:ascii="黑体" w:eastAsia="黑体" w:hAnsi="黑体" w:hint="eastAsia"/>
          <w:b/>
          <w:bCs/>
          <w:color w:val="101010"/>
          <w:u w:val="single"/>
        </w:rPr>
        <w:t>项目</w:t>
      </w:r>
      <w:r w:rsidR="00B60968" w:rsidRPr="007B65B1">
        <w:rPr>
          <w:rFonts w:ascii="黑体" w:eastAsia="黑体" w:hAnsi="黑体" w:hint="eastAsia"/>
          <w:b/>
          <w:bCs/>
          <w:color w:val="101010"/>
          <w:u w:val="single"/>
        </w:rPr>
        <w:t>主页</w:t>
      </w:r>
    </w:p>
    <w:bookmarkStart w:id="49" w:name="d347727e1"/>
    <w:bookmarkEnd w:id="49"/>
    <w:p w:rsidR="00A8561F" w:rsidRPr="007B65B1" w:rsidRDefault="00220D60" w:rsidP="007B65B1">
      <w:pPr>
        <w:pStyle w:val="ae"/>
        <w:widowControl w:val="0"/>
        <w:shd w:val="clear" w:color="auto" w:fill="FFFFFF"/>
        <w:rPr>
          <w:rFonts w:ascii="黑体" w:eastAsia="黑体" w:hAnsi="黑体"/>
          <w:b/>
          <w:bCs/>
          <w:color w:val="101010"/>
          <w:u w:val="single"/>
        </w:rPr>
      </w:pPr>
      <w:r w:rsidRPr="007B65B1">
        <w:rPr>
          <w:rFonts w:ascii="黑体" w:eastAsia="黑体" w:hAnsi="黑体"/>
          <w:b/>
          <w:bCs/>
          <w:color w:val="101010"/>
          <w:u w:val="single"/>
        </w:rPr>
        <w:fldChar w:fldCharType="begin"/>
      </w:r>
      <w:r w:rsidR="00A8561F" w:rsidRPr="007B65B1">
        <w:rPr>
          <w:rFonts w:ascii="黑体" w:eastAsia="黑体" w:hAnsi="黑体"/>
          <w:b/>
          <w:bCs/>
          <w:color w:val="101010"/>
          <w:u w:val="single"/>
        </w:rPr>
        <w:instrText>HYPERLINK "http://docs.mockito.googlecode.com/hg/org/mockito/InjectMocks.html" \t "_top"</w:instrText>
      </w:r>
      <w:r w:rsidRPr="007B65B1">
        <w:rPr>
          <w:rFonts w:ascii="黑体" w:eastAsia="黑体" w:hAnsi="黑体"/>
          <w:b/>
          <w:bCs/>
          <w:color w:val="101010"/>
          <w:u w:val="single"/>
        </w:rPr>
        <w:fldChar w:fldCharType="separate"/>
      </w:r>
      <w:r w:rsidR="00A8561F" w:rsidRPr="007B65B1">
        <w:rPr>
          <w:rFonts w:ascii="黑体" w:eastAsia="黑体" w:hAnsi="黑体" w:hint="eastAsia"/>
          <w:b/>
          <w:bCs/>
          <w:color w:val="101010"/>
          <w:u w:val="single"/>
        </w:rPr>
        <w:t>Mockito 的依赖注入功能</w:t>
      </w:r>
      <w:r w:rsidRPr="007B65B1">
        <w:rPr>
          <w:rFonts w:ascii="黑体" w:eastAsia="黑体" w:hAnsi="黑体"/>
          <w:b/>
          <w:bCs/>
          <w:color w:val="101010"/>
          <w:u w:val="single"/>
        </w:rPr>
        <w:fldChar w:fldCharType="end"/>
      </w:r>
      <w:r w:rsidR="00A8561F" w:rsidRPr="007B65B1">
        <w:rPr>
          <w:rFonts w:ascii="黑体" w:eastAsia="黑体" w:hAnsi="黑体" w:hint="eastAsia"/>
          <w:b/>
          <w:bCs/>
          <w:color w:val="101010"/>
          <w:u w:val="single"/>
        </w:rPr>
        <w:t xml:space="preserve"> </w:t>
      </w:r>
    </w:p>
    <w:p w:rsidR="00A8561F" w:rsidRPr="00CF3409" w:rsidRDefault="00220D60" w:rsidP="007B65B1">
      <w:pPr>
        <w:pStyle w:val="ae"/>
        <w:widowControl w:val="0"/>
        <w:shd w:val="clear" w:color="auto" w:fill="FFFFFF"/>
        <w:rPr>
          <w:rFonts w:ascii="黑体" w:eastAsia="黑体" w:hAnsi="黑体"/>
          <w:b/>
          <w:bCs/>
          <w:color w:val="101010"/>
          <w:u w:val="single"/>
        </w:rPr>
      </w:pPr>
      <w:hyperlink r:id="rId8" w:history="1">
        <w:r w:rsidR="00A8561F" w:rsidRPr="00CF3409">
          <w:rPr>
            <w:rFonts w:ascii="黑体" w:eastAsia="黑体" w:hAnsi="黑体" w:hint="eastAsia"/>
            <w:b/>
            <w:bCs/>
            <w:color w:val="101010"/>
            <w:u w:val="single"/>
          </w:rPr>
          <w:t>Unit tests with Mockito - Tutorial</w:t>
        </w:r>
      </w:hyperlink>
    </w:p>
    <w:sectPr w:rsidR="00A8561F" w:rsidRPr="00CF3409" w:rsidSect="00D524FE">
      <w:type w:val="nextColumn"/>
      <w:pgSz w:w="11906" w:h="16838" w:code="9"/>
      <w:pgMar w:top="1701" w:right="1134" w:bottom="1134" w:left="1134" w:header="851" w:footer="992" w:gutter="0"/>
      <w:cols w:space="720"/>
      <w:titlePg/>
      <w:docGrid w:linePitch="500" w:charSpace="419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A7E" w:rsidRDefault="00626A7E" w:rsidP="00843767">
      <w:pPr>
        <w:spacing w:line="240" w:lineRule="auto"/>
      </w:pPr>
      <w:r>
        <w:separator/>
      </w:r>
    </w:p>
  </w:endnote>
  <w:endnote w:type="continuationSeparator" w:id="0">
    <w:p w:rsidR="00626A7E" w:rsidRDefault="00626A7E" w:rsidP="008437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Meiryo"/>
    <w:charset w:val="80"/>
    <w:family w:val="auto"/>
    <w:pitch w:val="default"/>
    <w:sig w:usb0="00000000" w:usb1="00000000" w:usb2="00000000" w:usb3="00000000" w:csb0="00000000" w:csb1="00000000"/>
  </w:font>
  <w:font w:name="Thorndale">
    <w:altName w:val="MS Mincho"/>
    <w:charset w:val="8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ohit Hindi">
    <w:altName w:val="Meiry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bany">
    <w:altName w:val="Meiryo"/>
    <w:charset w:val="80"/>
    <w:family w:val="swiss"/>
    <w:pitch w:val="variable"/>
    <w:sig w:usb0="00000000" w:usb1="00000000" w:usb2="00000000" w:usb3="00000000" w:csb0="0000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A7E" w:rsidRDefault="00626A7E" w:rsidP="00843767">
      <w:pPr>
        <w:spacing w:line="240" w:lineRule="auto"/>
      </w:pPr>
      <w:r>
        <w:separator/>
      </w:r>
    </w:p>
  </w:footnote>
  <w:footnote w:type="continuationSeparator" w:id="0">
    <w:p w:rsidR="00626A7E" w:rsidRDefault="00626A7E" w:rsidP="008437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24F1011"/>
    <w:multiLevelType w:val="multilevel"/>
    <w:tmpl w:val="6A1C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mirrorMargins/>
  <w:bordersDoNotSurroundHeader/>
  <w:bordersDoNotSurroundFooter/>
  <w:stylePaneFormatFilter w:val="8721"/>
  <w:stylePaneSortMethod w:val="0000"/>
  <w:defaultTabStop w:val="1134"/>
  <w:defaultTableStyle w:val="a"/>
  <w:evenAndOddHeaders/>
  <w:drawingGridHorizontalSpacing w:val="130"/>
  <w:drawingGridVerticalSpacing w:val="250"/>
  <w:displayHorizontalDrawingGridEvery w:val="0"/>
  <w:displayVerticalDrawingGridEvery w:val="0"/>
  <w:noPunctuationKerning/>
  <w:characterSpacingControl w:val="doNotCompress"/>
  <w:hdrShapeDefaults>
    <o:shapedefaults v:ext="edit" spidmax="4098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D73DDA"/>
    <w:rsid w:val="00021550"/>
    <w:rsid w:val="00053C90"/>
    <w:rsid w:val="00055F62"/>
    <w:rsid w:val="00065C62"/>
    <w:rsid w:val="0008092A"/>
    <w:rsid w:val="00080CE0"/>
    <w:rsid w:val="0008130A"/>
    <w:rsid w:val="000D64F4"/>
    <w:rsid w:val="001124F1"/>
    <w:rsid w:val="0013771D"/>
    <w:rsid w:val="00183994"/>
    <w:rsid w:val="00186421"/>
    <w:rsid w:val="001A51B0"/>
    <w:rsid w:val="001B3456"/>
    <w:rsid w:val="001C704B"/>
    <w:rsid w:val="001D3E54"/>
    <w:rsid w:val="00207C39"/>
    <w:rsid w:val="00216E78"/>
    <w:rsid w:val="00220D60"/>
    <w:rsid w:val="0022527B"/>
    <w:rsid w:val="00242015"/>
    <w:rsid w:val="00244B4F"/>
    <w:rsid w:val="002B3A52"/>
    <w:rsid w:val="002D6C93"/>
    <w:rsid w:val="00320E32"/>
    <w:rsid w:val="003227A1"/>
    <w:rsid w:val="003364B8"/>
    <w:rsid w:val="00336E2E"/>
    <w:rsid w:val="00340754"/>
    <w:rsid w:val="003417AB"/>
    <w:rsid w:val="0035298C"/>
    <w:rsid w:val="00360570"/>
    <w:rsid w:val="003667C6"/>
    <w:rsid w:val="0037150B"/>
    <w:rsid w:val="00380C64"/>
    <w:rsid w:val="003B0E52"/>
    <w:rsid w:val="00437123"/>
    <w:rsid w:val="00443E89"/>
    <w:rsid w:val="00446CF6"/>
    <w:rsid w:val="0045039B"/>
    <w:rsid w:val="00460575"/>
    <w:rsid w:val="004634CE"/>
    <w:rsid w:val="00466A31"/>
    <w:rsid w:val="004921EA"/>
    <w:rsid w:val="004A237E"/>
    <w:rsid w:val="004A7A86"/>
    <w:rsid w:val="004B179E"/>
    <w:rsid w:val="004B6692"/>
    <w:rsid w:val="004F2631"/>
    <w:rsid w:val="005121EE"/>
    <w:rsid w:val="00524237"/>
    <w:rsid w:val="00536113"/>
    <w:rsid w:val="005469C8"/>
    <w:rsid w:val="0056258C"/>
    <w:rsid w:val="0057557E"/>
    <w:rsid w:val="00594452"/>
    <w:rsid w:val="005A09B2"/>
    <w:rsid w:val="005A0D04"/>
    <w:rsid w:val="005B367F"/>
    <w:rsid w:val="005C3771"/>
    <w:rsid w:val="005D057D"/>
    <w:rsid w:val="005D432B"/>
    <w:rsid w:val="005D4495"/>
    <w:rsid w:val="005D6F58"/>
    <w:rsid w:val="005F2D18"/>
    <w:rsid w:val="005F2EED"/>
    <w:rsid w:val="00615894"/>
    <w:rsid w:val="006234A0"/>
    <w:rsid w:val="00626A7E"/>
    <w:rsid w:val="00626B4E"/>
    <w:rsid w:val="00632684"/>
    <w:rsid w:val="00641928"/>
    <w:rsid w:val="00654564"/>
    <w:rsid w:val="00663490"/>
    <w:rsid w:val="00664F89"/>
    <w:rsid w:val="0069797C"/>
    <w:rsid w:val="006A378A"/>
    <w:rsid w:val="006B777B"/>
    <w:rsid w:val="006E1408"/>
    <w:rsid w:val="006E47C6"/>
    <w:rsid w:val="006F6E88"/>
    <w:rsid w:val="0072070F"/>
    <w:rsid w:val="0072144B"/>
    <w:rsid w:val="007241C9"/>
    <w:rsid w:val="00763BCF"/>
    <w:rsid w:val="00792DF2"/>
    <w:rsid w:val="007B5CCC"/>
    <w:rsid w:val="007B65B1"/>
    <w:rsid w:val="007C4CA6"/>
    <w:rsid w:val="007F760A"/>
    <w:rsid w:val="0081358C"/>
    <w:rsid w:val="00843767"/>
    <w:rsid w:val="00846E3D"/>
    <w:rsid w:val="00853231"/>
    <w:rsid w:val="0086791D"/>
    <w:rsid w:val="008747B8"/>
    <w:rsid w:val="00882E70"/>
    <w:rsid w:val="008D574C"/>
    <w:rsid w:val="008F7B1A"/>
    <w:rsid w:val="00950124"/>
    <w:rsid w:val="0096231A"/>
    <w:rsid w:val="00971288"/>
    <w:rsid w:val="00974B5F"/>
    <w:rsid w:val="009804AF"/>
    <w:rsid w:val="00984BEB"/>
    <w:rsid w:val="00986776"/>
    <w:rsid w:val="009A25A3"/>
    <w:rsid w:val="009B3C4D"/>
    <w:rsid w:val="009B4068"/>
    <w:rsid w:val="009C23D0"/>
    <w:rsid w:val="009D5C75"/>
    <w:rsid w:val="009E3DB4"/>
    <w:rsid w:val="009E4594"/>
    <w:rsid w:val="009F0894"/>
    <w:rsid w:val="00A0261D"/>
    <w:rsid w:val="00A02A7D"/>
    <w:rsid w:val="00A4318E"/>
    <w:rsid w:val="00A8561F"/>
    <w:rsid w:val="00A942DE"/>
    <w:rsid w:val="00AA0495"/>
    <w:rsid w:val="00AF25FE"/>
    <w:rsid w:val="00AF616B"/>
    <w:rsid w:val="00B2203F"/>
    <w:rsid w:val="00B60968"/>
    <w:rsid w:val="00B70797"/>
    <w:rsid w:val="00BA20F9"/>
    <w:rsid w:val="00BA4634"/>
    <w:rsid w:val="00BC286A"/>
    <w:rsid w:val="00BD1DE3"/>
    <w:rsid w:val="00BD7D7D"/>
    <w:rsid w:val="00BE1CCE"/>
    <w:rsid w:val="00BE7765"/>
    <w:rsid w:val="00BF0723"/>
    <w:rsid w:val="00C0219A"/>
    <w:rsid w:val="00C54D8A"/>
    <w:rsid w:val="00C61B25"/>
    <w:rsid w:val="00C853F0"/>
    <w:rsid w:val="00CA6551"/>
    <w:rsid w:val="00CD29A7"/>
    <w:rsid w:val="00CD4AEF"/>
    <w:rsid w:val="00CF3409"/>
    <w:rsid w:val="00D06884"/>
    <w:rsid w:val="00D105EB"/>
    <w:rsid w:val="00D1753B"/>
    <w:rsid w:val="00D24D2F"/>
    <w:rsid w:val="00D3287F"/>
    <w:rsid w:val="00D506D9"/>
    <w:rsid w:val="00D524FE"/>
    <w:rsid w:val="00D55811"/>
    <w:rsid w:val="00D6323A"/>
    <w:rsid w:val="00D65695"/>
    <w:rsid w:val="00D73DDA"/>
    <w:rsid w:val="00D846BA"/>
    <w:rsid w:val="00D96192"/>
    <w:rsid w:val="00DB03B7"/>
    <w:rsid w:val="00DB280E"/>
    <w:rsid w:val="00DD1D3A"/>
    <w:rsid w:val="00DD7595"/>
    <w:rsid w:val="00DE4E1F"/>
    <w:rsid w:val="00E02D28"/>
    <w:rsid w:val="00E449AB"/>
    <w:rsid w:val="00E46C49"/>
    <w:rsid w:val="00E475A9"/>
    <w:rsid w:val="00E72165"/>
    <w:rsid w:val="00E95F0F"/>
    <w:rsid w:val="00E9605A"/>
    <w:rsid w:val="00EB3259"/>
    <w:rsid w:val="00EC3247"/>
    <w:rsid w:val="00F04B64"/>
    <w:rsid w:val="00F071BF"/>
    <w:rsid w:val="00F15F6C"/>
    <w:rsid w:val="00F178F8"/>
    <w:rsid w:val="00F435CB"/>
    <w:rsid w:val="00F540DE"/>
    <w:rsid w:val="00F543A0"/>
    <w:rsid w:val="00F64BCD"/>
    <w:rsid w:val="00F846E8"/>
    <w:rsid w:val="00F87CED"/>
    <w:rsid w:val="00FE1CAC"/>
    <w:rsid w:val="00FE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E1F"/>
    <w:pPr>
      <w:widowControl w:val="0"/>
      <w:suppressAutoHyphens/>
      <w:spacing w:line="360" w:lineRule="auto"/>
    </w:pPr>
    <w:rPr>
      <w:rFonts w:ascii="Droid Sans" w:eastAsia="Droid Sans" w:hAnsi="Droid Sans" w:cs="Droid Sans"/>
      <w:color w:val="000000"/>
      <w:sz w:val="24"/>
      <w:szCs w:val="24"/>
      <w:lang w:bidi="hi-IN"/>
    </w:rPr>
  </w:style>
  <w:style w:type="paragraph" w:styleId="1">
    <w:name w:val="heading 1"/>
    <w:basedOn w:val="Heading"/>
    <w:next w:val="a0"/>
    <w:qFormat/>
    <w:rsid w:val="00220D60"/>
    <w:pPr>
      <w:outlineLvl w:val="0"/>
    </w:pPr>
    <w:rPr>
      <w:rFonts w:ascii="Thorndale" w:hAnsi="Thorndale"/>
      <w:b/>
      <w:bCs/>
      <w:color w:val="111111"/>
      <w:sz w:val="48"/>
      <w:szCs w:val="44"/>
    </w:rPr>
  </w:style>
  <w:style w:type="paragraph" w:styleId="2">
    <w:name w:val="heading 2"/>
    <w:basedOn w:val="Heading"/>
    <w:next w:val="a0"/>
    <w:autoRedefine/>
    <w:qFormat/>
    <w:rsid w:val="00D524FE"/>
    <w:pPr>
      <w:keepNext w:val="0"/>
      <w:shd w:val="clear" w:color="auto" w:fill="FFFFFF"/>
      <w:suppressAutoHyphens w:val="0"/>
      <w:spacing w:before="300" w:after="0"/>
      <w:outlineLvl w:val="1"/>
    </w:pPr>
    <w:rPr>
      <w:rFonts w:asciiTheme="minorHAnsi" w:eastAsia="黑体" w:hAnsiTheme="minorHAnsi" w:cs="Lohit Hindi"/>
      <w:b/>
      <w:bCs/>
      <w:sz w:val="36"/>
      <w:szCs w:val="45"/>
    </w:rPr>
  </w:style>
  <w:style w:type="paragraph" w:styleId="3">
    <w:name w:val="heading 3"/>
    <w:basedOn w:val="Heading"/>
    <w:next w:val="a0"/>
    <w:qFormat/>
    <w:rsid w:val="00220D60"/>
    <w:pPr>
      <w:numPr>
        <w:ilvl w:val="2"/>
        <w:numId w:val="3"/>
      </w:numPr>
      <w:outlineLvl w:val="2"/>
    </w:pPr>
    <w:rPr>
      <w:rFonts w:ascii="Times New Roman" w:eastAsia="Arial" w:hAnsi="Times New Roman" w:cs="Lohit Hin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5121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="Mangal"/>
      <w:b/>
      <w:bCs/>
      <w:sz w:val="28"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rsid w:val="00220D60"/>
  </w:style>
  <w:style w:type="character" w:customStyle="1" w:styleId="FootnoteCharacters">
    <w:name w:val="Footnote Characters"/>
    <w:rsid w:val="00220D60"/>
  </w:style>
  <w:style w:type="character" w:styleId="a4">
    <w:name w:val="Hyperlink"/>
    <w:uiPriority w:val="99"/>
    <w:rsid w:val="00220D60"/>
    <w:rPr>
      <w:color w:val="0000FF"/>
      <w:u w:val="single"/>
    </w:rPr>
  </w:style>
  <w:style w:type="character" w:styleId="a5">
    <w:name w:val="FollowedHyperlink"/>
    <w:rsid w:val="00220D60"/>
    <w:rPr>
      <w:color w:val="840084"/>
      <w:u w:val="single"/>
    </w:rPr>
  </w:style>
  <w:style w:type="character" w:customStyle="1" w:styleId="Bullets">
    <w:name w:val="Bullets"/>
    <w:rsid w:val="00220D60"/>
    <w:rPr>
      <w:rFonts w:ascii="OpenSymbol" w:eastAsia="OpenSymbol" w:hAnsi="OpenSymbol" w:cs="OpenSymbol"/>
    </w:rPr>
  </w:style>
  <w:style w:type="character" w:styleId="a6">
    <w:name w:val="Emphasis"/>
    <w:uiPriority w:val="20"/>
    <w:qFormat/>
    <w:rsid w:val="00220D60"/>
    <w:rPr>
      <w:i/>
      <w:iCs/>
    </w:rPr>
  </w:style>
  <w:style w:type="character" w:customStyle="1" w:styleId="SourceText">
    <w:name w:val="Source Text"/>
    <w:rsid w:val="00220D60"/>
    <w:rPr>
      <w:rFonts w:ascii="Consolas" w:eastAsia="Consolas" w:hAnsi="Consolas" w:cs="Lohit Hindi"/>
    </w:rPr>
  </w:style>
  <w:style w:type="paragraph" w:customStyle="1" w:styleId="HorizontalLine">
    <w:name w:val="Horizontal Line"/>
    <w:basedOn w:val="a"/>
    <w:next w:val="a0"/>
    <w:rsid w:val="00220D60"/>
    <w:pPr>
      <w:pBdr>
        <w:bottom w:val="double" w:sz="3" w:space="0" w:color="808080"/>
      </w:pBdr>
      <w:spacing w:after="283"/>
    </w:pPr>
    <w:rPr>
      <w:sz w:val="12"/>
    </w:rPr>
  </w:style>
  <w:style w:type="paragraph" w:styleId="a7">
    <w:name w:val="envelope return"/>
    <w:basedOn w:val="a"/>
    <w:rsid w:val="00220D60"/>
    <w:rPr>
      <w:i/>
    </w:rPr>
  </w:style>
  <w:style w:type="paragraph" w:customStyle="1" w:styleId="TableContents">
    <w:name w:val="Table Contents"/>
    <w:basedOn w:val="a0"/>
    <w:rsid w:val="00220D60"/>
  </w:style>
  <w:style w:type="paragraph" w:styleId="a8">
    <w:name w:val="footer"/>
    <w:basedOn w:val="a"/>
    <w:rsid w:val="00220D60"/>
    <w:pPr>
      <w:suppressLineNumbers/>
      <w:tabs>
        <w:tab w:val="center" w:pos="4818"/>
        <w:tab w:val="right" w:pos="9637"/>
      </w:tabs>
    </w:pPr>
  </w:style>
  <w:style w:type="paragraph" w:styleId="a9">
    <w:name w:val="header"/>
    <w:basedOn w:val="a"/>
    <w:rsid w:val="00220D60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a"/>
    <w:rsid w:val="00220D60"/>
    <w:pPr>
      <w:suppressLineNumbers/>
    </w:pPr>
    <w:rPr>
      <w:rFonts w:cs="Lohit Hindi"/>
    </w:rPr>
  </w:style>
  <w:style w:type="paragraph" w:styleId="aa">
    <w:name w:val="caption"/>
    <w:basedOn w:val="a"/>
    <w:qFormat/>
    <w:rsid w:val="00220D60"/>
    <w:pPr>
      <w:suppressLineNumbers/>
      <w:spacing w:before="120" w:after="120"/>
    </w:pPr>
    <w:rPr>
      <w:rFonts w:cs="Lohit Hindi"/>
      <w:i/>
      <w:iCs/>
    </w:rPr>
  </w:style>
  <w:style w:type="paragraph" w:styleId="ab">
    <w:name w:val="List"/>
    <w:basedOn w:val="a0"/>
    <w:rsid w:val="00220D60"/>
    <w:rPr>
      <w:rFonts w:cs="Lohit Hindi"/>
    </w:rPr>
  </w:style>
  <w:style w:type="paragraph" w:styleId="a0">
    <w:name w:val="Body Text"/>
    <w:basedOn w:val="a"/>
    <w:rsid w:val="00220D60"/>
    <w:pPr>
      <w:spacing w:after="283"/>
      <w:ind w:left="150" w:right="150"/>
    </w:pPr>
  </w:style>
  <w:style w:type="paragraph" w:customStyle="1" w:styleId="Heading">
    <w:name w:val="Heading"/>
    <w:basedOn w:val="a"/>
    <w:next w:val="a0"/>
    <w:rsid w:val="00220D60"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Heading2title">
    <w:name w:val="Heading 2.title"/>
    <w:basedOn w:val="2"/>
    <w:rsid w:val="00220D60"/>
    <w:pPr>
      <w:outlineLvl w:val="9"/>
    </w:pPr>
    <w:rPr>
      <w:color w:val="333333"/>
      <w:sz w:val="45"/>
    </w:rPr>
  </w:style>
  <w:style w:type="paragraph" w:customStyle="1" w:styleId="Heading3title">
    <w:name w:val="Heading 3.title"/>
    <w:basedOn w:val="3"/>
    <w:rsid w:val="00220D60"/>
    <w:pPr>
      <w:numPr>
        <w:numId w:val="0"/>
      </w:numPr>
      <w:spacing w:before="0" w:after="0"/>
      <w:outlineLvl w:val="9"/>
    </w:pPr>
    <w:rPr>
      <w:color w:val="333333"/>
      <w:sz w:val="30"/>
      <w:szCs w:val="30"/>
    </w:rPr>
  </w:style>
  <w:style w:type="paragraph" w:customStyle="1" w:styleId="TableHeading">
    <w:name w:val="Table Heading"/>
    <w:basedOn w:val="TableContents"/>
    <w:rsid w:val="00220D60"/>
    <w:pPr>
      <w:suppressLineNumbers/>
      <w:jc w:val="center"/>
    </w:pPr>
    <w:rPr>
      <w:b/>
      <w:bCs/>
    </w:rPr>
  </w:style>
  <w:style w:type="paragraph" w:customStyle="1" w:styleId="ListHeading">
    <w:name w:val="List Heading"/>
    <w:basedOn w:val="a"/>
    <w:next w:val="ListContents"/>
    <w:rsid w:val="00220D60"/>
  </w:style>
  <w:style w:type="paragraph" w:customStyle="1" w:styleId="ListContents">
    <w:name w:val="List Contents"/>
    <w:basedOn w:val="a"/>
    <w:rsid w:val="00220D60"/>
    <w:pPr>
      <w:ind w:left="567"/>
    </w:pPr>
  </w:style>
  <w:style w:type="paragraph" w:customStyle="1" w:styleId="PreformattedText">
    <w:name w:val="Preformatted Text"/>
    <w:basedOn w:val="a"/>
    <w:rsid w:val="00220D60"/>
    <w:rPr>
      <w:rFonts w:ascii="Consolas" w:eastAsia="Consolas" w:hAnsi="Consolas" w:cs="Lohit Hindi"/>
      <w:sz w:val="20"/>
      <w:szCs w:val="20"/>
    </w:rPr>
  </w:style>
  <w:style w:type="paragraph" w:styleId="ac">
    <w:name w:val="Balloon Text"/>
    <w:basedOn w:val="a"/>
    <w:link w:val="Char"/>
    <w:uiPriority w:val="99"/>
    <w:semiHidden/>
    <w:unhideWhenUsed/>
    <w:rsid w:val="00D73DDA"/>
    <w:pPr>
      <w:spacing w:line="240" w:lineRule="auto"/>
    </w:pPr>
    <w:rPr>
      <w:rFonts w:cs="Mangal"/>
      <w:sz w:val="18"/>
      <w:szCs w:val="16"/>
    </w:rPr>
  </w:style>
  <w:style w:type="character" w:customStyle="1" w:styleId="Char">
    <w:name w:val="批注框文本 Char"/>
    <w:basedOn w:val="a1"/>
    <w:link w:val="ac"/>
    <w:uiPriority w:val="99"/>
    <w:semiHidden/>
    <w:rsid w:val="00D73DDA"/>
    <w:rPr>
      <w:rFonts w:ascii="Droid Sans" w:eastAsia="Droid Sans" w:hAnsi="Droid Sans" w:cs="Mangal"/>
      <w:color w:val="000000"/>
      <w:sz w:val="18"/>
      <w:szCs w:val="16"/>
      <w:lang w:bidi="hi-IN"/>
    </w:rPr>
  </w:style>
  <w:style w:type="paragraph" w:styleId="ad">
    <w:name w:val="Document Map"/>
    <w:basedOn w:val="a"/>
    <w:link w:val="Char0"/>
    <w:uiPriority w:val="99"/>
    <w:semiHidden/>
    <w:unhideWhenUsed/>
    <w:rsid w:val="00D73DDA"/>
    <w:rPr>
      <w:rFonts w:ascii="宋体" w:eastAsia="宋体" w:cs="Mangal"/>
      <w:sz w:val="18"/>
      <w:szCs w:val="16"/>
    </w:rPr>
  </w:style>
  <w:style w:type="character" w:customStyle="1" w:styleId="Char0">
    <w:name w:val="文档结构图 Char"/>
    <w:basedOn w:val="a1"/>
    <w:link w:val="ad"/>
    <w:uiPriority w:val="99"/>
    <w:semiHidden/>
    <w:rsid w:val="00D73DDA"/>
    <w:rPr>
      <w:rFonts w:ascii="宋体" w:eastAsia="宋体" w:hAnsi="Droid Sans" w:cs="Mangal"/>
      <w:color w:val="000000"/>
      <w:sz w:val="18"/>
      <w:szCs w:val="16"/>
      <w:lang w:bidi="hi-IN"/>
    </w:rPr>
  </w:style>
  <w:style w:type="paragraph" w:styleId="ae">
    <w:name w:val="Normal (Web)"/>
    <w:basedOn w:val="a"/>
    <w:uiPriority w:val="99"/>
    <w:unhideWhenUsed/>
    <w:rsid w:val="00D73DDA"/>
    <w:pPr>
      <w:widowControl/>
      <w:suppressAutoHyphens w:val="0"/>
      <w:spacing w:before="100" w:beforeAutospacing="1" w:after="100" w:afterAutospacing="1" w:line="240" w:lineRule="auto"/>
      <w:ind w:left="150" w:right="150"/>
    </w:pPr>
    <w:rPr>
      <w:rFonts w:ascii="宋体" w:eastAsia="宋体" w:hAnsi="宋体" w:cs="宋体"/>
      <w:lang w:bidi="ar-SA"/>
    </w:rPr>
  </w:style>
  <w:style w:type="character" w:customStyle="1" w:styleId="firstname">
    <w:name w:val="firstname"/>
    <w:basedOn w:val="a1"/>
    <w:rsid w:val="00D73DDA"/>
  </w:style>
  <w:style w:type="character" w:customStyle="1" w:styleId="surname">
    <w:name w:val="surname"/>
    <w:basedOn w:val="a1"/>
    <w:rsid w:val="00D73DDA"/>
  </w:style>
  <w:style w:type="paragraph" w:customStyle="1" w:styleId="copyright">
    <w:name w:val="copyright"/>
    <w:basedOn w:val="a"/>
    <w:rsid w:val="00D73DDA"/>
    <w:pPr>
      <w:widowControl/>
      <w:suppressAutoHyphens w:val="0"/>
      <w:spacing w:before="100" w:beforeAutospacing="1" w:after="100" w:afterAutospacing="1" w:line="240" w:lineRule="auto"/>
      <w:ind w:left="150" w:right="150"/>
    </w:pPr>
    <w:rPr>
      <w:rFonts w:ascii="宋体" w:eastAsia="宋体" w:hAnsi="宋体" w:cs="宋体"/>
      <w:lang w:bidi="ar-SA"/>
    </w:rPr>
  </w:style>
  <w:style w:type="paragraph" w:customStyle="1" w:styleId="pubdate">
    <w:name w:val="pubdate"/>
    <w:basedOn w:val="a"/>
    <w:rsid w:val="00D73DDA"/>
    <w:pPr>
      <w:widowControl/>
      <w:suppressAutoHyphens w:val="0"/>
      <w:spacing w:before="100" w:beforeAutospacing="1" w:after="100" w:afterAutospacing="1" w:line="240" w:lineRule="auto"/>
      <w:ind w:left="150" w:right="150"/>
    </w:pPr>
    <w:rPr>
      <w:rFonts w:ascii="宋体" w:eastAsia="宋体" w:hAnsi="宋体" w:cs="宋体"/>
      <w:lang w:bidi="ar-SA"/>
    </w:rPr>
  </w:style>
  <w:style w:type="paragraph" w:customStyle="1" w:styleId="title">
    <w:name w:val="title"/>
    <w:basedOn w:val="a"/>
    <w:rsid w:val="00D73DDA"/>
    <w:pPr>
      <w:widowControl/>
      <w:suppressAutoHyphens w:val="0"/>
      <w:spacing w:before="100" w:beforeAutospacing="1" w:after="100" w:afterAutospacing="1" w:line="240" w:lineRule="auto"/>
      <w:ind w:left="150" w:right="150"/>
    </w:pPr>
    <w:rPr>
      <w:rFonts w:ascii="宋体" w:eastAsia="宋体" w:hAnsi="宋体" w:cs="宋体"/>
      <w:lang w:bidi="ar-SA"/>
    </w:rPr>
  </w:style>
  <w:style w:type="character" w:customStyle="1" w:styleId="section">
    <w:name w:val="section"/>
    <w:basedOn w:val="a1"/>
    <w:rsid w:val="00D73DDA"/>
  </w:style>
  <w:style w:type="paragraph" w:styleId="HTML">
    <w:name w:val="HTML Preformatted"/>
    <w:basedOn w:val="a"/>
    <w:link w:val="HTMLChar"/>
    <w:uiPriority w:val="99"/>
    <w:unhideWhenUsed/>
    <w:rsid w:val="00D73D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宋体" w:eastAsia="宋体" w:hAnsi="宋体" w:cs="宋体"/>
      <w:lang w:bidi="ar-SA"/>
    </w:rPr>
  </w:style>
  <w:style w:type="character" w:customStyle="1" w:styleId="HTMLChar">
    <w:name w:val="HTML 预设格式 Char"/>
    <w:basedOn w:val="a1"/>
    <w:link w:val="HTML"/>
    <w:uiPriority w:val="99"/>
    <w:rsid w:val="00D73DDA"/>
    <w:rPr>
      <w:rFonts w:ascii="宋体" w:eastAsia="宋体" w:hAnsi="宋体" w:cs="宋体"/>
      <w:color w:val="000000"/>
      <w:sz w:val="24"/>
      <w:szCs w:val="24"/>
    </w:rPr>
  </w:style>
  <w:style w:type="character" w:styleId="HTML0">
    <w:name w:val="HTML Code"/>
    <w:basedOn w:val="a1"/>
    <w:uiPriority w:val="99"/>
    <w:unhideWhenUsed/>
    <w:rsid w:val="00D73DDA"/>
    <w:rPr>
      <w:rFonts w:ascii="宋体" w:eastAsia="宋体" w:hAnsi="宋体" w:cs="宋体"/>
      <w:sz w:val="24"/>
      <w:szCs w:val="24"/>
    </w:rPr>
  </w:style>
  <w:style w:type="character" w:customStyle="1" w:styleId="hl-keyword1">
    <w:name w:val="hl-keyword1"/>
    <w:basedOn w:val="a1"/>
    <w:rsid w:val="00D73DDA"/>
    <w:rPr>
      <w:b/>
      <w:bCs/>
      <w:color w:val="7F0055"/>
    </w:rPr>
  </w:style>
  <w:style w:type="character" w:customStyle="1" w:styleId="hl-annotation">
    <w:name w:val="hl-annotation"/>
    <w:basedOn w:val="a1"/>
    <w:rsid w:val="00D73DDA"/>
  </w:style>
  <w:style w:type="character" w:customStyle="1" w:styleId="hl-string">
    <w:name w:val="hl-string"/>
    <w:basedOn w:val="a1"/>
    <w:rsid w:val="00D73DDA"/>
  </w:style>
  <w:style w:type="character" w:customStyle="1" w:styleId="hl-number">
    <w:name w:val="hl-number"/>
    <w:basedOn w:val="a1"/>
    <w:rsid w:val="00D73DDA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73DDA"/>
    <w:pPr>
      <w:widowControl/>
      <w:pBdr>
        <w:bottom w:val="single" w:sz="6" w:space="1" w:color="auto"/>
      </w:pBdr>
      <w:suppressAutoHyphens w:val="0"/>
      <w:spacing w:line="240" w:lineRule="auto"/>
      <w:jc w:val="center"/>
    </w:pPr>
    <w:rPr>
      <w:rFonts w:ascii="Arial" w:eastAsia="宋体" w:hAnsi="Arial" w:cs="Arial"/>
      <w:vanish/>
      <w:sz w:val="16"/>
      <w:szCs w:val="16"/>
      <w:lang w:bidi="ar-SA"/>
    </w:rPr>
  </w:style>
  <w:style w:type="character" w:customStyle="1" w:styleId="z-Char">
    <w:name w:val="z-窗体顶端 Char"/>
    <w:basedOn w:val="a1"/>
    <w:link w:val="z-"/>
    <w:uiPriority w:val="99"/>
    <w:semiHidden/>
    <w:rsid w:val="00D73DDA"/>
    <w:rPr>
      <w:rFonts w:ascii="Arial" w:eastAsia="宋体" w:hAnsi="Arial" w:cs="Arial"/>
      <w:vanish/>
      <w:color w:val="00000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D73DDA"/>
    <w:pPr>
      <w:widowControl/>
      <w:pBdr>
        <w:top w:val="single" w:sz="6" w:space="1" w:color="auto"/>
      </w:pBdr>
      <w:suppressAutoHyphens w:val="0"/>
      <w:spacing w:line="240" w:lineRule="auto"/>
      <w:jc w:val="center"/>
    </w:pPr>
    <w:rPr>
      <w:rFonts w:ascii="Arial" w:eastAsia="宋体" w:hAnsi="Arial" w:cs="Arial"/>
      <w:vanish/>
      <w:sz w:val="16"/>
      <w:szCs w:val="16"/>
      <w:lang w:bidi="ar-SA"/>
    </w:rPr>
  </w:style>
  <w:style w:type="character" w:customStyle="1" w:styleId="z-Char0">
    <w:name w:val="z-窗体底端 Char"/>
    <w:basedOn w:val="a1"/>
    <w:link w:val="z-0"/>
    <w:uiPriority w:val="99"/>
    <w:rsid w:val="00D73DDA"/>
    <w:rPr>
      <w:rFonts w:ascii="Arial" w:eastAsia="宋体" w:hAnsi="Arial" w:cs="Arial"/>
      <w:vanish/>
      <w:color w:val="000000"/>
      <w:sz w:val="16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rsid w:val="00632684"/>
    <w:pPr>
      <w:keepLines/>
      <w:widowControl/>
      <w:suppressAutoHyphens w:val="0"/>
      <w:spacing w:before="480" w:after="0" w:line="276" w:lineRule="auto"/>
      <w:outlineLvl w:val="9"/>
    </w:pPr>
    <w:rPr>
      <w:rFonts w:ascii="Cambria" w:eastAsia="宋体" w:hAnsi="Cambria" w:cs="Times New Roman"/>
      <w:color w:val="365F91"/>
      <w:sz w:val="28"/>
      <w:szCs w:val="28"/>
      <w:lang w:bidi="ar-SA"/>
    </w:rPr>
  </w:style>
  <w:style w:type="paragraph" w:styleId="20">
    <w:name w:val="toc 2"/>
    <w:basedOn w:val="a"/>
    <w:next w:val="a"/>
    <w:autoRedefine/>
    <w:uiPriority w:val="39"/>
    <w:unhideWhenUsed/>
    <w:rsid w:val="00632684"/>
    <w:pPr>
      <w:ind w:leftChars="200" w:left="42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632684"/>
    <w:pPr>
      <w:ind w:leftChars="400" w:left="840"/>
    </w:pPr>
    <w:rPr>
      <w:rFonts w:cs="Mangal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7B65B1"/>
    <w:rPr>
      <w:rFonts w:cs="Mangal"/>
      <w:szCs w:val="21"/>
    </w:rPr>
  </w:style>
  <w:style w:type="character" w:customStyle="1" w:styleId="4Char">
    <w:name w:val="标题 4 Char"/>
    <w:basedOn w:val="a1"/>
    <w:link w:val="4"/>
    <w:uiPriority w:val="9"/>
    <w:rsid w:val="005121EE"/>
    <w:rPr>
      <w:rFonts w:asciiTheme="majorHAnsi" w:eastAsiaTheme="majorEastAsia" w:hAnsiTheme="majorHAnsi" w:cs="Mangal"/>
      <w:b/>
      <w:bCs/>
      <w:color w:val="000000"/>
      <w:sz w:val="28"/>
      <w:szCs w:val="25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3263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6905">
                              <w:marLeft w:val="1500"/>
                              <w:marRight w:val="15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90133">
                                  <w:marLeft w:val="0"/>
                                  <w:marRight w:val="0"/>
                                  <w:marTop w:val="0"/>
                                  <w:marBottom w:val="3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8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2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96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0992">
                              <w:marLeft w:val="1500"/>
                              <w:marRight w:val="15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3542">
                                  <w:marLeft w:val="0"/>
                                  <w:marRight w:val="0"/>
                                  <w:marTop w:val="0"/>
                                  <w:marBottom w:val="3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9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3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3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9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220318">
              <w:marLeft w:val="0"/>
              <w:marRight w:val="0"/>
              <w:marTop w:val="0"/>
              <w:marBottom w:val="0"/>
              <w:divBdr>
                <w:top w:val="single" w:sz="6" w:space="15" w:color="E1E1E1"/>
                <w:left w:val="single" w:sz="6" w:space="15" w:color="E1E1E1"/>
                <w:bottom w:val="single" w:sz="6" w:space="15" w:color="E1E1E1"/>
                <w:right w:val="single" w:sz="6" w:space="15" w:color="E1E1E1"/>
              </w:divBdr>
            </w:div>
            <w:div w:id="447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9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6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8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3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9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2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0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2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3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6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25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91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3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913147">
                      <w:marLeft w:val="720"/>
                      <w:marRight w:val="720"/>
                      <w:marTop w:val="0"/>
                      <w:marBottom w:val="0"/>
                      <w:divBdr>
                        <w:top w:val="dashed" w:sz="6" w:space="15" w:color="808080"/>
                        <w:left w:val="dashed" w:sz="6" w:space="31" w:color="808080"/>
                        <w:bottom w:val="dashed" w:sz="6" w:space="15" w:color="808080"/>
                        <w:right w:val="dashed" w:sz="6" w:space="15" w:color="808080"/>
                      </w:divBdr>
                    </w:div>
                    <w:div w:id="390005745">
                      <w:marLeft w:val="720"/>
                      <w:marRight w:val="720"/>
                      <w:marTop w:val="0"/>
                      <w:marBottom w:val="0"/>
                      <w:divBdr>
                        <w:top w:val="dashed" w:sz="6" w:space="15" w:color="808080"/>
                        <w:left w:val="dashed" w:sz="6" w:space="31" w:color="808080"/>
                        <w:bottom w:val="dashed" w:sz="6" w:space="15" w:color="808080"/>
                        <w:right w:val="dashed" w:sz="6" w:space="15" w:color="808080"/>
                      </w:divBdr>
                    </w:div>
                  </w:divsChild>
                </w:div>
                <w:div w:id="4433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8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483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3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3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6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4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0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216487">
                      <w:marLeft w:val="720"/>
                      <w:marRight w:val="720"/>
                      <w:marTop w:val="0"/>
                      <w:marBottom w:val="0"/>
                      <w:divBdr>
                        <w:top w:val="dashed" w:sz="6" w:space="15" w:color="808080"/>
                        <w:left w:val="dashed" w:sz="6" w:space="31" w:color="808080"/>
                        <w:bottom w:val="dashed" w:sz="6" w:space="15" w:color="808080"/>
                        <w:right w:val="dashed" w:sz="6" w:space="15" w:color="808080"/>
                      </w:divBdr>
                    </w:div>
                  </w:divsChild>
                </w:div>
                <w:div w:id="12347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4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2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4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2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9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3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7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04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9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0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8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articles/Mockito/artic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.google.com/p/mocki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1122</Words>
  <Characters>6397</Characters>
  <Application>Microsoft Office Word</Application>
  <DocSecurity>0</DocSecurity>
  <Lines>53</Lines>
  <Paragraphs>15</Paragraphs>
  <ScaleCrop>false</ScaleCrop>
  <Company>www.upanboot.com</Company>
  <LinksUpToDate>false</LinksUpToDate>
  <CharactersWithSpaces>7504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tests with Mockito - Tutorial</dc:title>
  <dc:creator>谭元吉</dc:creator>
  <dc:description>Testing with Mockito This tutorial explains testing with the Mockito framework from within the Eclipse IDE.</dc:description>
  <cp:lastModifiedBy>qwop</cp:lastModifiedBy>
  <cp:revision>128</cp:revision>
  <cp:lastPrinted>1601-01-01T00:00:00Z</cp:lastPrinted>
  <dcterms:created xsi:type="dcterms:W3CDTF">2013-11-18T12:28:00Z</dcterms:created>
  <dcterms:modified xsi:type="dcterms:W3CDTF">2013-11-19T07:09:00Z</dcterms:modified>
</cp:coreProperties>
</file>