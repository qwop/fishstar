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15BCB" w:rsidRPr="00DE3858" w:rsidRDefault="00DE3858" w:rsidP="00A95020">
      <w:pPr>
        <w:pStyle w:val="2"/>
        <w:spacing w:before="215"/>
        <w:rPr>
          <w:rFonts w:ascii="黑体" w:hAnsi="黑体"/>
          <w:color w:val="333333"/>
          <w:sz w:val="32"/>
          <w:szCs w:val="32"/>
        </w:rPr>
      </w:pPr>
      <w:bookmarkStart w:id="0" w:name="_Toc372635901"/>
      <w:r>
        <w:rPr>
          <w:rFonts w:ascii="黑体" w:hAnsi="黑体" w:hint="eastAsia"/>
          <w:color w:val="333333"/>
          <w:sz w:val="32"/>
          <w:szCs w:val="32"/>
        </w:rPr>
        <w:t>使用</w:t>
      </w:r>
      <w:r w:rsidR="00915BCB" w:rsidRPr="00DE3858">
        <w:rPr>
          <w:rFonts w:ascii="黑体" w:hAnsi="黑体" w:hint="eastAsia"/>
          <w:color w:val="333333"/>
          <w:sz w:val="32"/>
          <w:szCs w:val="32"/>
        </w:rPr>
        <w:t xml:space="preserve"> JUnit</w:t>
      </w:r>
      <w:r>
        <w:rPr>
          <w:rFonts w:ascii="黑体" w:hAnsi="黑体" w:hint="eastAsia"/>
          <w:color w:val="333333"/>
          <w:sz w:val="32"/>
          <w:szCs w:val="32"/>
        </w:rPr>
        <w:t xml:space="preserve"> 进行单元测试</w:t>
      </w:r>
      <w:r w:rsidR="00915BCB" w:rsidRPr="00DE3858">
        <w:rPr>
          <w:rFonts w:ascii="黑体" w:hAnsi="黑体" w:hint="eastAsia"/>
          <w:color w:val="333333"/>
          <w:sz w:val="32"/>
          <w:szCs w:val="32"/>
        </w:rPr>
        <w:t xml:space="preserve"> - </w:t>
      </w:r>
      <w:r w:rsidRPr="00DE3858">
        <w:rPr>
          <w:rFonts w:ascii="黑体" w:hAnsi="黑体" w:hint="eastAsia"/>
          <w:color w:val="333333"/>
          <w:sz w:val="32"/>
          <w:szCs w:val="32"/>
        </w:rPr>
        <w:t>教程</w:t>
      </w:r>
      <w:bookmarkEnd w:id="0"/>
    </w:p>
    <w:p w:rsidR="00915BCB" w:rsidRPr="00DE3858" w:rsidRDefault="00A557E5" w:rsidP="00A95020">
      <w:pPr>
        <w:pStyle w:val="3"/>
        <w:keepNext w:val="0"/>
        <w:shd w:val="clear" w:color="auto" w:fill="FFFFFF"/>
        <w:rPr>
          <w:rFonts w:ascii="黑体" w:eastAsia="黑体" w:hAnsi="黑体"/>
          <w:sz w:val="27"/>
          <w:szCs w:val="27"/>
        </w:rPr>
      </w:pPr>
      <w:bookmarkStart w:id="1" w:name="_Toc372635902"/>
      <w:r>
        <w:rPr>
          <w:rStyle w:val="firstname"/>
          <w:rFonts w:ascii="黑体" w:eastAsia="黑体" w:hAnsi="黑体" w:hint="eastAsia"/>
        </w:rPr>
        <w:t>tanyuanji@126.com</w:t>
      </w:r>
      <w:bookmarkEnd w:id="1"/>
    </w:p>
    <w:tbl>
      <w:tblPr>
        <w:tblW w:w="500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9852"/>
      </w:tblGrid>
      <w:tr w:rsidR="00915BCB" w:rsidRPr="00DE3858" w:rsidTr="00915BCB">
        <w:tc>
          <w:tcPr>
            <w:tcW w:w="0" w:type="auto"/>
            <w:tcBorders>
              <w:top w:val="single" w:sz="4" w:space="0" w:color="DDDDDD"/>
            </w:tcBorders>
            <w:shd w:val="clear" w:color="auto" w:fill="F5F5F5"/>
            <w:tcMar>
              <w:top w:w="97" w:type="dxa"/>
              <w:left w:w="107" w:type="dxa"/>
              <w:bottom w:w="97" w:type="dxa"/>
              <w:right w:w="107" w:type="dxa"/>
            </w:tcMar>
            <w:hideMark/>
          </w:tcPr>
          <w:p w:rsidR="00915BCB" w:rsidRPr="00DE3858" w:rsidRDefault="00B62B76" w:rsidP="00A95020">
            <w:pPr>
              <w:spacing w:after="193" w:line="193" w:lineRule="atLeast"/>
              <w:rPr>
                <w:rFonts w:ascii="黑体" w:eastAsia="黑体" w:hAnsi="黑体" w:cs="宋体"/>
                <w:b/>
                <w:bCs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bCs/>
                <w:sz w:val="15"/>
                <w:szCs w:val="15"/>
              </w:rPr>
              <w:t>版本历史</w:t>
            </w:r>
          </w:p>
        </w:tc>
      </w:tr>
    </w:tbl>
    <w:p w:rsidR="00915BCB" w:rsidRPr="00DE3858" w:rsidRDefault="00915BCB" w:rsidP="00A95020">
      <w:pPr>
        <w:pStyle w:val="title"/>
        <w:shd w:val="clear" w:color="auto" w:fill="FFFFFF"/>
        <w:rPr>
          <w:rFonts w:ascii="黑体" w:eastAsia="黑体" w:hAnsi="黑体"/>
        </w:rPr>
      </w:pPr>
      <w:bookmarkStart w:id="2" w:name="abstract"/>
      <w:bookmarkEnd w:id="2"/>
      <w:r w:rsidRPr="00DE3858">
        <w:rPr>
          <w:rFonts w:ascii="黑体" w:eastAsia="黑体" w:hAnsi="黑体" w:hint="eastAsia"/>
          <w:b/>
          <w:bCs/>
        </w:rPr>
        <w:t>JUnit</w:t>
      </w:r>
    </w:p>
    <w:p w:rsidR="00884436" w:rsidRPr="00DE3858" w:rsidRDefault="00884436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该教程主要讲解 JUnit 4.x 版本的使用，以及如何在Eclipse IDE 中如何使用JUnit</w:t>
      </w:r>
      <w:r w:rsidRPr="00DE3858">
        <w:rPr>
          <w:rFonts w:ascii="黑体" w:eastAsia="黑体" w:hAnsi="黑体" w:hint="eastAsia"/>
        </w:rPr>
        <w:t xml:space="preserve"> </w:t>
      </w:r>
    </w:p>
    <w:p w:rsidR="00915BCB" w:rsidRPr="00DE3858" w:rsidRDefault="007E2A8A" w:rsidP="00A95020">
      <w:pPr>
        <w:shd w:val="clear" w:color="auto" w:fill="FFFFFF"/>
        <w:rPr>
          <w:rFonts w:ascii="黑体" w:eastAsia="黑体" w:hAnsi="黑体"/>
        </w:rPr>
      </w:pPr>
      <w:r w:rsidRPr="007E2A8A">
        <w:rPr>
          <w:rFonts w:ascii="黑体" w:eastAsia="黑体" w:hAnsi="黑体"/>
        </w:rPr>
        <w:pict>
          <v:rect id="_x0000_i1057" style="width:0;height:.55pt" o:hralign="center" o:hrstd="t" o:hrnoshade="t" o:hr="t" fillcolor="#eee" stroked="f"/>
        </w:pict>
      </w:r>
    </w:p>
    <w:p w:rsidR="001E339F" w:rsidRDefault="00FA47A4" w:rsidP="00A95020">
      <w:pPr>
        <w:shd w:val="clear" w:color="auto" w:fill="F1F1F1"/>
        <w:spacing w:before="100" w:beforeAutospacing="1" w:after="100" w:afterAutospacing="1"/>
        <w:ind w:left="107" w:right="107"/>
        <w:rPr>
          <w:noProof/>
        </w:rPr>
      </w:pPr>
      <w:r>
        <w:rPr>
          <w:rFonts w:ascii="黑体" w:eastAsia="黑体" w:hAnsi="黑体" w:hint="eastAsia"/>
          <w:b/>
          <w:bCs/>
          <w:sz w:val="29"/>
          <w:szCs w:val="29"/>
        </w:rPr>
        <w:t>目录</w:t>
      </w:r>
      <w:r w:rsidR="00A06531">
        <w:rPr>
          <w:rFonts w:ascii="黑体" w:eastAsia="黑体" w:hAnsi="黑体"/>
          <w:b/>
          <w:bCs/>
          <w:sz w:val="29"/>
          <w:szCs w:val="29"/>
        </w:rPr>
        <w:fldChar w:fldCharType="begin"/>
      </w:r>
      <w:r w:rsidR="00A06531">
        <w:rPr>
          <w:rFonts w:ascii="黑体" w:eastAsia="黑体" w:hAnsi="黑体"/>
          <w:b/>
          <w:bCs/>
          <w:sz w:val="29"/>
          <w:szCs w:val="29"/>
        </w:rPr>
        <w:instrText xml:space="preserve"> </w:instrText>
      </w:r>
      <w:r w:rsidR="00A06531">
        <w:rPr>
          <w:rFonts w:ascii="黑体" w:eastAsia="黑体" w:hAnsi="黑体" w:hint="eastAsia"/>
          <w:b/>
          <w:bCs/>
          <w:sz w:val="29"/>
          <w:szCs w:val="29"/>
        </w:rPr>
        <w:instrText>TOC \o "1-3" \h \z \u</w:instrText>
      </w:r>
      <w:r w:rsidR="00A06531">
        <w:rPr>
          <w:rFonts w:ascii="黑体" w:eastAsia="黑体" w:hAnsi="黑体"/>
          <w:b/>
          <w:bCs/>
          <w:sz w:val="29"/>
          <w:szCs w:val="29"/>
        </w:rPr>
        <w:instrText xml:space="preserve"> </w:instrText>
      </w:r>
      <w:r w:rsidR="00A06531">
        <w:rPr>
          <w:rFonts w:ascii="黑体" w:eastAsia="黑体" w:hAnsi="黑体"/>
          <w:b/>
          <w:bCs/>
          <w:sz w:val="29"/>
          <w:szCs w:val="29"/>
        </w:rPr>
        <w:fldChar w:fldCharType="separate"/>
      </w:r>
    </w:p>
    <w:p w:rsidR="001E339F" w:rsidRDefault="001E339F" w:rsidP="001E339F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01" w:history="1">
        <w:r w:rsidRPr="004C1124">
          <w:rPr>
            <w:rStyle w:val="a4"/>
            <w:rFonts w:ascii="黑体" w:hAnsi="黑体" w:hint="eastAsia"/>
            <w:noProof/>
          </w:rPr>
          <w:t>使用</w:t>
        </w:r>
        <w:r w:rsidRPr="004C1124">
          <w:rPr>
            <w:rStyle w:val="a4"/>
            <w:rFonts w:ascii="黑体" w:hAnsi="黑体"/>
            <w:noProof/>
          </w:rPr>
          <w:t xml:space="preserve"> JUnit </w:t>
        </w:r>
        <w:r w:rsidRPr="004C1124">
          <w:rPr>
            <w:rStyle w:val="a4"/>
            <w:rFonts w:ascii="宋体" w:eastAsia="宋体" w:hAnsi="宋体" w:cs="宋体" w:hint="eastAsia"/>
            <w:noProof/>
          </w:rPr>
          <w:t>进</w:t>
        </w:r>
        <w:r w:rsidRPr="004C1124">
          <w:rPr>
            <w:rStyle w:val="a4"/>
            <w:rFonts w:ascii="Meiryo" w:eastAsia="Meiryo" w:hAnsi="Meiryo" w:cs="Meiryo" w:hint="eastAsia"/>
            <w:noProof/>
          </w:rPr>
          <w:t>行</w:t>
        </w:r>
        <w:r w:rsidRPr="004C1124">
          <w:rPr>
            <w:rStyle w:val="a4"/>
            <w:rFonts w:ascii="宋体" w:eastAsia="宋体" w:hAnsi="宋体" w:cs="宋体" w:hint="eastAsia"/>
            <w:noProof/>
          </w:rPr>
          <w:t>单</w:t>
        </w:r>
        <w:r w:rsidRPr="004C1124">
          <w:rPr>
            <w:rStyle w:val="a4"/>
            <w:rFonts w:ascii="Meiryo" w:eastAsia="Meiryo" w:hAnsi="Meiryo" w:cs="Meiryo" w:hint="eastAsia"/>
            <w:noProof/>
          </w:rPr>
          <w:t>元</w:t>
        </w:r>
        <w:r w:rsidRPr="004C1124">
          <w:rPr>
            <w:rStyle w:val="a4"/>
            <w:rFonts w:ascii="宋体" w:eastAsia="宋体" w:hAnsi="宋体" w:cs="宋体" w:hint="eastAsia"/>
            <w:noProof/>
          </w:rPr>
          <w:t>测试</w:t>
        </w:r>
        <w:r w:rsidRPr="004C1124">
          <w:rPr>
            <w:rStyle w:val="a4"/>
            <w:rFonts w:ascii="黑体" w:hAnsi="黑体"/>
            <w:noProof/>
          </w:rPr>
          <w:t xml:space="preserve"> - </w:t>
        </w:r>
        <w:r w:rsidRPr="004C1124">
          <w:rPr>
            <w:rStyle w:val="a4"/>
            <w:rFonts w:ascii="黑体" w:hAnsi="黑体" w:hint="eastAsia"/>
            <w:noProof/>
          </w:rPr>
          <w:t>教程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02" w:history="1">
        <w:r w:rsidRPr="004C1124">
          <w:rPr>
            <w:rStyle w:val="a4"/>
            <w:rFonts w:ascii="黑体" w:eastAsia="黑体" w:hAnsi="黑体"/>
            <w:noProof/>
          </w:rPr>
          <w:t>tanyuanji@126.com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03" w:history="1">
        <w:r w:rsidRPr="004C1124">
          <w:rPr>
            <w:rStyle w:val="a4"/>
            <w:rFonts w:ascii="黑体" w:hAnsi="黑体"/>
            <w:noProof/>
          </w:rPr>
          <w:t>1.</w:t>
        </w:r>
        <w:r w:rsidRPr="004C1124">
          <w:rPr>
            <w:rStyle w:val="a4"/>
            <w:rFonts w:ascii="黑体"/>
            <w:noProof/>
          </w:rPr>
          <w:t> </w:t>
        </w:r>
        <w:r w:rsidRPr="004C1124">
          <w:rPr>
            <w:rStyle w:val="a4"/>
            <w:rFonts w:ascii="黑体" w:hAnsi="黑体"/>
            <w:noProof/>
          </w:rPr>
          <w:t>Junit</w:t>
        </w:r>
        <w:r w:rsidRPr="004C1124">
          <w:rPr>
            <w:rStyle w:val="a4"/>
            <w:rFonts w:ascii="黑体" w:hAnsi="黑体" w:hint="eastAsia"/>
            <w:noProof/>
          </w:rPr>
          <w:t>介</w:t>
        </w:r>
        <w:r w:rsidRPr="004C1124">
          <w:rPr>
            <w:rStyle w:val="a4"/>
            <w:rFonts w:ascii="宋体" w:eastAsia="宋体" w:hAnsi="宋体" w:cs="宋体" w:hint="eastAsia"/>
            <w:noProof/>
          </w:rPr>
          <w:t>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04" w:history="1">
        <w:r w:rsidRPr="004C1124">
          <w:rPr>
            <w:rStyle w:val="a4"/>
            <w:rFonts w:ascii="黑体" w:eastAsia="黑体" w:hAnsi="黑体"/>
            <w:noProof/>
          </w:rPr>
          <w:t>1.1.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05" w:history="1">
        <w:r w:rsidRPr="004C1124">
          <w:rPr>
            <w:rStyle w:val="a4"/>
            <w:rFonts w:ascii="黑体" w:hAnsi="黑体"/>
            <w:noProof/>
          </w:rPr>
          <w:t>2.</w:t>
        </w:r>
        <w:r w:rsidRPr="004C1124">
          <w:rPr>
            <w:rStyle w:val="a4"/>
            <w:rFonts w:ascii="黑体"/>
            <w:noProof/>
          </w:rPr>
          <w:t> </w:t>
        </w:r>
        <w:r w:rsidRPr="004C1124">
          <w:rPr>
            <w:rStyle w:val="a4"/>
            <w:rFonts w:ascii="黑体" w:hAnsi="黑体"/>
            <w:noProof/>
          </w:rPr>
          <w:t xml:space="preserve">JUnit </w:t>
        </w:r>
        <w:r w:rsidRPr="004C1124">
          <w:rPr>
            <w:rStyle w:val="a4"/>
            <w:rFonts w:ascii="宋体" w:eastAsia="宋体" w:hAnsi="宋体" w:cs="宋体" w:hint="eastAsia"/>
            <w:noProof/>
          </w:rPr>
          <w:t>优</w:t>
        </w:r>
        <w:r w:rsidRPr="004C1124">
          <w:rPr>
            <w:rStyle w:val="a4"/>
            <w:rFonts w:ascii="Meiryo" w:eastAsia="Meiryo" w:hAnsi="Meiryo" w:cs="Meiryo" w:hint="eastAsia"/>
            <w:noProof/>
          </w:rPr>
          <w:t>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06" w:history="1">
        <w:r w:rsidRPr="004C1124">
          <w:rPr>
            <w:rStyle w:val="a4"/>
            <w:rFonts w:ascii="黑体" w:eastAsia="黑体" w:hAnsi="黑体"/>
            <w:noProof/>
          </w:rPr>
          <w:t>2.1.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对于极限编程而言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07" w:history="1">
        <w:r w:rsidRPr="004C1124">
          <w:rPr>
            <w:rStyle w:val="a4"/>
            <w:rFonts w:ascii="黑体" w:eastAsia="黑体" w:hAnsi="黑体"/>
            <w:noProof/>
          </w:rPr>
          <w:t>2.2.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对于重构而言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08" w:history="1">
        <w:r w:rsidRPr="004C1124">
          <w:rPr>
            <w:rStyle w:val="a4"/>
            <w:rFonts w:ascii="黑体" w:eastAsia="黑体" w:hAnsi="黑体"/>
            <w:noProof/>
          </w:rPr>
          <w:t>2.3.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其他情况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09" w:history="1">
        <w:r w:rsidRPr="004C1124">
          <w:rPr>
            <w:rStyle w:val="a4"/>
            <w:rFonts w:ascii="黑体" w:hAnsi="黑体"/>
            <w:noProof/>
          </w:rPr>
          <w:t>3.</w:t>
        </w:r>
        <w:r w:rsidRPr="004C1124">
          <w:rPr>
            <w:rStyle w:val="a4"/>
            <w:rFonts w:ascii="黑体"/>
            <w:noProof/>
          </w:rPr>
          <w:t> </w:t>
        </w:r>
        <w:r w:rsidRPr="004C1124">
          <w:rPr>
            <w:rStyle w:val="a4"/>
            <w:rFonts w:ascii="黑体" w:hAnsi="黑体" w:hint="eastAsia"/>
            <w:noProof/>
          </w:rPr>
          <w:t>使用</w:t>
        </w:r>
        <w:r w:rsidRPr="004C1124">
          <w:rPr>
            <w:rStyle w:val="a4"/>
            <w:rFonts w:ascii="黑体" w:hAnsi="黑体"/>
            <w:noProof/>
          </w:rPr>
          <w:t xml:space="preserve"> JUnit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10" w:history="1">
        <w:r w:rsidRPr="004C1124">
          <w:rPr>
            <w:rStyle w:val="a4"/>
            <w:rFonts w:ascii="黑体" w:eastAsia="黑体" w:hAnsi="黑体"/>
            <w:noProof/>
          </w:rPr>
          <w:t>3.1.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使用</w:t>
        </w:r>
        <w:r w:rsidRPr="004C1124">
          <w:rPr>
            <w:rStyle w:val="a4"/>
            <w:rFonts w:ascii="黑体" w:eastAsia="黑体" w:hAnsi="黑体"/>
            <w:noProof/>
          </w:rPr>
          <w:t xml:space="preserve">JUnit </w:t>
        </w:r>
        <w:r w:rsidRPr="004C1124">
          <w:rPr>
            <w:rStyle w:val="a4"/>
            <w:rFonts w:ascii="黑体" w:eastAsia="黑体" w:hAnsi="黑体" w:hint="eastAsia"/>
            <w:noProof/>
          </w:rPr>
          <w:t>进行单元测试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11" w:history="1">
        <w:r w:rsidRPr="004C1124">
          <w:rPr>
            <w:rStyle w:val="a4"/>
            <w:rFonts w:ascii="黑体" w:eastAsia="黑体" w:hAnsi="黑体"/>
            <w:noProof/>
          </w:rPr>
          <w:t>3.2.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可以使用的</w:t>
        </w:r>
        <w:r w:rsidRPr="004C1124">
          <w:rPr>
            <w:rStyle w:val="a4"/>
            <w:rFonts w:ascii="黑体" w:eastAsia="黑体" w:hAnsi="黑体"/>
            <w:noProof/>
          </w:rPr>
          <w:t xml:space="preserve"> JUnit </w:t>
        </w:r>
        <w:r w:rsidRPr="004C1124">
          <w:rPr>
            <w:rStyle w:val="a4"/>
            <w:rFonts w:ascii="黑体" w:eastAsia="黑体" w:hAnsi="黑体" w:hint="eastAsia"/>
            <w:noProof/>
          </w:rPr>
          <w:t>注解列表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12" w:history="1">
        <w:r w:rsidRPr="004C1124">
          <w:rPr>
            <w:rStyle w:val="a4"/>
            <w:rFonts w:ascii="黑体" w:eastAsia="黑体" w:hAnsi="黑体"/>
            <w:noProof/>
          </w:rPr>
          <w:t>3.3.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断言</w:t>
        </w:r>
        <w:r w:rsidRPr="004C1124">
          <w:rPr>
            <w:rStyle w:val="a4"/>
            <w:rFonts w:ascii="黑体" w:eastAsia="黑体" w:hAnsi="黑体"/>
            <w:noProof/>
          </w:rPr>
          <w:t>(Assert)</w:t>
        </w:r>
        <w:r w:rsidRPr="004C1124">
          <w:rPr>
            <w:rStyle w:val="a4"/>
            <w:rFonts w:ascii="黑体" w:eastAsia="黑体" w:hAnsi="黑体"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13" w:history="1">
        <w:r w:rsidRPr="004C1124">
          <w:rPr>
            <w:rStyle w:val="a4"/>
            <w:rFonts w:ascii="黑体" w:eastAsia="黑体" w:hAnsi="黑体"/>
            <w:noProof/>
          </w:rPr>
          <w:t>3.4.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创建测试套件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14" w:history="1">
        <w:r w:rsidRPr="004C1124">
          <w:rPr>
            <w:rStyle w:val="a4"/>
            <w:rFonts w:ascii="黑体" w:eastAsia="黑体" w:hAnsi="黑体"/>
            <w:noProof/>
          </w:rPr>
          <w:t>3.5.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在</w:t>
        </w:r>
        <w:r w:rsidRPr="004C1124">
          <w:rPr>
            <w:rStyle w:val="a4"/>
            <w:rFonts w:ascii="黑体" w:eastAsia="黑体" w:hAnsi="黑体"/>
            <w:noProof/>
          </w:rPr>
          <w:t xml:space="preserve"> Eclipse </w:t>
        </w:r>
        <w:r w:rsidRPr="004C1124">
          <w:rPr>
            <w:rStyle w:val="a4"/>
            <w:rFonts w:ascii="黑体" w:eastAsia="黑体" w:hAnsi="黑体" w:hint="eastAsia"/>
            <w:noProof/>
          </w:rPr>
          <w:t>之外执行</w:t>
        </w:r>
        <w:r w:rsidRPr="004C1124">
          <w:rPr>
            <w:rStyle w:val="a4"/>
            <w:rFonts w:ascii="黑体" w:eastAsia="黑体" w:hAnsi="黑体"/>
            <w:noProof/>
          </w:rPr>
          <w:t>JUnit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15" w:history="1">
        <w:r w:rsidRPr="004C1124">
          <w:rPr>
            <w:rStyle w:val="a4"/>
            <w:rFonts w:ascii="黑体" w:hAnsi="黑体"/>
            <w:noProof/>
          </w:rPr>
          <w:t>4.</w:t>
        </w:r>
        <w:r w:rsidRPr="004C1124">
          <w:rPr>
            <w:rStyle w:val="a4"/>
            <w:rFonts w:ascii="黑体"/>
            <w:noProof/>
          </w:rPr>
          <w:t> </w:t>
        </w:r>
        <w:r w:rsidRPr="004C1124">
          <w:rPr>
            <w:rStyle w:val="a4"/>
            <w:rFonts w:ascii="黑体" w:hAnsi="黑体" w:hint="eastAsia"/>
            <w:noProof/>
          </w:rPr>
          <w:t>安装</w:t>
        </w:r>
        <w:r w:rsidRPr="004C1124">
          <w:rPr>
            <w:rStyle w:val="a4"/>
            <w:rFonts w:ascii="黑体" w:hAnsi="黑体"/>
            <w:noProof/>
          </w:rPr>
          <w:t>JUnit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16" w:history="1">
        <w:r w:rsidRPr="004C1124">
          <w:rPr>
            <w:rStyle w:val="a4"/>
            <w:rFonts w:ascii="黑体" w:eastAsia="黑体" w:hAnsi="黑体"/>
            <w:noProof/>
          </w:rPr>
          <w:t>4.1.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/>
            <w:noProof/>
          </w:rPr>
          <w:t>Eclipse</w:t>
        </w:r>
        <w:r w:rsidRPr="004C1124">
          <w:rPr>
            <w:rStyle w:val="a4"/>
            <w:rFonts w:ascii="黑体" w:eastAsia="黑体" w:hAnsi="黑体" w:hint="eastAsia"/>
            <w:noProof/>
          </w:rPr>
          <w:t>集成</w:t>
        </w:r>
        <w:r w:rsidRPr="004C1124">
          <w:rPr>
            <w:rStyle w:val="a4"/>
            <w:rFonts w:ascii="黑体" w:eastAsia="黑体" w:hAnsi="黑体"/>
            <w:noProof/>
          </w:rPr>
          <w:t>JUnit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17" w:history="1">
        <w:r w:rsidRPr="004C1124">
          <w:rPr>
            <w:rStyle w:val="a4"/>
            <w:rFonts w:ascii="黑体" w:eastAsia="黑体" w:hAnsi="黑体"/>
            <w:noProof/>
          </w:rPr>
          <w:t>4.2.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下载</w:t>
        </w:r>
        <w:r w:rsidRPr="004C1124">
          <w:rPr>
            <w:rStyle w:val="a4"/>
            <w:rFonts w:ascii="黑体" w:eastAsia="黑体" w:hAnsi="黑体"/>
            <w:noProof/>
          </w:rPr>
          <w:t>Junit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18" w:history="1">
        <w:r w:rsidRPr="004C1124">
          <w:rPr>
            <w:rStyle w:val="a4"/>
            <w:rFonts w:ascii="黑体" w:hAnsi="黑体"/>
            <w:noProof/>
          </w:rPr>
          <w:t>5.</w:t>
        </w:r>
        <w:r w:rsidRPr="004C1124">
          <w:rPr>
            <w:rStyle w:val="a4"/>
            <w:rFonts w:ascii="黑体"/>
            <w:noProof/>
          </w:rPr>
          <w:t> </w:t>
        </w:r>
        <w:r w:rsidRPr="004C1124">
          <w:rPr>
            <w:rStyle w:val="a4"/>
            <w:rFonts w:ascii="黑体" w:hAnsi="黑体"/>
            <w:noProof/>
          </w:rPr>
          <w:t>Eclipse</w:t>
        </w:r>
        <w:r w:rsidRPr="004C1124">
          <w:rPr>
            <w:rStyle w:val="a4"/>
            <w:rFonts w:ascii="宋体" w:eastAsia="宋体" w:hAnsi="宋体" w:cs="宋体" w:hint="eastAsia"/>
            <w:noProof/>
          </w:rPr>
          <w:t>对</w:t>
        </w:r>
        <w:r w:rsidRPr="004C1124">
          <w:rPr>
            <w:rStyle w:val="a4"/>
            <w:rFonts w:ascii="黑体" w:hAnsi="黑体"/>
            <w:noProof/>
          </w:rPr>
          <w:t>JUnit</w:t>
        </w:r>
        <w:r w:rsidRPr="004C1124">
          <w:rPr>
            <w:rStyle w:val="a4"/>
            <w:rFonts w:ascii="黑体" w:hAnsi="黑体" w:hint="eastAsia"/>
            <w:noProof/>
          </w:rPr>
          <w:t>的支持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19" w:history="1">
        <w:r w:rsidRPr="004C1124">
          <w:rPr>
            <w:rStyle w:val="a4"/>
            <w:rFonts w:ascii="黑体" w:eastAsia="黑体" w:hAnsi="黑体"/>
            <w:noProof/>
          </w:rPr>
          <w:t>5.1.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创建</w:t>
        </w:r>
        <w:r w:rsidRPr="004C1124">
          <w:rPr>
            <w:rStyle w:val="a4"/>
            <w:rFonts w:ascii="黑体" w:eastAsia="黑体" w:hAnsi="黑体"/>
            <w:noProof/>
          </w:rPr>
          <w:t xml:space="preserve"> JUnit </w:t>
        </w:r>
        <w:r w:rsidRPr="004C1124">
          <w:rPr>
            <w:rStyle w:val="a4"/>
            <w:rFonts w:ascii="黑体" w:eastAsia="黑体" w:hAnsi="黑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20" w:history="1">
        <w:r w:rsidRPr="004C1124">
          <w:rPr>
            <w:rStyle w:val="a4"/>
            <w:rFonts w:ascii="黑体" w:eastAsia="黑体" w:hAnsi="黑体"/>
            <w:noProof/>
          </w:rPr>
          <w:t>5.2.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运行</w:t>
        </w:r>
        <w:r w:rsidRPr="004C1124">
          <w:rPr>
            <w:rStyle w:val="a4"/>
            <w:rFonts w:ascii="黑体" w:eastAsia="黑体" w:hAnsi="黑体"/>
            <w:noProof/>
          </w:rPr>
          <w:t xml:space="preserve"> JUnit </w:t>
        </w:r>
        <w:r w:rsidRPr="004C1124">
          <w:rPr>
            <w:rStyle w:val="a4"/>
            <w:rFonts w:ascii="黑体" w:eastAsia="黑体" w:hAnsi="黑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21" w:history="1">
        <w:r w:rsidRPr="004C1124">
          <w:rPr>
            <w:rStyle w:val="a4"/>
            <w:rFonts w:ascii="黑体" w:eastAsia="黑体" w:hAnsi="黑体"/>
            <w:noProof/>
          </w:rPr>
          <w:t>5.3.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/>
            <w:noProof/>
          </w:rPr>
          <w:t>JUnit</w:t>
        </w:r>
        <w:r w:rsidRPr="004C1124">
          <w:rPr>
            <w:rStyle w:val="a4"/>
            <w:rFonts w:ascii="黑体" w:eastAsia="黑体" w:hAnsi="黑体" w:hint="eastAsia"/>
            <w:noProof/>
          </w:rPr>
          <w:t>静态导入的设置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22" w:history="1">
        <w:r w:rsidRPr="004C1124">
          <w:rPr>
            <w:rStyle w:val="a4"/>
            <w:rFonts w:ascii="黑体" w:eastAsia="黑体" w:hAnsi="黑体"/>
            <w:noProof/>
          </w:rPr>
          <w:t>5.4.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int="eastAsia"/>
            <w:noProof/>
          </w:rPr>
          <w:t>创建</w:t>
        </w:r>
        <w:r w:rsidRPr="004C1124">
          <w:rPr>
            <w:rStyle w:val="a4"/>
            <w:rFonts w:ascii="黑体" w:eastAsia="黑体"/>
            <w:noProof/>
          </w:rPr>
          <w:t xml:space="preserve">JUnit </w:t>
        </w:r>
        <w:r w:rsidRPr="004C1124">
          <w:rPr>
            <w:rStyle w:val="a4"/>
            <w:rFonts w:ascii="黑体" w:eastAsia="黑体" w:hint="eastAsia"/>
            <w:noProof/>
          </w:rPr>
          <w:t>测试套件</w:t>
        </w:r>
        <w:r w:rsidRPr="004C1124">
          <w:rPr>
            <w:rStyle w:val="a4"/>
            <w:rFonts w:ascii="黑体" w:eastAsia="黑体" w:hAnsi="黑体" w:hint="eastAsia"/>
            <w:noProof/>
          </w:rPr>
          <w:t>向导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339F" w:rsidRDefault="001E339F" w:rsidP="001E339F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bidi="ar-SA"/>
        </w:rPr>
      </w:pPr>
      <w:hyperlink w:anchor="_Toc372635923" w:history="1">
        <w:r w:rsidRPr="004C1124">
          <w:rPr>
            <w:rStyle w:val="a4"/>
            <w:rFonts w:ascii="黑体" w:eastAsia="黑体" w:hAnsi="黑体"/>
            <w:noProof/>
          </w:rPr>
          <w:t>5.5.</w:t>
        </w:r>
        <w:r w:rsidRPr="004C1124">
          <w:rPr>
            <w:rStyle w:val="a4"/>
            <w:rFonts w:ascii="黑体" w:eastAsia="黑体"/>
            <w:noProof/>
          </w:rPr>
          <w:t> </w:t>
        </w:r>
        <w:r w:rsidRPr="004C1124">
          <w:rPr>
            <w:rStyle w:val="a4"/>
            <w:rFonts w:ascii="黑体" w:eastAsia="黑体" w:hAnsi="黑体" w:hint="eastAsia"/>
            <w:noProof/>
          </w:rPr>
          <w:t>异常的测试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6531" w:rsidRDefault="00A06531" w:rsidP="00A95020">
      <w:pPr>
        <w:shd w:val="clear" w:color="auto" w:fill="F1F1F1"/>
        <w:spacing w:before="100" w:beforeAutospacing="1" w:after="100" w:afterAutospacing="1"/>
        <w:ind w:left="107" w:right="107"/>
        <w:rPr>
          <w:rFonts w:ascii="黑体" w:eastAsia="黑体" w:hAnsi="黑体"/>
          <w:b/>
          <w:bCs/>
          <w:sz w:val="29"/>
          <w:szCs w:val="29"/>
        </w:rPr>
      </w:pPr>
      <w:r>
        <w:rPr>
          <w:rFonts w:ascii="黑体" w:eastAsia="黑体" w:hAnsi="黑体"/>
          <w:b/>
          <w:bCs/>
          <w:sz w:val="29"/>
          <w:szCs w:val="29"/>
        </w:rPr>
        <w:fldChar w:fldCharType="end"/>
      </w:r>
    </w:p>
    <w:p w:rsidR="00A06531" w:rsidRDefault="00A06531">
      <w:pPr>
        <w:widowControl/>
        <w:suppressAutoHyphens w:val="0"/>
        <w:spacing w:line="240" w:lineRule="auto"/>
        <w:rPr>
          <w:rFonts w:ascii="黑体" w:eastAsia="黑体" w:hAnsi="黑体"/>
          <w:b/>
          <w:bCs/>
          <w:sz w:val="29"/>
          <w:szCs w:val="29"/>
        </w:rPr>
      </w:pPr>
      <w:r>
        <w:rPr>
          <w:rFonts w:ascii="黑体" w:eastAsia="黑体" w:hAnsi="黑体"/>
          <w:b/>
          <w:bCs/>
          <w:sz w:val="29"/>
          <w:szCs w:val="29"/>
        </w:rPr>
        <w:br w:type="page"/>
      </w:r>
    </w:p>
    <w:p w:rsidR="00915BCB" w:rsidRPr="00DE3858" w:rsidRDefault="00915BCB" w:rsidP="00A95020">
      <w:pPr>
        <w:shd w:val="clear" w:color="auto" w:fill="F1F1F1"/>
        <w:spacing w:before="100" w:beforeAutospacing="1" w:after="100" w:afterAutospacing="1"/>
        <w:ind w:left="107" w:right="107"/>
        <w:rPr>
          <w:rFonts w:ascii="黑体" w:eastAsia="黑体" w:hAnsi="黑体"/>
          <w:sz w:val="29"/>
          <w:szCs w:val="29"/>
        </w:rPr>
      </w:pPr>
    </w:p>
    <w:p w:rsidR="00915BCB" w:rsidRPr="00DE3858" w:rsidRDefault="00915BCB" w:rsidP="00A95020">
      <w:pPr>
        <w:pStyle w:val="2"/>
        <w:spacing w:before="215"/>
        <w:rPr>
          <w:rFonts w:ascii="黑体" w:hAnsi="黑体"/>
          <w:color w:val="333333"/>
          <w:sz w:val="32"/>
          <w:szCs w:val="32"/>
        </w:rPr>
      </w:pPr>
      <w:bookmarkStart w:id="3" w:name="unittesting"/>
      <w:bookmarkStart w:id="4" w:name="_Toc372635903"/>
      <w:bookmarkEnd w:id="3"/>
      <w:r w:rsidRPr="00DE3858">
        <w:rPr>
          <w:rFonts w:ascii="黑体" w:hAnsi="黑体" w:hint="eastAsia"/>
          <w:color w:val="333333"/>
          <w:sz w:val="32"/>
          <w:szCs w:val="32"/>
        </w:rPr>
        <w:t>1.</w:t>
      </w:r>
      <w:r w:rsidRPr="00DE3858">
        <w:rPr>
          <w:rFonts w:ascii="黑体" w:hint="eastAsia"/>
          <w:color w:val="333333"/>
          <w:sz w:val="32"/>
          <w:szCs w:val="32"/>
        </w:rPr>
        <w:t> </w:t>
      </w:r>
      <w:r w:rsidR="00CB5C10">
        <w:rPr>
          <w:rFonts w:ascii="黑体" w:hAnsi="黑体" w:hint="eastAsia"/>
          <w:color w:val="333333"/>
          <w:sz w:val="32"/>
          <w:szCs w:val="32"/>
        </w:rPr>
        <w:t>Junit介绍</w:t>
      </w:r>
      <w:bookmarkEnd w:id="4"/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5" w:name="junit_intro"/>
      <w:bookmarkStart w:id="6" w:name="_Toc372635904"/>
      <w:bookmarkEnd w:id="5"/>
      <w:r w:rsidRPr="00DE3858">
        <w:rPr>
          <w:rFonts w:ascii="黑体" w:eastAsia="黑体" w:hAnsi="黑体" w:hint="eastAsia"/>
          <w:color w:val="333333"/>
          <w:sz w:val="22"/>
          <w:szCs w:val="22"/>
        </w:rPr>
        <w:t>1.1.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8D0DC8">
        <w:rPr>
          <w:rFonts w:ascii="黑体" w:eastAsia="黑体" w:hAnsi="黑体" w:hint="eastAsia"/>
          <w:color w:val="333333"/>
          <w:sz w:val="22"/>
          <w:szCs w:val="22"/>
        </w:rPr>
        <w:t>简介</w:t>
      </w:r>
      <w:bookmarkEnd w:id="6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C4456A" w:rsidRPr="00DE3858" w:rsidRDefault="00C4456A" w:rsidP="00A95020">
      <w:pPr>
        <w:pStyle w:val="ae"/>
        <w:shd w:val="clear" w:color="auto" w:fill="FFFFFF"/>
        <w:rPr>
          <w:rFonts w:ascii="黑体" w:eastAsia="黑体" w:hAnsi="黑体"/>
        </w:rPr>
      </w:pPr>
      <w:r w:rsidRPr="00C4456A">
        <w:rPr>
          <w:rFonts w:ascii="黑体" w:eastAsia="黑体" w:hAnsi="黑体"/>
        </w:rPr>
        <w:t>JUnit是由 Erich Gamma 和 Kent Beck 编写的一个回归测试框架（regression testing framework）。Junit测试是程序员测试，即所谓白盒测试，因为程序员知道被测试的软件如何（How）完成功能和完成什么样（What）的功能。Junit是一套框架，继承TestCase类，就可以用Junit进行自动测试了。</w:t>
      </w:r>
    </w:p>
    <w:p w:rsidR="00794041" w:rsidRPr="00794041" w:rsidRDefault="00794041" w:rsidP="00A95020">
      <w:pPr>
        <w:pStyle w:val="ae"/>
        <w:shd w:val="clear" w:color="auto" w:fill="FFFFFF"/>
        <w:rPr>
          <w:rFonts w:ascii="黑体" w:eastAsia="黑体" w:hAnsi="黑体"/>
        </w:rPr>
      </w:pPr>
      <w:r w:rsidRPr="00794041">
        <w:rPr>
          <w:rFonts w:ascii="黑体" w:eastAsia="黑体" w:hAnsi="黑体"/>
        </w:rPr>
        <w:t>JUnit是一个Java语言的单元测试框架。它由Kent Beck和Erich Gamma建立，逐渐成为源于Kent Beck的sUnit的xUnit家族中为最成功的一个。 JUnit有它自己的JUnit扩展生态圈。</w:t>
      </w:r>
    </w:p>
    <w:p w:rsidR="00794041" w:rsidRPr="00794041" w:rsidRDefault="00794041" w:rsidP="00A95020">
      <w:pPr>
        <w:pStyle w:val="ae"/>
        <w:shd w:val="clear" w:color="auto" w:fill="FFFFFF"/>
        <w:rPr>
          <w:rFonts w:ascii="黑体" w:eastAsia="黑体" w:hAnsi="黑体"/>
        </w:rPr>
      </w:pPr>
    </w:p>
    <w:p w:rsidR="00794041" w:rsidRPr="00DE3858" w:rsidRDefault="00794041" w:rsidP="00A95020">
      <w:pPr>
        <w:pStyle w:val="ae"/>
        <w:shd w:val="clear" w:color="auto" w:fill="FFFFFF"/>
        <w:rPr>
          <w:rFonts w:ascii="黑体" w:eastAsia="黑体" w:hAnsi="黑体"/>
        </w:rPr>
      </w:pPr>
      <w:r w:rsidRPr="00794041">
        <w:rPr>
          <w:rFonts w:ascii="黑体" w:eastAsia="黑体" w:hAnsi="黑体"/>
        </w:rPr>
        <w:t>多数Java的开发环境都已经集成了JUnit作为单元测试的工具。</w:t>
      </w:r>
    </w:p>
    <w:p w:rsidR="00915BCB" w:rsidRPr="00DE3858" w:rsidRDefault="00915BCB" w:rsidP="00A95020">
      <w:pPr>
        <w:pStyle w:val="2"/>
        <w:spacing w:before="215"/>
        <w:rPr>
          <w:rFonts w:ascii="黑体" w:hAnsi="黑体"/>
          <w:color w:val="333333"/>
          <w:sz w:val="32"/>
          <w:szCs w:val="32"/>
        </w:rPr>
      </w:pPr>
      <w:bookmarkStart w:id="7" w:name="junit_testfixture"/>
      <w:bookmarkStart w:id="8" w:name="testorganization"/>
      <w:bookmarkStart w:id="9" w:name="_Toc372635905"/>
      <w:bookmarkEnd w:id="7"/>
      <w:bookmarkEnd w:id="8"/>
      <w:r w:rsidRPr="00DE3858">
        <w:rPr>
          <w:rFonts w:ascii="黑体" w:hAnsi="黑体" w:hint="eastAsia"/>
          <w:color w:val="333333"/>
          <w:sz w:val="32"/>
          <w:szCs w:val="32"/>
        </w:rPr>
        <w:t>2.</w:t>
      </w:r>
      <w:r w:rsidRPr="00DE3858">
        <w:rPr>
          <w:rFonts w:ascii="黑体" w:hint="eastAsia"/>
          <w:color w:val="333333"/>
          <w:sz w:val="32"/>
          <w:szCs w:val="32"/>
        </w:rPr>
        <w:t> </w:t>
      </w:r>
      <w:r w:rsidR="00AD7161">
        <w:rPr>
          <w:rFonts w:ascii="黑体" w:hAnsi="黑体" w:hint="eastAsia"/>
          <w:color w:val="333333"/>
          <w:sz w:val="32"/>
          <w:szCs w:val="32"/>
        </w:rPr>
        <w:t xml:space="preserve">JUnit </w:t>
      </w:r>
      <w:r w:rsidR="00DD54D5">
        <w:rPr>
          <w:rFonts w:ascii="黑体" w:hAnsi="黑体" w:hint="eastAsia"/>
          <w:color w:val="333333"/>
          <w:sz w:val="32"/>
          <w:szCs w:val="32"/>
        </w:rPr>
        <w:t>优点</w:t>
      </w:r>
      <w:bookmarkEnd w:id="9"/>
      <w:r w:rsidRPr="00DE3858">
        <w:rPr>
          <w:rFonts w:ascii="黑体" w:hAnsi="黑体" w:hint="eastAsia"/>
          <w:color w:val="333333"/>
          <w:sz w:val="32"/>
          <w:szCs w:val="32"/>
        </w:rPr>
        <w:t xml:space="preserve"> </w:t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10" w:name="junit_testorganization"/>
      <w:bookmarkStart w:id="11" w:name="_Toc372635906"/>
      <w:bookmarkEnd w:id="10"/>
      <w:r w:rsidRPr="00DE3858">
        <w:rPr>
          <w:rFonts w:ascii="黑体" w:eastAsia="黑体" w:hAnsi="黑体" w:hint="eastAsia"/>
          <w:color w:val="333333"/>
          <w:sz w:val="22"/>
          <w:szCs w:val="22"/>
        </w:rPr>
        <w:t>2.1.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E2722A" w:rsidRPr="00E2722A">
        <w:rPr>
          <w:rFonts w:ascii="黑体" w:eastAsia="黑体" w:hAnsi="黑体"/>
          <w:color w:val="333333"/>
          <w:sz w:val="22"/>
          <w:szCs w:val="22"/>
        </w:rPr>
        <w:t>对于极限编程而言</w:t>
      </w:r>
      <w:bookmarkEnd w:id="11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A03D3B" w:rsidRPr="00DE3858" w:rsidRDefault="00A03D3B" w:rsidP="00A95020">
      <w:pPr>
        <w:pStyle w:val="ae"/>
        <w:shd w:val="clear" w:color="auto" w:fill="FFFFFF"/>
        <w:rPr>
          <w:rFonts w:ascii="黑体" w:eastAsia="黑体" w:hAnsi="黑体"/>
        </w:rPr>
      </w:pPr>
      <w:r w:rsidRPr="00A03D3B">
        <w:rPr>
          <w:rFonts w:ascii="黑体" w:eastAsia="黑体" w:hAnsi="黑体"/>
        </w:rPr>
        <w:t>要求在编写代码之前先写测试，这样可以强制你在写代码之前好好的思考代码（方法）的功能和逻辑，否则编写的代码很不稳定，那么你需要同时维护测试代码和实际代码，这个工作量就会大大增加。因此在极限编程中，基本过程是这样的：构思－&gt; 编写测试代码－&gt; 编写代码－&gt; 测试，而且编写测试和编写代码都是增量式的，写一点测一点，在编写以后的代码中如果发现问题可以较快的追踪到问题的原因，减小回归错误的纠错难度。</w:t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12" w:name="junit_whattotest"/>
      <w:bookmarkStart w:id="13" w:name="_Toc372635907"/>
      <w:bookmarkEnd w:id="12"/>
      <w:r w:rsidRPr="00DE3858">
        <w:rPr>
          <w:rFonts w:ascii="黑体" w:eastAsia="黑体" w:hAnsi="黑体" w:hint="eastAsia"/>
          <w:color w:val="333333"/>
          <w:sz w:val="22"/>
          <w:szCs w:val="22"/>
        </w:rPr>
        <w:t>2.2.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E36377" w:rsidRPr="00E36377">
        <w:rPr>
          <w:rFonts w:ascii="黑体" w:eastAsia="黑体" w:hAnsi="黑体"/>
          <w:color w:val="333333"/>
          <w:sz w:val="22"/>
          <w:szCs w:val="22"/>
        </w:rPr>
        <w:t>对于重构而言</w:t>
      </w:r>
      <w:bookmarkEnd w:id="13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915BCB" w:rsidRPr="00DE3858" w:rsidRDefault="00EC2398" w:rsidP="00A95020">
      <w:pPr>
        <w:pStyle w:val="ae"/>
        <w:shd w:val="clear" w:color="auto" w:fill="FFFFFF"/>
        <w:rPr>
          <w:rFonts w:ascii="黑体" w:eastAsia="黑体" w:hAnsi="黑体"/>
        </w:rPr>
      </w:pPr>
      <w:r w:rsidRPr="00EC2398">
        <w:rPr>
          <w:rFonts w:ascii="黑体" w:eastAsia="黑体" w:hAnsi="黑体"/>
        </w:rPr>
        <w:t>其好处和极限编程中是类似的，因为重构也是要求改一点测一点，减少回归错误造成的时间消耗。</w:t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14" w:name="junit_legacycode"/>
      <w:bookmarkStart w:id="15" w:name="_Toc372635908"/>
      <w:bookmarkEnd w:id="14"/>
      <w:r w:rsidRPr="00DE3858">
        <w:rPr>
          <w:rFonts w:ascii="黑体" w:eastAsia="黑体" w:hAnsi="黑体" w:hint="eastAsia"/>
          <w:color w:val="333333"/>
          <w:sz w:val="22"/>
          <w:szCs w:val="22"/>
        </w:rPr>
        <w:t>2.3.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A86E84" w:rsidRPr="00A86E84">
        <w:rPr>
          <w:rFonts w:ascii="黑体" w:eastAsia="黑体" w:hAnsi="黑体"/>
          <w:color w:val="333333"/>
          <w:sz w:val="22"/>
          <w:szCs w:val="22"/>
        </w:rPr>
        <w:t>其他情况</w:t>
      </w:r>
      <w:bookmarkEnd w:id="15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915BCB" w:rsidRPr="00DE3858" w:rsidRDefault="00962C1F" w:rsidP="00A95020">
      <w:pPr>
        <w:pStyle w:val="ae"/>
        <w:shd w:val="clear" w:color="auto" w:fill="FFFFFF"/>
        <w:rPr>
          <w:rFonts w:ascii="黑体" w:eastAsia="黑体" w:hAnsi="黑体"/>
        </w:rPr>
      </w:pPr>
      <w:r w:rsidRPr="00962C1F">
        <w:rPr>
          <w:rFonts w:ascii="黑体" w:eastAsia="黑体" w:hAnsi="黑体"/>
        </w:rPr>
        <w:t>我们在开发的时候使用junit写一些适当的测试也是有必要的，因为一般我们也是需要编写测试的代码的，可能原来不是使用的junit，如果使用junit，而且针对接口（方法）编写测试代码会减少以后的维护工作，例如以后对方法内部的修改（这个就是相当于重构的工作了）。另外就是因为junit有断言功能，如果测试结果不通过会告诉我们哪个测试不通过，为什么，而如果是像以前的一般做法是写一些测试代码看其输出结果，然后再由自己来判断结果使用正确，使用junit的好处就是这个结果是否正确的判断是它</w:t>
      </w:r>
      <w:r w:rsidRPr="00962C1F">
        <w:rPr>
          <w:rFonts w:ascii="黑体" w:eastAsia="黑体" w:hAnsi="黑体"/>
        </w:rPr>
        <w:lastRenderedPageBreak/>
        <w:t>来完成的，我们只需要看看它告诉我们结果是否正确就可以了，在一般情况下会大大提高效率。</w:t>
      </w:r>
      <w:r w:rsidR="00915BCB" w:rsidRPr="00DE3858">
        <w:rPr>
          <w:rFonts w:ascii="黑体" w:eastAsia="黑体" w:hAnsi="黑体" w:hint="eastAsia"/>
        </w:rPr>
        <w:t xml:space="preserve"> </w:t>
      </w:r>
    </w:p>
    <w:p w:rsidR="00915BCB" w:rsidRPr="00DE3858" w:rsidRDefault="00915BCB" w:rsidP="00A95020">
      <w:pPr>
        <w:pStyle w:val="2"/>
        <w:spacing w:before="215"/>
        <w:rPr>
          <w:rFonts w:ascii="黑体" w:hAnsi="黑体"/>
          <w:color w:val="333333"/>
          <w:sz w:val="32"/>
          <w:szCs w:val="32"/>
        </w:rPr>
      </w:pPr>
      <w:bookmarkStart w:id="16" w:name="junittesting"/>
      <w:bookmarkStart w:id="17" w:name="_Toc372635909"/>
      <w:bookmarkEnd w:id="16"/>
      <w:r w:rsidRPr="00DE3858">
        <w:rPr>
          <w:rFonts w:ascii="黑体" w:hAnsi="黑体" w:hint="eastAsia"/>
          <w:color w:val="333333"/>
          <w:sz w:val="32"/>
          <w:szCs w:val="32"/>
        </w:rPr>
        <w:t>3.</w:t>
      </w:r>
      <w:r w:rsidRPr="00DE3858">
        <w:rPr>
          <w:rFonts w:ascii="黑体" w:hint="eastAsia"/>
          <w:color w:val="333333"/>
          <w:sz w:val="32"/>
          <w:szCs w:val="32"/>
        </w:rPr>
        <w:t> </w:t>
      </w:r>
      <w:r w:rsidR="005F06EB">
        <w:rPr>
          <w:rFonts w:ascii="黑体" w:hAnsi="黑体" w:hint="eastAsia"/>
          <w:color w:val="333333"/>
          <w:sz w:val="32"/>
          <w:szCs w:val="32"/>
        </w:rPr>
        <w:t>使用</w:t>
      </w:r>
      <w:r w:rsidRPr="00DE3858">
        <w:rPr>
          <w:rFonts w:ascii="黑体" w:hAnsi="黑体" w:hint="eastAsia"/>
          <w:color w:val="333333"/>
          <w:sz w:val="32"/>
          <w:szCs w:val="32"/>
        </w:rPr>
        <w:t xml:space="preserve"> JUnit</w:t>
      </w:r>
      <w:bookmarkEnd w:id="17"/>
      <w:r w:rsidRPr="00DE3858">
        <w:rPr>
          <w:rFonts w:ascii="黑体" w:hAnsi="黑体" w:hint="eastAsia"/>
          <w:color w:val="333333"/>
          <w:sz w:val="32"/>
          <w:szCs w:val="32"/>
        </w:rPr>
        <w:t xml:space="preserve"> </w:t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18" w:name="unittesting_junit"/>
      <w:bookmarkStart w:id="19" w:name="_Toc372635910"/>
      <w:bookmarkEnd w:id="18"/>
      <w:r w:rsidRPr="00DE3858">
        <w:rPr>
          <w:rFonts w:ascii="黑体" w:eastAsia="黑体" w:hAnsi="黑体" w:hint="eastAsia"/>
          <w:color w:val="333333"/>
          <w:sz w:val="22"/>
          <w:szCs w:val="22"/>
        </w:rPr>
        <w:t>3.1.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A76BFF">
        <w:rPr>
          <w:rFonts w:ascii="黑体" w:eastAsia="黑体" w:hAnsi="黑体" w:hint="eastAsia"/>
          <w:color w:val="333333"/>
          <w:sz w:val="22"/>
          <w:szCs w:val="22"/>
        </w:rPr>
        <w:t>使用</w:t>
      </w:r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JUnit </w:t>
      </w:r>
      <w:r w:rsidR="00A76BFF">
        <w:rPr>
          <w:rFonts w:ascii="黑体" w:eastAsia="黑体" w:hAnsi="黑体" w:hint="eastAsia"/>
          <w:color w:val="333333"/>
          <w:sz w:val="22"/>
          <w:szCs w:val="22"/>
        </w:rPr>
        <w:t>进行单元测试</w:t>
      </w:r>
      <w:bookmarkEnd w:id="19"/>
    </w:p>
    <w:p w:rsidR="00915BCB" w:rsidRPr="00DE3858" w:rsidRDefault="00D23245" w:rsidP="00A95020">
      <w:pPr>
        <w:pStyle w:val="ae"/>
        <w:shd w:val="clear" w:color="auto" w:fill="FFFFFF"/>
        <w:rPr>
          <w:rFonts w:ascii="黑体" w:eastAsia="黑体" w:hAnsi="黑体"/>
        </w:rPr>
      </w:pPr>
      <w:r w:rsidRPr="00DE3858">
        <w:rPr>
          <w:rStyle w:val="a6"/>
          <w:rFonts w:ascii="黑体" w:eastAsia="黑体" w:hAnsi="黑体" w:hint="eastAsia"/>
        </w:rPr>
        <w:t>JUnit</w:t>
      </w:r>
      <w:r>
        <w:rPr>
          <w:rStyle w:val="a6"/>
          <w:rFonts w:ascii="黑体" w:eastAsia="黑体" w:hAnsi="黑体" w:hint="eastAsia"/>
        </w:rPr>
        <w:t xml:space="preserve"> </w:t>
      </w:r>
      <w:r w:rsidRPr="00DE3858">
        <w:rPr>
          <w:rFonts w:ascii="黑体" w:eastAsia="黑体" w:hAnsi="黑体" w:hint="eastAsia"/>
        </w:rPr>
        <w:t>4.x</w:t>
      </w:r>
      <w:r>
        <w:rPr>
          <w:rFonts w:ascii="黑体" w:eastAsia="黑体" w:hAnsi="黑体" w:hint="eastAsia"/>
        </w:rPr>
        <w:t xml:space="preserve"> 引用了注解的方式来对方法进行测试。</w:t>
      </w:r>
      <w:r w:rsidR="00515BA0">
        <w:rPr>
          <w:rFonts w:ascii="黑体" w:eastAsia="黑体" w:hAnsi="黑体" w:hint="eastAsia"/>
        </w:rPr>
        <w:t xml:space="preserve">通常测试方法都是被包含在一个 </w:t>
      </w:r>
      <w:r w:rsidR="00515BA0" w:rsidRPr="00C843D4">
        <w:rPr>
          <w:rFonts w:ascii="黑体" w:eastAsia="黑体" w:hAnsi="黑体" w:hint="eastAsia"/>
          <w:i/>
        </w:rPr>
        <w:t>测试类</w:t>
      </w:r>
      <w:r w:rsidR="00C843D4">
        <w:rPr>
          <w:rFonts w:ascii="黑体" w:eastAsia="黑体" w:hAnsi="黑体" w:hint="eastAsia"/>
        </w:rPr>
        <w:t xml:space="preserve"> </w:t>
      </w:r>
      <w:r w:rsidR="00515BA0">
        <w:rPr>
          <w:rFonts w:ascii="黑体" w:eastAsia="黑体" w:hAnsi="黑体" w:hint="eastAsia"/>
        </w:rPr>
        <w:t>中</w:t>
      </w:r>
    </w:p>
    <w:p w:rsidR="00915BCB" w:rsidRDefault="00F44620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使用下面的代码来创建一个单元测试</w:t>
      </w:r>
      <w:r w:rsidR="00915BCB" w:rsidRPr="00DE3858">
        <w:rPr>
          <w:rFonts w:ascii="黑体" w:eastAsia="黑体" w:hAnsi="黑体" w:hint="eastAsia"/>
        </w:rPr>
        <w:t xml:space="preserve"> </w:t>
      </w:r>
      <w:bookmarkStart w:id="20" w:name="d294358e153"/>
      <w:bookmarkEnd w:id="20"/>
      <w:r w:rsidR="00915BCB" w:rsidRPr="00DE3858">
        <w:rPr>
          <w:rFonts w:ascii="黑体" w:eastAsia="黑体" w:hAnsi="黑体" w:hint="eastAsia"/>
        </w:rPr>
        <w:t xml:space="preserve">. </w:t>
      </w:r>
      <w:r w:rsidR="00026020">
        <w:rPr>
          <w:rFonts w:ascii="黑体" w:eastAsia="黑体" w:hAnsi="黑体" w:hint="eastAsia"/>
        </w:rPr>
        <w:t>通过如下操作</w:t>
      </w:r>
      <w:r w:rsidR="00EF6C2E">
        <w:rPr>
          <w:rFonts w:ascii="黑体" w:eastAsia="黑体" w:hAnsi="黑体" w:hint="eastAsia"/>
        </w:rPr>
        <w:t>：</w:t>
      </w:r>
      <w:r w:rsidR="00915BCB" w:rsidRPr="00DE3858">
        <w:rPr>
          <w:rFonts w:ascii="黑体" w:eastAsia="黑体" w:hAnsi="黑体" w:hint="eastAsia"/>
        </w:rPr>
        <w:t xml:space="preserve"> </w:t>
      </w:r>
      <w:r w:rsidR="00915BCB" w:rsidRPr="00DE3858">
        <w:rPr>
          <w:rStyle w:val="guimenu1"/>
          <w:rFonts w:ascii="黑体" w:eastAsia="黑体" w:hAnsi="黑体" w:hint="eastAsia"/>
        </w:rPr>
        <w:t>File</w:t>
      </w:r>
      <w:r w:rsidR="00915BCB" w:rsidRPr="00DE3858">
        <w:rPr>
          <w:rFonts w:ascii="黑体" w:eastAsia="黑体" w:hAnsi="黑体" w:hint="eastAsia"/>
        </w:rPr>
        <w:t xml:space="preserve"> → </w:t>
      </w:r>
      <w:r w:rsidR="00915BCB" w:rsidRPr="00DE3858">
        <w:rPr>
          <w:rStyle w:val="guisubmenu1"/>
          <w:rFonts w:ascii="黑体" w:eastAsia="黑体" w:hAnsi="黑体" w:hint="eastAsia"/>
        </w:rPr>
        <w:t>New</w:t>
      </w:r>
      <w:r w:rsidR="00915BCB" w:rsidRPr="00DE3858">
        <w:rPr>
          <w:rFonts w:ascii="黑体" w:eastAsia="黑体" w:hAnsi="黑体" w:hint="eastAsia"/>
        </w:rPr>
        <w:t xml:space="preserve"> → </w:t>
      </w:r>
      <w:r w:rsidR="00915BCB" w:rsidRPr="00DE3858">
        <w:rPr>
          <w:rStyle w:val="guisubmenu1"/>
          <w:rFonts w:ascii="黑体" w:eastAsia="黑体" w:hAnsi="黑体" w:hint="eastAsia"/>
        </w:rPr>
        <w:t>JUnit</w:t>
      </w:r>
      <w:r w:rsidR="00915BCB" w:rsidRPr="00DE3858">
        <w:rPr>
          <w:rFonts w:ascii="黑体" w:eastAsia="黑体" w:hAnsi="黑体" w:hint="eastAsia"/>
        </w:rPr>
        <w:t xml:space="preserve"> → </w:t>
      </w:r>
      <w:r w:rsidR="00915BCB" w:rsidRPr="00DE3858">
        <w:rPr>
          <w:rStyle w:val="guisubmenu1"/>
          <w:rFonts w:ascii="黑体" w:eastAsia="黑体" w:hAnsi="黑体" w:hint="eastAsia"/>
        </w:rPr>
        <w:t>JUnit Test case</w:t>
      </w:r>
      <w:r w:rsidR="00915BCB" w:rsidRPr="00DE3858">
        <w:rPr>
          <w:rFonts w:ascii="黑体" w:eastAsia="黑体" w:hAnsi="黑体" w:hint="eastAsia"/>
        </w:rPr>
        <w:t xml:space="preserve">. </w:t>
      </w:r>
    </w:p>
    <w:p w:rsidR="004D5FD0" w:rsidRDefault="004D5FD0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color w:val="646464"/>
          <w:sz w:val="20"/>
          <w:szCs w:val="20"/>
          <w:lang w:bidi="ar-SA"/>
        </w:rPr>
        <w:t>@Test</w:t>
      </w:r>
    </w:p>
    <w:p w:rsidR="004D5FD0" w:rsidRDefault="004D5FD0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public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testMultiply() {</w:t>
      </w:r>
    </w:p>
    <w:p w:rsidR="004D5FD0" w:rsidRDefault="004D5FD0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highlight w:val="lightGray"/>
          <w:lang w:bidi="ar-SA"/>
        </w:rPr>
        <w:t>MyClass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tester =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</w:t>
      </w:r>
      <w:r>
        <w:rPr>
          <w:rFonts w:ascii="Courier New" w:eastAsia="宋体" w:hAnsi="Courier New" w:cs="Courier New"/>
          <w:sz w:val="20"/>
          <w:szCs w:val="20"/>
          <w:highlight w:val="lightGray"/>
          <w:lang w:bidi="ar-SA"/>
        </w:rPr>
        <w:t>MyClass</w:t>
      </w:r>
      <w:r>
        <w:rPr>
          <w:rFonts w:ascii="Courier New" w:eastAsia="宋体" w:hAnsi="Courier New" w:cs="Courier New"/>
          <w:sz w:val="20"/>
          <w:szCs w:val="20"/>
          <w:lang w:bidi="ar-SA"/>
        </w:rPr>
        <w:t>();</w:t>
      </w:r>
    </w:p>
    <w:p w:rsidR="004D5FD0" w:rsidRDefault="004D5FD0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</w:p>
    <w:p w:rsidR="004D5FD0" w:rsidRDefault="004D5FD0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i/>
          <w:iCs/>
          <w:sz w:val="20"/>
          <w:szCs w:val="20"/>
          <w:lang w:bidi="ar-SA"/>
        </w:rPr>
        <w:t>assertEquals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( </w:t>
      </w:r>
      <w:r>
        <w:rPr>
          <w:rFonts w:ascii="Courier New" w:eastAsia="宋体" w:hAnsi="Courier New" w:cs="Courier New"/>
          <w:color w:val="2A00FF"/>
          <w:sz w:val="20"/>
          <w:szCs w:val="20"/>
          <w:lang w:bidi="ar-SA"/>
        </w:rPr>
        <w:t>"10 x 5 must be 50 "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, 50, tester.multiply( 10, 5 ) );</w:t>
      </w:r>
    </w:p>
    <w:p w:rsidR="004D5FD0" w:rsidRPr="00DE3858" w:rsidRDefault="004D5FD0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4732A4" w:rsidRPr="00DE3858" w:rsidRDefault="004732A4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JUnit 假设可以使用任意的顺序执行测试方法。因而测试</w:t>
      </w:r>
      <w:r w:rsidR="00205760">
        <w:rPr>
          <w:rFonts w:ascii="黑体" w:eastAsia="黑体" w:hAnsi="黑体" w:hint="eastAsia"/>
        </w:rPr>
        <w:t>不</w:t>
      </w:r>
      <w:r>
        <w:rPr>
          <w:rFonts w:ascii="黑体" w:eastAsia="黑体" w:hAnsi="黑体" w:hint="eastAsia"/>
        </w:rPr>
        <w:t>依赖于其他的测试方法。</w:t>
      </w:r>
    </w:p>
    <w:p w:rsidR="009460F6" w:rsidRPr="00DE3858" w:rsidRDefault="009460F6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可以使用注解 </w:t>
      </w:r>
      <w:r w:rsidRPr="00DE3858">
        <w:rPr>
          <w:rStyle w:val="HTML0"/>
          <w:rFonts w:ascii="黑体" w:eastAsia="黑体" w:hAnsi="黑体" w:hint="eastAsia"/>
          <w:sz w:val="29"/>
          <w:szCs w:val="29"/>
        </w:rPr>
        <w:t>@org.junit.Test</w:t>
      </w:r>
      <w:r>
        <w:rPr>
          <w:rStyle w:val="HTML0"/>
          <w:rFonts w:ascii="黑体" w:eastAsia="黑体" w:hAnsi="黑体" w:hint="eastAsia"/>
          <w:sz w:val="29"/>
          <w:szCs w:val="29"/>
        </w:rPr>
        <w:t xml:space="preserve"> </w:t>
      </w:r>
      <w:r>
        <w:rPr>
          <w:rFonts w:ascii="黑体" w:eastAsia="黑体" w:hAnsi="黑体" w:hint="eastAsia"/>
        </w:rPr>
        <w:t>来修饰方法，以创建一个测试方法。</w:t>
      </w:r>
      <w:r w:rsidR="000A671A">
        <w:rPr>
          <w:rFonts w:ascii="黑体" w:eastAsia="黑体" w:hAnsi="黑体" w:hint="eastAsia"/>
        </w:rPr>
        <w:t>然后使用预期的值 与 真实的值来检查方法是否正确。</w:t>
      </w:r>
    </w:p>
    <w:p w:rsidR="009E54EB" w:rsidRDefault="009E54EB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你可以使用 Eclipse IDE方式来运行一个测试类，通过如下操作：</w:t>
      </w:r>
      <w:r w:rsidR="001B67E2">
        <w:rPr>
          <w:rFonts w:ascii="黑体" w:eastAsia="黑体" w:hAnsi="黑体" w:hint="eastAsia"/>
        </w:rPr>
        <w:t>右键点击</w:t>
      </w:r>
      <w:r w:rsidR="008E3DC2">
        <w:rPr>
          <w:rFonts w:ascii="黑体" w:eastAsia="黑体" w:hAnsi="黑体" w:hint="eastAsia"/>
        </w:rPr>
        <w:t xml:space="preserve">需要测试的类并且选择 </w:t>
      </w:r>
      <w:r w:rsidR="008E3DC2" w:rsidRPr="00DE3858">
        <w:rPr>
          <w:rStyle w:val="guimenu1"/>
          <w:rFonts w:ascii="黑体" w:eastAsia="黑体" w:hAnsi="黑体" w:hint="eastAsia"/>
        </w:rPr>
        <w:t xml:space="preserve">Run </w:t>
      </w:r>
      <w:r w:rsidR="008E3DC2" w:rsidRPr="00DE3858">
        <w:rPr>
          <w:rFonts w:ascii="黑体" w:eastAsia="黑体" w:hAnsi="黑体" w:hint="eastAsia"/>
        </w:rPr>
        <w:t xml:space="preserve">→ </w:t>
      </w:r>
      <w:r w:rsidR="008E3DC2" w:rsidRPr="00DE3858">
        <w:rPr>
          <w:rStyle w:val="guisubmenu1"/>
          <w:rFonts w:ascii="黑体" w:eastAsia="黑体" w:hAnsi="黑体" w:hint="eastAsia"/>
        </w:rPr>
        <w:t>Run As</w:t>
      </w:r>
      <w:r w:rsidR="008E3DC2" w:rsidRPr="00DE3858">
        <w:rPr>
          <w:rFonts w:ascii="黑体" w:eastAsia="黑体" w:hAnsi="黑体" w:hint="eastAsia"/>
        </w:rPr>
        <w:t xml:space="preserve"> → </w:t>
      </w:r>
      <w:r w:rsidR="008E3DC2" w:rsidRPr="00DE3858">
        <w:rPr>
          <w:rStyle w:val="guisubmenu1"/>
          <w:rFonts w:ascii="黑体" w:eastAsia="黑体" w:hAnsi="黑体" w:hint="eastAsia"/>
        </w:rPr>
        <w:t>JUnit Test</w:t>
      </w:r>
      <w:r w:rsidR="007C7200">
        <w:rPr>
          <w:rFonts w:ascii="黑体" w:eastAsia="黑体" w:hAnsi="黑体" w:hint="eastAsia"/>
        </w:rPr>
        <w:t>。</w:t>
      </w:r>
    </w:p>
    <w:p w:rsidR="007C7200" w:rsidRDefault="007C7200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也可以使用类 </w:t>
      </w:r>
      <w:r w:rsidRPr="00DE3858">
        <w:rPr>
          <w:rStyle w:val="HTML0"/>
          <w:rFonts w:ascii="黑体" w:eastAsia="黑体" w:hAnsi="黑体" w:hint="eastAsia"/>
          <w:sz w:val="29"/>
          <w:szCs w:val="29"/>
        </w:rPr>
        <w:t>org.junit.runner.JUnitCore</w:t>
      </w:r>
      <w:r>
        <w:rPr>
          <w:rFonts w:ascii="黑体" w:eastAsia="黑体" w:hAnsi="黑体" w:hint="eastAsia"/>
        </w:rPr>
        <w:t>运行测试类，而不依赖于Eclipse</w:t>
      </w:r>
      <w:r w:rsidR="00A334D6">
        <w:rPr>
          <w:rFonts w:ascii="黑体" w:eastAsia="黑体" w:hAnsi="黑体" w:hint="eastAsia"/>
        </w:rPr>
        <w:t>。</w:t>
      </w:r>
    </w:p>
    <w:p w:rsidR="00A334D6" w:rsidRPr="007C7200" w:rsidRDefault="00A334D6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该方法可以标记需要测试的类，选择要执行的测试。只有被选定的测试将会执行。</w:t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21" w:name="usingjunit_annotations"/>
      <w:bookmarkStart w:id="22" w:name="_Toc372635911"/>
      <w:bookmarkEnd w:id="21"/>
      <w:r w:rsidRPr="00DE3858">
        <w:rPr>
          <w:rFonts w:ascii="黑体" w:eastAsia="黑体" w:hAnsi="黑体" w:hint="eastAsia"/>
          <w:color w:val="333333"/>
          <w:sz w:val="22"/>
          <w:szCs w:val="22"/>
        </w:rPr>
        <w:t>3.2.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4C4BAF">
        <w:rPr>
          <w:rFonts w:ascii="黑体" w:eastAsia="黑体" w:hAnsi="黑体" w:hint="eastAsia"/>
          <w:color w:val="333333"/>
          <w:sz w:val="22"/>
          <w:szCs w:val="22"/>
        </w:rPr>
        <w:t>可以使用的 JUnit 注解列表</w:t>
      </w:r>
      <w:bookmarkEnd w:id="22"/>
    </w:p>
    <w:p w:rsidR="000A34CD" w:rsidRDefault="005519CC" w:rsidP="00A95020">
      <w:pPr>
        <w:pStyle w:val="ae"/>
        <w:shd w:val="clear" w:color="auto" w:fill="FFFFFF"/>
        <w:rPr>
          <w:rFonts w:ascii="黑体" w:eastAsia="黑体" w:hAnsi="黑体"/>
        </w:rPr>
      </w:pPr>
      <w:bookmarkStart w:id="23" w:name="d294358e203"/>
      <w:bookmarkEnd w:id="23"/>
      <w:r>
        <w:rPr>
          <w:rFonts w:ascii="黑体" w:eastAsia="黑体" w:hAnsi="黑体" w:hint="eastAsia"/>
        </w:rPr>
        <w:t>下表给出了</w:t>
      </w:r>
      <w:r w:rsidRPr="00DE3858">
        <w:rPr>
          <w:rFonts w:ascii="黑体" w:eastAsia="黑体" w:hAnsi="黑体" w:hint="eastAsia"/>
        </w:rPr>
        <w:t>JUnit 4.x</w:t>
      </w:r>
      <w:r>
        <w:rPr>
          <w:rFonts w:ascii="黑体" w:eastAsia="黑体" w:hAnsi="黑体" w:hint="eastAsia"/>
        </w:rPr>
        <w:t>可以使用的注解的一个概述</w:t>
      </w:r>
      <w:r w:rsidR="00915BCB" w:rsidRPr="00DE3858">
        <w:rPr>
          <w:rFonts w:ascii="黑体" w:eastAsia="黑体" w:hAnsi="黑体" w:hint="eastAsia"/>
        </w:rPr>
        <w:t xml:space="preserve">. </w:t>
      </w:r>
    </w:p>
    <w:p w:rsidR="000A34CD" w:rsidRDefault="000A34CD" w:rsidP="00A95020">
      <w:pPr>
        <w:widowControl/>
        <w:suppressAutoHyphens w:val="0"/>
        <w:spacing w:line="240" w:lineRule="auto"/>
        <w:rPr>
          <w:rFonts w:ascii="黑体" w:eastAsia="黑体" w:hAnsi="黑体" w:cs="宋体"/>
          <w:lang w:bidi="ar-SA"/>
        </w:rPr>
      </w:pPr>
      <w:r>
        <w:rPr>
          <w:rFonts w:ascii="黑体" w:eastAsia="黑体" w:hAnsi="黑体"/>
        </w:rPr>
        <w:br w:type="page"/>
      </w:r>
    </w:p>
    <w:p w:rsidR="00915BCB" w:rsidRPr="00DE3858" w:rsidRDefault="001B2F31" w:rsidP="00A95020">
      <w:pPr>
        <w:pStyle w:val="title"/>
        <w:shd w:val="clear" w:color="auto" w:fill="FFFFFF"/>
        <w:rPr>
          <w:rFonts w:ascii="黑体" w:eastAsia="黑体" w:hAnsi="黑体"/>
        </w:rPr>
      </w:pPr>
      <w:bookmarkStart w:id="24" w:name="d294358e212"/>
      <w:bookmarkEnd w:id="24"/>
      <w:r>
        <w:rPr>
          <w:rFonts w:ascii="黑体" w:eastAsia="黑体" w:hAnsi="黑体" w:hint="eastAsia"/>
          <w:b/>
          <w:bCs/>
        </w:rPr>
        <w:lastRenderedPageBreak/>
        <w:t>表</w:t>
      </w:r>
      <w:r w:rsidR="00915BCB" w:rsidRPr="00DE3858">
        <w:rPr>
          <w:rFonts w:ascii="黑体" w:eastAsia="黑体" w:hint="eastAsia"/>
          <w:b/>
          <w:bCs/>
        </w:rPr>
        <w:t> </w:t>
      </w:r>
      <w:r w:rsidR="00915BCB" w:rsidRPr="00DE3858">
        <w:rPr>
          <w:rFonts w:ascii="黑体" w:eastAsia="黑体" w:hAnsi="黑体" w:hint="eastAsia"/>
          <w:b/>
          <w:bCs/>
        </w:rPr>
        <w:t>1.</w:t>
      </w:r>
      <w:r w:rsidR="00915BCB" w:rsidRPr="00DE3858">
        <w:rPr>
          <w:rFonts w:ascii="黑体" w:eastAsia="黑体" w:hint="eastAsia"/>
          <w:b/>
          <w:bCs/>
        </w:rPr>
        <w:t> </w:t>
      </w:r>
      <w:r w:rsidR="006957E9">
        <w:rPr>
          <w:rFonts w:ascii="黑体" w:eastAsia="黑体" w:hint="eastAsia"/>
          <w:b/>
          <w:bCs/>
        </w:rPr>
        <w:t>JUnit4</w:t>
      </w:r>
      <w:r>
        <w:rPr>
          <w:rFonts w:ascii="黑体" w:eastAsia="黑体" w:hint="eastAsia"/>
          <w:b/>
          <w:bCs/>
        </w:rPr>
        <w:t>注解</w:t>
      </w:r>
    </w:p>
    <w:tbl>
      <w:tblPr>
        <w:tblW w:w="500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942"/>
        <w:gridCol w:w="6910"/>
      </w:tblGrid>
      <w:tr w:rsidR="00915BCB" w:rsidRPr="00407112" w:rsidTr="00407112">
        <w:trPr>
          <w:trHeight w:val="407"/>
          <w:tblHeader/>
        </w:trPr>
        <w:tc>
          <w:tcPr>
            <w:tcW w:w="1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97" w:type="dxa"/>
              <w:left w:w="107" w:type="dxa"/>
              <w:bottom w:w="97" w:type="dxa"/>
              <w:right w:w="107" w:type="dxa"/>
            </w:tcMar>
            <w:vAlign w:val="center"/>
            <w:hideMark/>
          </w:tcPr>
          <w:p w:rsidR="00915BCB" w:rsidRPr="00407112" w:rsidRDefault="000A38F4" w:rsidP="00A95020">
            <w:pPr>
              <w:spacing w:after="193" w:line="193" w:lineRule="atLeast"/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注解</w:t>
            </w:r>
          </w:p>
        </w:tc>
        <w:tc>
          <w:tcPr>
            <w:tcW w:w="35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97" w:type="dxa"/>
              <w:left w:w="107" w:type="dxa"/>
              <w:bottom w:w="97" w:type="dxa"/>
              <w:right w:w="107" w:type="dxa"/>
            </w:tcMar>
            <w:vAlign w:val="center"/>
            <w:hideMark/>
          </w:tcPr>
          <w:p w:rsidR="00915BCB" w:rsidRPr="00407112" w:rsidRDefault="000A38F4" w:rsidP="00A95020">
            <w:pPr>
              <w:spacing w:after="193" w:line="193" w:lineRule="atLeast"/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8235A" w:rsidRPr="00407112" w:rsidTr="00A83213">
        <w:tc>
          <w:tcPr>
            <w:tcW w:w="1493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A8235A" w:rsidRDefault="00A8235A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 xml:space="preserve">@Test </w:t>
            </w:r>
          </w:p>
          <w:p w:rsidR="00A8235A" w:rsidRPr="00407112" w:rsidRDefault="00A8235A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public void method()</w:t>
            </w:r>
          </w:p>
        </w:tc>
        <w:tc>
          <w:tcPr>
            <w:tcW w:w="3507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A8235A" w:rsidRPr="00407112" w:rsidRDefault="00A8235A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Style w:val="HTML0"/>
                <w:rFonts w:ascii="黑体" w:eastAsia="黑体" w:hAnsi="黑体" w:hint="eastAsia"/>
                <w:sz w:val="18"/>
                <w:szCs w:val="18"/>
              </w:rPr>
              <w:t>@Test</w:t>
            </w:r>
            <w:r w:rsidRPr="00407112">
              <w:rPr>
                <w:rFonts w:ascii="黑体" w:eastAsia="黑体" w:hAnsi="黑体" w:hint="eastAsia"/>
                <w:sz w:val="18"/>
                <w:szCs w:val="18"/>
              </w:rPr>
              <w:t xml:space="preserve"> 注解代表方法是一个测试方法。 </w:t>
            </w:r>
          </w:p>
        </w:tc>
      </w:tr>
      <w:tr w:rsidR="00915BCB" w:rsidRPr="00407112" w:rsidTr="004C63F6">
        <w:tc>
          <w:tcPr>
            <w:tcW w:w="1493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407112" w:rsidRDefault="00915BCB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>@Test (expected = Exception.class)</w:t>
            </w:r>
          </w:p>
        </w:tc>
        <w:tc>
          <w:tcPr>
            <w:tcW w:w="3507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407112" w:rsidRDefault="004C63F6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>表示预期会抛出Exception.class 的异常</w:t>
            </w:r>
          </w:p>
        </w:tc>
      </w:tr>
      <w:tr w:rsidR="00915BCB" w:rsidRPr="00407112" w:rsidTr="004C63F6">
        <w:tc>
          <w:tcPr>
            <w:tcW w:w="1493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407112" w:rsidRDefault="00915BCB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>@Test(timeout=100)</w:t>
            </w:r>
          </w:p>
        </w:tc>
        <w:tc>
          <w:tcPr>
            <w:tcW w:w="3507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407112" w:rsidRDefault="00B92173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>表示预期方法执行不会超过 100 毫秒</w:t>
            </w:r>
            <w:r w:rsidR="00915BCB" w:rsidRPr="00407112">
              <w:rPr>
                <w:rFonts w:ascii="黑体" w:eastAsia="黑体" w:hAnsi="黑体" w:hint="eastAsia"/>
                <w:sz w:val="18"/>
                <w:szCs w:val="18"/>
              </w:rPr>
              <w:t xml:space="preserve">. </w:t>
            </w:r>
          </w:p>
        </w:tc>
      </w:tr>
      <w:tr w:rsidR="00915BCB" w:rsidRPr="00407112" w:rsidTr="004C63F6">
        <w:tc>
          <w:tcPr>
            <w:tcW w:w="1493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407112" w:rsidRDefault="00915BCB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 xml:space="preserve">@Before </w:t>
            </w:r>
            <w:r w:rsidRPr="00407112">
              <w:rPr>
                <w:rFonts w:ascii="黑体" w:eastAsia="黑体" w:hAnsi="黑体" w:hint="eastAsia"/>
                <w:sz w:val="18"/>
                <w:szCs w:val="18"/>
              </w:rPr>
              <w:br/>
              <w:t xml:space="preserve">public void method() </w:t>
            </w:r>
          </w:p>
        </w:tc>
        <w:tc>
          <w:tcPr>
            <w:tcW w:w="3507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407112" w:rsidRDefault="00CD4229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>表示该方法在每一个测试方法之前运行，可以使用该方法进行初始化之类的操作</w:t>
            </w:r>
          </w:p>
        </w:tc>
      </w:tr>
      <w:tr w:rsidR="00D53475" w:rsidRPr="00407112" w:rsidTr="004C63F6">
        <w:tc>
          <w:tcPr>
            <w:tcW w:w="1493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D53475" w:rsidRPr="00407112" w:rsidRDefault="00D53475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 xml:space="preserve">@After </w:t>
            </w:r>
            <w:r w:rsidRPr="00407112">
              <w:rPr>
                <w:rFonts w:ascii="黑体" w:eastAsia="黑体" w:hAnsi="黑体" w:hint="eastAsia"/>
                <w:sz w:val="18"/>
                <w:szCs w:val="18"/>
              </w:rPr>
              <w:br/>
              <w:t xml:space="preserve">public void method() </w:t>
            </w:r>
          </w:p>
        </w:tc>
        <w:tc>
          <w:tcPr>
            <w:tcW w:w="3507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D53475" w:rsidRPr="00407112" w:rsidRDefault="00D53475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>表示该方法在每一个测试方法之</w:t>
            </w:r>
            <w:r w:rsidR="00A632A7" w:rsidRPr="00407112">
              <w:rPr>
                <w:rFonts w:ascii="黑体" w:eastAsia="黑体" w:hAnsi="黑体" w:hint="eastAsia"/>
                <w:sz w:val="18"/>
                <w:szCs w:val="18"/>
              </w:rPr>
              <w:t>后</w:t>
            </w:r>
            <w:r w:rsidRPr="00407112">
              <w:rPr>
                <w:rFonts w:ascii="黑体" w:eastAsia="黑体" w:hAnsi="黑体" w:hint="eastAsia"/>
                <w:sz w:val="18"/>
                <w:szCs w:val="18"/>
              </w:rPr>
              <w:t>运行，可以使用该方法进行</w:t>
            </w:r>
            <w:r w:rsidR="00DD7317" w:rsidRPr="00407112">
              <w:rPr>
                <w:rFonts w:ascii="黑体" w:eastAsia="黑体" w:hAnsi="黑体" w:hint="eastAsia"/>
                <w:sz w:val="18"/>
                <w:szCs w:val="18"/>
              </w:rPr>
              <w:t>释放资源，回收</w:t>
            </w:r>
            <w:r w:rsidR="002A4CC8" w:rsidRPr="00407112">
              <w:rPr>
                <w:rFonts w:ascii="黑体" w:eastAsia="黑体" w:hAnsi="黑体" w:hint="eastAsia"/>
                <w:sz w:val="18"/>
                <w:szCs w:val="18"/>
              </w:rPr>
              <w:t>内存</w:t>
            </w:r>
            <w:r w:rsidRPr="00407112">
              <w:rPr>
                <w:rFonts w:ascii="黑体" w:eastAsia="黑体" w:hAnsi="黑体" w:hint="eastAsia"/>
                <w:sz w:val="18"/>
                <w:szCs w:val="18"/>
              </w:rPr>
              <w:t>之类的操作</w:t>
            </w:r>
          </w:p>
        </w:tc>
      </w:tr>
      <w:tr w:rsidR="00915BCB" w:rsidRPr="00407112" w:rsidTr="004C63F6">
        <w:tc>
          <w:tcPr>
            <w:tcW w:w="1493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407112" w:rsidRDefault="00915BCB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 xml:space="preserve">@BeforeClass </w:t>
            </w:r>
            <w:r w:rsidRPr="00407112">
              <w:rPr>
                <w:rFonts w:ascii="黑体" w:eastAsia="黑体" w:hAnsi="黑体" w:hint="eastAsia"/>
                <w:sz w:val="18"/>
                <w:szCs w:val="18"/>
              </w:rPr>
              <w:br/>
              <w:t xml:space="preserve">public static void method() </w:t>
            </w:r>
          </w:p>
        </w:tc>
        <w:tc>
          <w:tcPr>
            <w:tcW w:w="3507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393F94" w:rsidRPr="00407112" w:rsidRDefault="00393F94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>表示该方法只执行一次，并且在所有方法之前执行。一般可以使用该方法进行数据库连接操作，注意该注解运用在静态方法。</w:t>
            </w:r>
          </w:p>
        </w:tc>
      </w:tr>
      <w:tr w:rsidR="00054947" w:rsidRPr="00407112" w:rsidTr="004C63F6">
        <w:tc>
          <w:tcPr>
            <w:tcW w:w="1493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054947" w:rsidRPr="00407112" w:rsidRDefault="00054947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 xml:space="preserve">@AfterClass </w:t>
            </w:r>
            <w:r w:rsidRPr="00407112">
              <w:rPr>
                <w:rFonts w:ascii="黑体" w:eastAsia="黑体" w:hAnsi="黑体" w:hint="eastAsia"/>
                <w:sz w:val="18"/>
                <w:szCs w:val="18"/>
              </w:rPr>
              <w:br/>
              <w:t xml:space="preserve">public static void method() </w:t>
            </w:r>
          </w:p>
        </w:tc>
        <w:tc>
          <w:tcPr>
            <w:tcW w:w="3507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054947" w:rsidRPr="00407112" w:rsidRDefault="00054947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>表示该方法只执行一次，并且在所有方法之后执行。一般可以使用该方法进行数据库连接关闭操作，注意该注解运用在静态方法。</w:t>
            </w:r>
          </w:p>
        </w:tc>
      </w:tr>
      <w:tr w:rsidR="00054947" w:rsidRPr="00407112" w:rsidTr="004C63F6">
        <w:tc>
          <w:tcPr>
            <w:tcW w:w="1493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054947" w:rsidRPr="00407112" w:rsidRDefault="00054947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>@Ignore</w:t>
            </w:r>
          </w:p>
        </w:tc>
        <w:tc>
          <w:tcPr>
            <w:tcW w:w="3507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054947" w:rsidRPr="00407112" w:rsidRDefault="00BC6634" w:rsidP="00A95020">
            <w:pPr>
              <w:spacing w:line="193" w:lineRule="atLeast"/>
              <w:rPr>
                <w:rFonts w:ascii="黑体" w:eastAsia="黑体" w:hAnsi="黑体" w:cs="宋体"/>
                <w:sz w:val="18"/>
                <w:szCs w:val="18"/>
              </w:rPr>
            </w:pPr>
            <w:r w:rsidRPr="00407112">
              <w:rPr>
                <w:rFonts w:ascii="黑体" w:eastAsia="黑体" w:hAnsi="黑体" w:hint="eastAsia"/>
                <w:sz w:val="18"/>
                <w:szCs w:val="18"/>
              </w:rPr>
              <w:t>表示该方法忽略。一般在低层代码有所改动，但是未实现，可以暂时忽略掉。也可以忽略掉执行时间过长的测试。</w:t>
            </w:r>
          </w:p>
        </w:tc>
      </w:tr>
    </w:tbl>
    <w:p w:rsidR="00915BCB" w:rsidRPr="00DE3858" w:rsidRDefault="00915BCB" w:rsidP="00A95020">
      <w:pPr>
        <w:pStyle w:val="ae"/>
        <w:shd w:val="clear" w:color="auto" w:fill="FFFFFF"/>
        <w:rPr>
          <w:rFonts w:ascii="黑体" w:eastAsia="黑体" w:hAnsi="黑体"/>
        </w:rPr>
      </w:pP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25" w:name="usingjunit_asserts"/>
      <w:bookmarkStart w:id="26" w:name="_Toc372635912"/>
      <w:bookmarkEnd w:id="25"/>
      <w:r w:rsidRPr="00DE3858">
        <w:rPr>
          <w:rFonts w:ascii="黑体" w:eastAsia="黑体" w:hAnsi="黑体" w:hint="eastAsia"/>
          <w:color w:val="333333"/>
          <w:sz w:val="22"/>
          <w:szCs w:val="22"/>
        </w:rPr>
        <w:t>3.3.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F93DDB">
        <w:rPr>
          <w:rFonts w:ascii="黑体" w:eastAsia="黑体" w:hAnsi="黑体" w:hint="eastAsia"/>
          <w:color w:val="333333"/>
          <w:sz w:val="22"/>
          <w:szCs w:val="22"/>
        </w:rPr>
        <w:t>断言(Assert)语句</w:t>
      </w:r>
      <w:bookmarkEnd w:id="26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180D79" w:rsidRPr="00DE3858" w:rsidRDefault="00180D79" w:rsidP="00A95020">
      <w:pPr>
        <w:pStyle w:val="ae"/>
        <w:shd w:val="clear" w:color="auto" w:fill="FFFFFF"/>
        <w:rPr>
          <w:rFonts w:ascii="黑体" w:eastAsia="黑体" w:hAnsi="黑体"/>
        </w:rPr>
      </w:pPr>
      <w:bookmarkStart w:id="27" w:name="d294358e291"/>
      <w:bookmarkEnd w:id="27"/>
      <w:r>
        <w:rPr>
          <w:rFonts w:ascii="黑体" w:eastAsia="黑体" w:hAnsi="黑体" w:hint="eastAsia"/>
        </w:rPr>
        <w:t xml:space="preserve">JUnit在类 </w:t>
      </w:r>
      <w:r w:rsidRPr="00DE3858">
        <w:rPr>
          <w:rStyle w:val="HTML0"/>
          <w:rFonts w:ascii="黑体" w:eastAsia="黑体" w:hAnsi="黑体" w:hint="eastAsia"/>
          <w:sz w:val="29"/>
          <w:szCs w:val="29"/>
        </w:rPr>
        <w:t>Assert</w:t>
      </w:r>
      <w:r>
        <w:rPr>
          <w:rFonts w:ascii="黑体" w:eastAsia="黑体" w:hAnsi="黑体" w:hint="eastAsia"/>
        </w:rPr>
        <w:t>提供了一些静态的方法来测试某些条件。</w:t>
      </w:r>
      <w:r w:rsidR="002263BD">
        <w:rPr>
          <w:rFonts w:ascii="黑体" w:eastAsia="黑体" w:hAnsi="黑体" w:hint="eastAsia"/>
        </w:rPr>
        <w:t>这些方法一般以</w:t>
      </w:r>
      <w:r w:rsidR="00FD1524">
        <w:rPr>
          <w:rFonts w:ascii="黑体" w:eastAsia="黑体" w:hAnsi="黑体" w:hint="eastAsia"/>
        </w:rPr>
        <w:t xml:space="preserve"> </w:t>
      </w:r>
      <w:r w:rsidR="00FD1524" w:rsidRPr="00DE3858">
        <w:rPr>
          <w:rStyle w:val="HTML0"/>
          <w:rFonts w:ascii="黑体" w:eastAsia="黑体" w:hAnsi="黑体" w:hint="eastAsia"/>
          <w:sz w:val="29"/>
          <w:szCs w:val="29"/>
        </w:rPr>
        <w:t>assert</w:t>
      </w:r>
      <w:r w:rsidR="002263BD">
        <w:rPr>
          <w:rFonts w:ascii="黑体" w:eastAsia="黑体" w:hAnsi="黑体" w:hint="eastAsia"/>
        </w:rPr>
        <w:t>开头</w:t>
      </w:r>
      <w:r w:rsidR="00A81947">
        <w:rPr>
          <w:rFonts w:ascii="黑体" w:eastAsia="黑体" w:hAnsi="黑体" w:hint="eastAsia"/>
        </w:rPr>
        <w:t>,允许你指定消息</w:t>
      </w:r>
      <w:r w:rsidR="00862167">
        <w:rPr>
          <w:rFonts w:ascii="黑体" w:eastAsia="黑体" w:hAnsi="黑体" w:hint="eastAsia"/>
        </w:rPr>
        <w:t>( message )</w:t>
      </w:r>
      <w:r w:rsidR="00A81947">
        <w:rPr>
          <w:rFonts w:ascii="黑体" w:eastAsia="黑体" w:hAnsi="黑体" w:hint="eastAsia"/>
        </w:rPr>
        <w:t>，预期的值</w:t>
      </w:r>
      <w:r w:rsidR="00A361F3">
        <w:rPr>
          <w:rFonts w:ascii="黑体" w:eastAsia="黑体" w:hAnsi="黑体" w:hint="eastAsia"/>
        </w:rPr>
        <w:t xml:space="preserve"> (</w:t>
      </w:r>
      <w:r w:rsidR="00487FC9">
        <w:rPr>
          <w:rFonts w:ascii="黑体" w:eastAsia="黑体" w:hAnsi="黑体" w:hint="eastAsia"/>
        </w:rPr>
        <w:t xml:space="preserve"> </w:t>
      </w:r>
      <w:r w:rsidR="00A361F3">
        <w:rPr>
          <w:rFonts w:ascii="黑体" w:eastAsia="黑体" w:hAnsi="黑体" w:hint="eastAsia"/>
        </w:rPr>
        <w:t>expected )</w:t>
      </w:r>
      <w:r w:rsidR="00A81947">
        <w:rPr>
          <w:rFonts w:ascii="黑体" w:eastAsia="黑体" w:hAnsi="黑体" w:hint="eastAsia"/>
        </w:rPr>
        <w:t>，真实的值</w:t>
      </w:r>
      <w:r w:rsidR="00487FC9">
        <w:rPr>
          <w:rFonts w:ascii="黑体" w:eastAsia="黑体" w:hAnsi="黑体" w:hint="eastAsia"/>
        </w:rPr>
        <w:t xml:space="preserve"> ( actual )</w:t>
      </w:r>
      <w:r w:rsidR="00204BA7">
        <w:rPr>
          <w:rFonts w:ascii="黑体" w:eastAsia="黑体" w:hAnsi="黑体" w:hint="eastAsia"/>
        </w:rPr>
        <w:t xml:space="preserve">。一个断言方法比较返回的真实值和预期值，如果比较失败则会抛出 </w:t>
      </w:r>
      <w:r w:rsidR="00E86BA3" w:rsidRPr="00DE3858">
        <w:rPr>
          <w:rStyle w:val="HTML0"/>
          <w:rFonts w:ascii="黑体" w:eastAsia="黑体" w:hAnsi="黑体" w:hint="eastAsia"/>
          <w:sz w:val="29"/>
          <w:szCs w:val="29"/>
        </w:rPr>
        <w:t>AssertionException</w:t>
      </w:r>
      <w:r w:rsidR="00E86BA3">
        <w:rPr>
          <w:rStyle w:val="HTML0"/>
          <w:rFonts w:ascii="黑体" w:eastAsia="黑体" w:hAnsi="黑体" w:hint="eastAsia"/>
          <w:sz w:val="29"/>
          <w:szCs w:val="29"/>
        </w:rPr>
        <w:t xml:space="preserve"> </w:t>
      </w:r>
      <w:r w:rsidR="00204BA7">
        <w:rPr>
          <w:rFonts w:ascii="黑体" w:eastAsia="黑体" w:hAnsi="黑体" w:hint="eastAsia"/>
        </w:rPr>
        <w:t>异常</w:t>
      </w:r>
    </w:p>
    <w:p w:rsidR="00AA1D85" w:rsidRDefault="00AA1D85" w:rsidP="00A95020">
      <w:pPr>
        <w:widowControl/>
        <w:suppressAutoHyphens w:val="0"/>
        <w:spacing w:line="240" w:lineRule="auto"/>
        <w:rPr>
          <w:rFonts w:ascii="黑体" w:eastAsia="黑体" w:hAnsi="黑体" w:cs="宋体"/>
          <w:lang w:bidi="ar-SA"/>
        </w:rPr>
      </w:pPr>
      <w:r>
        <w:rPr>
          <w:rFonts w:ascii="黑体" w:eastAsia="黑体" w:hAnsi="黑体"/>
        </w:rPr>
        <w:br w:type="page"/>
      </w:r>
    </w:p>
    <w:p w:rsidR="001B37C5" w:rsidRDefault="001B37C5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下表给出了</w:t>
      </w:r>
      <w:r w:rsidRPr="00DE3858">
        <w:rPr>
          <w:rFonts w:ascii="黑体" w:eastAsia="黑体" w:hAnsi="黑体" w:hint="eastAsia"/>
        </w:rPr>
        <w:t>JUnit 4.x</w:t>
      </w:r>
      <w:r>
        <w:rPr>
          <w:rFonts w:ascii="黑体" w:eastAsia="黑体" w:hAnsi="黑体" w:hint="eastAsia"/>
        </w:rPr>
        <w:t>可以使用的</w:t>
      </w:r>
      <w:r w:rsidR="00F11242">
        <w:rPr>
          <w:rFonts w:ascii="黑体" w:eastAsia="黑体" w:hAnsi="黑体" w:hint="eastAsia"/>
        </w:rPr>
        <w:t>断言方法</w:t>
      </w:r>
      <w:r>
        <w:rPr>
          <w:rFonts w:ascii="黑体" w:eastAsia="黑体" w:hAnsi="黑体" w:hint="eastAsia"/>
        </w:rPr>
        <w:t>的一个概述</w:t>
      </w:r>
      <w:r w:rsidRPr="00DE3858">
        <w:rPr>
          <w:rFonts w:ascii="黑体" w:eastAsia="黑体" w:hAnsi="黑体" w:hint="eastAsia"/>
        </w:rPr>
        <w:t xml:space="preserve">. </w:t>
      </w:r>
      <w:r w:rsidR="00F11242">
        <w:rPr>
          <w:rFonts w:ascii="黑体" w:eastAsia="黑体" w:hAnsi="黑体" w:hint="eastAsia"/>
        </w:rPr>
        <w:t>参数中的</w:t>
      </w:r>
      <w:r w:rsidR="00F11242" w:rsidRPr="00DE3858">
        <w:rPr>
          <w:rFonts w:ascii="黑体" w:eastAsia="黑体" w:hAnsi="黑体" w:hint="eastAsia"/>
        </w:rPr>
        <w:t>[]</w:t>
      </w:r>
      <w:r w:rsidR="00F11242">
        <w:rPr>
          <w:rFonts w:ascii="黑体" w:eastAsia="黑体" w:hAnsi="黑体" w:hint="eastAsia"/>
        </w:rPr>
        <w:t>表示可选。</w:t>
      </w:r>
    </w:p>
    <w:p w:rsidR="001C3857" w:rsidRPr="00DE3858" w:rsidRDefault="001C3857" w:rsidP="00A95020">
      <w:pPr>
        <w:pStyle w:val="title"/>
        <w:shd w:val="clear" w:color="auto" w:fill="FFFFFF"/>
        <w:rPr>
          <w:rFonts w:ascii="黑体" w:eastAsia="黑体" w:hAnsi="黑体"/>
        </w:rPr>
      </w:pPr>
      <w:bookmarkStart w:id="28" w:name="d294358e317"/>
      <w:bookmarkEnd w:id="28"/>
      <w:r>
        <w:rPr>
          <w:rFonts w:ascii="黑体" w:eastAsia="黑体" w:hAnsi="黑体" w:hint="eastAsia"/>
          <w:b/>
          <w:bCs/>
        </w:rPr>
        <w:t>表</w:t>
      </w:r>
      <w:r w:rsidRPr="00DE3858">
        <w:rPr>
          <w:rFonts w:ascii="黑体" w:eastAsia="黑体" w:hint="eastAsia"/>
          <w:b/>
          <w:bCs/>
        </w:rPr>
        <w:t> </w:t>
      </w:r>
      <w:r w:rsidR="00B31022">
        <w:rPr>
          <w:rFonts w:ascii="黑体" w:eastAsia="黑体" w:hAnsi="黑体" w:hint="eastAsia"/>
          <w:b/>
          <w:bCs/>
        </w:rPr>
        <w:t>2</w:t>
      </w:r>
      <w:r w:rsidRPr="00DE3858">
        <w:rPr>
          <w:rFonts w:ascii="黑体" w:eastAsia="黑体" w:hAnsi="黑体" w:hint="eastAsia"/>
          <w:b/>
          <w:bCs/>
        </w:rPr>
        <w:t>.</w:t>
      </w:r>
      <w:r w:rsidRPr="00DE3858">
        <w:rPr>
          <w:rFonts w:ascii="黑体" w:eastAsia="黑体" w:hint="eastAsia"/>
          <w:b/>
          <w:bCs/>
        </w:rPr>
        <w:t> </w:t>
      </w:r>
      <w:r w:rsidR="00B31022">
        <w:rPr>
          <w:rFonts w:ascii="黑体" w:eastAsia="黑体" w:hint="eastAsia"/>
          <w:b/>
          <w:bCs/>
        </w:rPr>
        <w:t>断言方法</w:t>
      </w:r>
    </w:p>
    <w:tbl>
      <w:tblPr>
        <w:tblW w:w="500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4077"/>
        <w:gridCol w:w="5775"/>
      </w:tblGrid>
      <w:tr w:rsidR="00915BCB" w:rsidRPr="00DE3858" w:rsidTr="00951786">
        <w:trPr>
          <w:tblHeader/>
        </w:trPr>
        <w:tc>
          <w:tcPr>
            <w:tcW w:w="2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97" w:type="dxa"/>
              <w:left w:w="107" w:type="dxa"/>
              <w:bottom w:w="97" w:type="dxa"/>
              <w:right w:w="107" w:type="dxa"/>
            </w:tcMar>
            <w:vAlign w:val="center"/>
            <w:hideMark/>
          </w:tcPr>
          <w:p w:rsidR="00915BCB" w:rsidRPr="00D826B5" w:rsidRDefault="00D91912" w:rsidP="00A95020">
            <w:pPr>
              <w:spacing w:after="193" w:line="193" w:lineRule="atLeast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语句</w:t>
            </w:r>
          </w:p>
        </w:tc>
        <w:tc>
          <w:tcPr>
            <w:tcW w:w="2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97" w:type="dxa"/>
              <w:left w:w="107" w:type="dxa"/>
              <w:bottom w:w="97" w:type="dxa"/>
              <w:right w:w="107" w:type="dxa"/>
            </w:tcMar>
            <w:vAlign w:val="center"/>
            <w:hideMark/>
          </w:tcPr>
          <w:p w:rsidR="00915BCB" w:rsidRPr="00D826B5" w:rsidRDefault="00D91912" w:rsidP="00A95020">
            <w:pPr>
              <w:spacing w:after="193" w:line="193" w:lineRule="atLeast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915BCB" w:rsidRPr="00DE3858" w:rsidTr="00951786">
        <w:tc>
          <w:tcPr>
            <w:tcW w:w="2069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915BCB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D826B5">
              <w:rPr>
                <w:rFonts w:ascii="黑体" w:eastAsia="黑体" w:hAnsi="黑体" w:hint="eastAsia"/>
                <w:sz w:val="18"/>
                <w:szCs w:val="18"/>
              </w:rPr>
              <w:t>fail(String)</w:t>
            </w:r>
          </w:p>
        </w:tc>
        <w:tc>
          <w:tcPr>
            <w:tcW w:w="2931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D826B5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表示让测试方法失败。一般用于某些代码执行不到，或者</w:t>
            </w:r>
            <w:r w:rsidR="001E30B0">
              <w:rPr>
                <w:rFonts w:ascii="黑体" w:eastAsia="黑体" w:hAnsi="黑体" w:hint="eastAsia"/>
                <w:sz w:val="18"/>
                <w:szCs w:val="18"/>
              </w:rPr>
              <w:t>在fail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代码之前就失败了。参数是可选的。</w:t>
            </w:r>
          </w:p>
        </w:tc>
      </w:tr>
      <w:tr w:rsidR="00915BCB" w:rsidRPr="00DE3858" w:rsidTr="00951786">
        <w:tc>
          <w:tcPr>
            <w:tcW w:w="2069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915BCB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D826B5">
              <w:rPr>
                <w:rFonts w:ascii="黑体" w:eastAsia="黑体" w:hAnsi="黑体" w:hint="eastAsia"/>
                <w:sz w:val="18"/>
                <w:szCs w:val="18"/>
              </w:rPr>
              <w:t>assertTrue([message], boolean condition)</w:t>
            </w:r>
          </w:p>
        </w:tc>
        <w:tc>
          <w:tcPr>
            <w:tcW w:w="2931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B872CD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表示给出的条件断言为真。</w:t>
            </w:r>
            <w:r w:rsidR="00915BCB" w:rsidRPr="00D826B5">
              <w:rPr>
                <w:rFonts w:ascii="黑体" w:eastAsia="黑体" w:hAnsi="黑体" w:hint="eastAsia"/>
                <w:sz w:val="18"/>
                <w:szCs w:val="18"/>
              </w:rPr>
              <w:t>.</w:t>
            </w:r>
          </w:p>
        </w:tc>
      </w:tr>
      <w:tr w:rsidR="00B872CD" w:rsidRPr="00DE3858" w:rsidTr="00951786">
        <w:tc>
          <w:tcPr>
            <w:tcW w:w="2069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B872CD" w:rsidRPr="00D826B5" w:rsidRDefault="00B872CD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D826B5">
              <w:rPr>
                <w:rFonts w:ascii="黑体" w:eastAsia="黑体" w:hAnsi="黑体" w:hint="eastAsia"/>
                <w:sz w:val="18"/>
                <w:szCs w:val="18"/>
              </w:rPr>
              <w:t>assertFalse([message], boolean condition)</w:t>
            </w:r>
          </w:p>
        </w:tc>
        <w:tc>
          <w:tcPr>
            <w:tcW w:w="2931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B872CD" w:rsidRPr="00D826B5" w:rsidRDefault="00B872CD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表示给出的条件断言为假。</w:t>
            </w:r>
            <w:r w:rsidRPr="00D826B5">
              <w:rPr>
                <w:rFonts w:ascii="黑体" w:eastAsia="黑体" w:hAnsi="黑体" w:hint="eastAsia"/>
                <w:sz w:val="18"/>
                <w:szCs w:val="18"/>
              </w:rPr>
              <w:t>.</w:t>
            </w:r>
          </w:p>
        </w:tc>
      </w:tr>
      <w:tr w:rsidR="00915BCB" w:rsidRPr="00DE3858" w:rsidTr="00951786">
        <w:tc>
          <w:tcPr>
            <w:tcW w:w="2069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915BCB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D826B5">
              <w:rPr>
                <w:rFonts w:ascii="黑体" w:eastAsia="黑体" w:hAnsi="黑体" w:hint="eastAsia"/>
                <w:sz w:val="18"/>
                <w:szCs w:val="18"/>
              </w:rPr>
              <w:t>assertEquals([String message], expected, actual)</w:t>
            </w:r>
          </w:p>
        </w:tc>
        <w:tc>
          <w:tcPr>
            <w:tcW w:w="2931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C76E30" w:rsidRPr="00D826B5" w:rsidRDefault="00C76E30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表示测试两个值的内容相等。注意数组是检查引用相同而不是数组的内容。</w:t>
            </w:r>
          </w:p>
        </w:tc>
      </w:tr>
      <w:tr w:rsidR="00915BCB" w:rsidRPr="00DE3858" w:rsidTr="00951786">
        <w:tc>
          <w:tcPr>
            <w:tcW w:w="2069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915BCB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D826B5">
              <w:rPr>
                <w:rFonts w:ascii="黑体" w:eastAsia="黑体" w:hAnsi="黑体" w:hint="eastAsia"/>
                <w:sz w:val="18"/>
                <w:szCs w:val="18"/>
              </w:rPr>
              <w:t xml:space="preserve">assertEquals([String message], expected, actual, tolerance) </w:t>
            </w:r>
          </w:p>
        </w:tc>
        <w:tc>
          <w:tcPr>
            <w:tcW w:w="2931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467ECC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467ECC">
              <w:rPr>
                <w:rFonts w:ascii="黑体" w:eastAsia="黑体" w:hAnsi="黑体"/>
                <w:sz w:val="18"/>
                <w:szCs w:val="18"/>
              </w:rPr>
              <w:t>测试float或double值匹配。容差是小数点后的位数，必须是相同的。</w:t>
            </w:r>
            <w:r w:rsidR="0019569D">
              <w:rPr>
                <w:rFonts w:ascii="Courier New" w:eastAsia="宋体" w:hAnsi="Courier New" w:cs="Courier New"/>
                <w:i/>
                <w:iCs/>
                <w:sz w:val="20"/>
                <w:szCs w:val="20"/>
                <w:highlight w:val="lightGray"/>
                <w:lang w:bidi="ar-SA"/>
              </w:rPr>
              <w:t>assertEqual</w:t>
            </w:r>
            <w:r w:rsidR="0019569D" w:rsidRPr="0019569D">
              <w:rPr>
                <w:rFonts w:ascii="Courier New" w:eastAsia="宋体" w:hAnsi="Courier New" w:cs="Courier New"/>
                <w:i/>
                <w:iCs/>
                <w:sz w:val="20"/>
                <w:szCs w:val="20"/>
                <w:highlight w:val="lightGray"/>
                <w:lang w:bidi="ar-SA"/>
              </w:rPr>
              <w:t>s</w:t>
            </w:r>
            <w:r w:rsidR="0019569D" w:rsidRPr="0019569D">
              <w:rPr>
                <w:rFonts w:ascii="Courier New" w:eastAsia="宋体" w:hAnsi="Courier New" w:cs="Courier New"/>
                <w:sz w:val="20"/>
                <w:szCs w:val="20"/>
                <w:highlight w:val="lightGray"/>
                <w:lang w:bidi="ar-SA"/>
              </w:rPr>
              <w:t>( 1.1f, 1.1111d, 1);</w:t>
            </w:r>
            <w:r w:rsidR="00F46FD8">
              <w:rPr>
                <w:rFonts w:ascii="Courier New" w:eastAsia="宋体" w:hAnsi="Courier New" w:cs="Courier New" w:hint="eastAsia"/>
                <w:sz w:val="20"/>
                <w:szCs w:val="20"/>
                <w:lang w:bidi="ar-SA"/>
              </w:rPr>
              <w:t xml:space="preserve"> </w:t>
            </w:r>
            <w:r w:rsidR="00F46FD8">
              <w:rPr>
                <w:rFonts w:ascii="黑体" w:eastAsia="黑体" w:hAnsi="黑体" w:hint="eastAsia"/>
                <w:sz w:val="18"/>
                <w:szCs w:val="18"/>
              </w:rPr>
              <w:t>。</w:t>
            </w:r>
          </w:p>
        </w:tc>
      </w:tr>
      <w:tr w:rsidR="00915BCB" w:rsidRPr="00DE3858" w:rsidTr="00951786">
        <w:tc>
          <w:tcPr>
            <w:tcW w:w="2069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915BCB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D826B5">
              <w:rPr>
                <w:rFonts w:ascii="黑体" w:eastAsia="黑体" w:hAnsi="黑体" w:hint="eastAsia"/>
                <w:sz w:val="18"/>
                <w:szCs w:val="18"/>
              </w:rPr>
              <w:t>assertNull([message], object)</w:t>
            </w:r>
          </w:p>
        </w:tc>
        <w:tc>
          <w:tcPr>
            <w:tcW w:w="2931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7F750A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表示检查的对象为空</w:t>
            </w:r>
            <w:r w:rsidR="001D5A1B">
              <w:rPr>
                <w:rFonts w:ascii="黑体" w:eastAsia="黑体" w:hAnsi="黑体" w:hint="eastAsia"/>
                <w:sz w:val="18"/>
                <w:szCs w:val="18"/>
              </w:rPr>
              <w:t>。</w:t>
            </w:r>
          </w:p>
        </w:tc>
      </w:tr>
      <w:tr w:rsidR="00FD5FD7" w:rsidRPr="00DE3858" w:rsidTr="00951786">
        <w:tc>
          <w:tcPr>
            <w:tcW w:w="2069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FD5FD7" w:rsidRPr="00D826B5" w:rsidRDefault="00FD5FD7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D826B5">
              <w:rPr>
                <w:rFonts w:ascii="黑体" w:eastAsia="黑体" w:hAnsi="黑体" w:hint="eastAsia"/>
                <w:sz w:val="18"/>
                <w:szCs w:val="18"/>
              </w:rPr>
              <w:t>assertNotNull([message], object)</w:t>
            </w:r>
          </w:p>
        </w:tc>
        <w:tc>
          <w:tcPr>
            <w:tcW w:w="2931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FD5FD7" w:rsidRPr="00D826B5" w:rsidRDefault="00FD5FD7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表示检查的对象为</w:t>
            </w:r>
            <w:r w:rsidR="0051712F">
              <w:rPr>
                <w:rFonts w:ascii="黑体" w:eastAsia="黑体" w:hAnsi="黑体" w:hint="eastAsia"/>
                <w:sz w:val="18"/>
                <w:szCs w:val="18"/>
              </w:rPr>
              <w:t>非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空</w:t>
            </w:r>
            <w:r w:rsidR="001D5A1B">
              <w:rPr>
                <w:rFonts w:ascii="黑体" w:eastAsia="黑体" w:hAnsi="黑体" w:hint="eastAsia"/>
                <w:sz w:val="18"/>
                <w:szCs w:val="18"/>
              </w:rPr>
              <w:t>。</w:t>
            </w:r>
          </w:p>
        </w:tc>
      </w:tr>
      <w:tr w:rsidR="00915BCB" w:rsidRPr="00DE3858" w:rsidTr="00951786">
        <w:tc>
          <w:tcPr>
            <w:tcW w:w="2069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915BCB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D826B5">
              <w:rPr>
                <w:rFonts w:ascii="黑体" w:eastAsia="黑体" w:hAnsi="黑体" w:hint="eastAsia"/>
                <w:sz w:val="18"/>
                <w:szCs w:val="18"/>
              </w:rPr>
              <w:t>assertSame([String], expected, actual)</w:t>
            </w:r>
          </w:p>
        </w:tc>
        <w:tc>
          <w:tcPr>
            <w:tcW w:w="2931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915BCB" w:rsidRPr="00D826B5" w:rsidRDefault="003B6345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表示两个变量指向同一个引用。</w:t>
            </w:r>
          </w:p>
        </w:tc>
      </w:tr>
      <w:tr w:rsidR="00492CF7" w:rsidRPr="00DE3858" w:rsidTr="00951786">
        <w:tc>
          <w:tcPr>
            <w:tcW w:w="2069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492CF7" w:rsidRPr="00D826B5" w:rsidRDefault="00492CF7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 w:rsidRPr="00D826B5">
              <w:rPr>
                <w:rFonts w:ascii="黑体" w:eastAsia="黑体" w:hAnsi="黑体" w:hint="eastAsia"/>
                <w:sz w:val="18"/>
                <w:szCs w:val="18"/>
              </w:rPr>
              <w:t>assertNotSame([String], expected, actual)</w:t>
            </w:r>
          </w:p>
        </w:tc>
        <w:tc>
          <w:tcPr>
            <w:tcW w:w="2931" w:type="pct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7" w:type="dxa"/>
              <w:left w:w="107" w:type="dxa"/>
              <w:bottom w:w="97" w:type="dxa"/>
              <w:right w:w="107" w:type="dxa"/>
            </w:tcMar>
            <w:hideMark/>
          </w:tcPr>
          <w:p w:rsidR="00492CF7" w:rsidRPr="00D826B5" w:rsidRDefault="00492CF7" w:rsidP="00A95020">
            <w:pPr>
              <w:spacing w:line="193" w:lineRule="atLeast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表示两个变量指向非同一个引用。</w:t>
            </w:r>
          </w:p>
        </w:tc>
      </w:tr>
    </w:tbl>
    <w:p w:rsidR="00915BCB" w:rsidRPr="00DE3858" w:rsidRDefault="00915BCB" w:rsidP="00A95020">
      <w:pPr>
        <w:pStyle w:val="ae"/>
        <w:shd w:val="clear" w:color="auto" w:fill="FFFFFF"/>
        <w:rPr>
          <w:rFonts w:ascii="黑体" w:eastAsia="黑体" w:hAnsi="黑体"/>
        </w:rPr>
      </w:pP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29" w:name="juniteclipse_testsuite"/>
      <w:bookmarkStart w:id="30" w:name="_Toc372635913"/>
      <w:bookmarkEnd w:id="29"/>
      <w:r w:rsidRPr="00DE3858">
        <w:rPr>
          <w:rFonts w:ascii="黑体" w:eastAsia="黑体" w:hAnsi="黑体" w:hint="eastAsia"/>
          <w:color w:val="333333"/>
          <w:sz w:val="22"/>
          <w:szCs w:val="22"/>
        </w:rPr>
        <w:t>3.4.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525AED">
        <w:rPr>
          <w:rFonts w:ascii="黑体" w:eastAsia="黑体" w:hAnsi="黑体" w:hint="eastAsia"/>
          <w:color w:val="333333"/>
          <w:sz w:val="22"/>
          <w:szCs w:val="22"/>
        </w:rPr>
        <w:t>创建测试套件</w:t>
      </w:r>
      <w:bookmarkEnd w:id="30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915BCB" w:rsidRPr="00DE3858" w:rsidRDefault="00425668" w:rsidP="00A95020">
      <w:pPr>
        <w:pStyle w:val="ae"/>
        <w:shd w:val="clear" w:color="auto" w:fill="FFFFFF"/>
        <w:rPr>
          <w:rFonts w:ascii="黑体" w:eastAsia="黑体" w:hAnsi="黑体"/>
        </w:rPr>
      </w:pPr>
      <w:bookmarkStart w:id="31" w:name="d294358e382"/>
      <w:bookmarkEnd w:id="31"/>
      <w:r>
        <w:rPr>
          <w:rFonts w:ascii="黑体" w:eastAsia="黑体" w:hAnsi="黑体" w:hint="eastAsia"/>
        </w:rPr>
        <w:t>如果你须有多个测试单元，可以合并成一个测试套件进行测试。并且可以按照指定的顺序执行所有的测试类。</w:t>
      </w:r>
    </w:p>
    <w:p w:rsidR="00E91192" w:rsidRPr="00DE3858" w:rsidRDefault="00E91192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下面的代码示例创建了一个测试套件来执行两个测试单元。如果你要添加其他的测试单元可以使用语句</w:t>
      </w:r>
      <w:r w:rsidR="00B43AFD">
        <w:rPr>
          <w:rFonts w:ascii="黑体" w:eastAsia="黑体" w:hAnsi="黑体" w:hint="eastAsia"/>
        </w:rPr>
        <w:t xml:space="preserve"> </w:t>
      </w:r>
      <w:r w:rsidR="00B43AFD" w:rsidRPr="00DE3858">
        <w:rPr>
          <w:rStyle w:val="HTML0"/>
          <w:rFonts w:ascii="黑体" w:eastAsia="黑体" w:hAnsi="黑体" w:hint="eastAsia"/>
          <w:sz w:val="29"/>
          <w:szCs w:val="29"/>
        </w:rPr>
        <w:t>@Suite.SuiteClasses</w:t>
      </w:r>
      <w:r w:rsidR="00B43AFD">
        <w:rPr>
          <w:rStyle w:val="HTML0"/>
          <w:rFonts w:ascii="黑体" w:eastAsia="黑体" w:hAnsi="黑体" w:hint="eastAsia"/>
          <w:sz w:val="29"/>
          <w:szCs w:val="29"/>
        </w:rPr>
        <w:t xml:space="preserve"> </w:t>
      </w:r>
      <w:r>
        <w:rPr>
          <w:rFonts w:ascii="黑体" w:eastAsia="黑体" w:hAnsi="黑体" w:hint="eastAsia"/>
        </w:rPr>
        <w:t>进行注解。</w:t>
      </w:r>
    </w:p>
    <w:p w:rsidR="00244DED" w:rsidRDefault="007D5793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 w:hint="eastAsia"/>
          <w:b/>
          <w:bCs/>
          <w:color w:val="7F0055"/>
          <w:sz w:val="20"/>
          <w:szCs w:val="20"/>
          <w:lang w:bidi="ar-SA"/>
        </w:rPr>
        <w:tab/>
      </w:r>
      <w:r w:rsidR="00244DED"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package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 xml:space="preserve"> cn.nsccsz;</w:t>
      </w:r>
    </w:p>
    <w:p w:rsidR="00244DED" w:rsidRDefault="00244DED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</w:p>
    <w:p w:rsidR="00244DED" w:rsidRDefault="007D5793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 w:hint="eastAsia"/>
          <w:b/>
          <w:bCs/>
          <w:color w:val="7F0055"/>
          <w:sz w:val="20"/>
          <w:szCs w:val="20"/>
          <w:lang w:bidi="ar-SA"/>
        </w:rPr>
        <w:tab/>
      </w:r>
      <w:r w:rsidR="00244DED"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import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 xml:space="preserve"> org.junit.runner.RunWith;</w:t>
      </w:r>
    </w:p>
    <w:p w:rsidR="00244DED" w:rsidRDefault="007D5793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 w:hint="eastAsia"/>
          <w:b/>
          <w:bCs/>
          <w:color w:val="7F0055"/>
          <w:sz w:val="20"/>
          <w:szCs w:val="20"/>
          <w:lang w:bidi="ar-SA"/>
        </w:rPr>
        <w:tab/>
      </w:r>
      <w:r w:rsidR="00244DED"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import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 xml:space="preserve"> org.junit.runners.Suite;</w:t>
      </w:r>
    </w:p>
    <w:p w:rsidR="00244DED" w:rsidRDefault="007D5793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 w:hint="eastAsia"/>
          <w:b/>
          <w:bCs/>
          <w:color w:val="7F0055"/>
          <w:sz w:val="20"/>
          <w:szCs w:val="20"/>
          <w:lang w:bidi="ar-SA"/>
        </w:rPr>
        <w:tab/>
      </w:r>
      <w:r w:rsidR="00244DED"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import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 xml:space="preserve"> org.junit.runners.Suite.SuiteClasses;</w:t>
      </w:r>
    </w:p>
    <w:p w:rsidR="00244DED" w:rsidRDefault="00244DED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</w:p>
    <w:p w:rsidR="00244DED" w:rsidRDefault="007D5793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 w:hint="eastAsia"/>
          <w:color w:val="646464"/>
          <w:sz w:val="20"/>
          <w:szCs w:val="20"/>
          <w:lang w:bidi="ar-SA"/>
        </w:rPr>
        <w:tab/>
      </w:r>
      <w:r w:rsidR="00244DED">
        <w:rPr>
          <w:rFonts w:ascii="Courier New" w:eastAsia="宋体" w:hAnsi="Courier New" w:cs="Courier New"/>
          <w:color w:val="646464"/>
          <w:sz w:val="20"/>
          <w:szCs w:val="20"/>
          <w:lang w:bidi="ar-SA"/>
        </w:rPr>
        <w:t>@RunWith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>( Suite.</w:t>
      </w:r>
      <w:r w:rsidR="00244DED"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class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 xml:space="preserve"> )</w:t>
      </w:r>
    </w:p>
    <w:p w:rsidR="00244DED" w:rsidRDefault="007D5793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 w:hint="eastAsia"/>
          <w:color w:val="646464"/>
          <w:sz w:val="20"/>
          <w:szCs w:val="20"/>
          <w:lang w:bidi="ar-SA"/>
        </w:rPr>
        <w:tab/>
      </w:r>
      <w:r w:rsidR="00244DED">
        <w:rPr>
          <w:rFonts w:ascii="Courier New" w:eastAsia="宋体" w:hAnsi="Courier New" w:cs="Courier New"/>
          <w:color w:val="646464"/>
          <w:sz w:val="20"/>
          <w:szCs w:val="20"/>
          <w:lang w:bidi="ar-SA"/>
        </w:rPr>
        <w:t>@SuiteClasses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>( { JUnit1Test.</w:t>
      </w:r>
      <w:r w:rsidR="00244DED"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class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>, StringUtilTest.</w:t>
      </w:r>
      <w:r w:rsidR="00244DED"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class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 xml:space="preserve"> } )</w:t>
      </w:r>
    </w:p>
    <w:p w:rsidR="00244DED" w:rsidRDefault="007D5793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 w:hint="eastAsia"/>
          <w:b/>
          <w:bCs/>
          <w:color w:val="7F0055"/>
          <w:sz w:val="20"/>
          <w:szCs w:val="20"/>
          <w:lang w:bidi="ar-SA"/>
        </w:rPr>
        <w:tab/>
      </w:r>
      <w:r w:rsidR="00244DED"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public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 xml:space="preserve"> </w:t>
      </w:r>
      <w:r w:rsidR="00244DED"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class</w:t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 xml:space="preserve"> JSuit {</w:t>
      </w:r>
    </w:p>
    <w:p w:rsidR="00B244AA" w:rsidRDefault="007D5793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sz w:val="20"/>
          <w:szCs w:val="20"/>
          <w:lang w:bidi="ar-SA"/>
        </w:rPr>
      </w:pPr>
      <w:r>
        <w:rPr>
          <w:rFonts w:ascii="Courier New" w:eastAsia="宋体" w:hAnsi="Courier New" w:cs="Courier New" w:hint="eastAsia"/>
          <w:sz w:val="20"/>
          <w:szCs w:val="20"/>
          <w:lang w:bidi="ar-SA"/>
        </w:rPr>
        <w:tab/>
      </w:r>
      <w:r w:rsidR="00244DED">
        <w:rPr>
          <w:rFonts w:ascii="Courier New" w:eastAsia="宋体" w:hAnsi="Courier New" w:cs="Courier New"/>
          <w:sz w:val="20"/>
          <w:szCs w:val="20"/>
          <w:lang w:bidi="ar-SA"/>
        </w:rPr>
        <w:t>}</w:t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32" w:name="juniteclipse_code"/>
      <w:bookmarkStart w:id="33" w:name="_Toc372635914"/>
      <w:bookmarkEnd w:id="32"/>
      <w:r w:rsidRPr="00DE3858">
        <w:rPr>
          <w:rFonts w:ascii="黑体" w:eastAsia="黑体" w:hAnsi="黑体" w:hint="eastAsia"/>
          <w:color w:val="333333"/>
          <w:sz w:val="22"/>
          <w:szCs w:val="22"/>
        </w:rPr>
        <w:t>3.5.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331497">
        <w:rPr>
          <w:rFonts w:ascii="黑体" w:eastAsia="黑体" w:hAnsi="黑体" w:hint="eastAsia"/>
          <w:color w:val="333333"/>
          <w:sz w:val="22"/>
          <w:szCs w:val="22"/>
        </w:rPr>
        <w:t>在</w:t>
      </w:r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Eclipse </w:t>
      </w:r>
      <w:r w:rsidR="00331497">
        <w:rPr>
          <w:rFonts w:ascii="黑体" w:eastAsia="黑体" w:hAnsi="黑体" w:hint="eastAsia"/>
          <w:color w:val="333333"/>
          <w:sz w:val="22"/>
          <w:szCs w:val="22"/>
        </w:rPr>
        <w:t>之外执行JUnit</w:t>
      </w:r>
      <w:bookmarkEnd w:id="33"/>
    </w:p>
    <w:p w:rsidR="00177004" w:rsidRDefault="00177004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JUnit 提供了使用标准的Java代码形式执行测试，而不依赖于Eclipse。通常使用类</w:t>
      </w:r>
    </w:p>
    <w:p w:rsidR="00177004" w:rsidRPr="00DE3858" w:rsidRDefault="00177004" w:rsidP="00A95020">
      <w:pPr>
        <w:pStyle w:val="ae"/>
        <w:shd w:val="clear" w:color="auto" w:fill="FFFFFF"/>
        <w:rPr>
          <w:rFonts w:ascii="黑体" w:eastAsia="黑体" w:hAnsi="黑体"/>
        </w:rPr>
      </w:pPr>
      <w:r w:rsidRPr="00DE3858">
        <w:rPr>
          <w:rStyle w:val="HTML0"/>
          <w:rFonts w:ascii="黑体" w:eastAsia="黑体" w:hAnsi="黑体" w:hint="eastAsia"/>
          <w:sz w:val="29"/>
          <w:szCs w:val="29"/>
        </w:rPr>
        <w:t>org.junit.runner.JUnitCore</w:t>
      </w:r>
      <w:r>
        <w:rPr>
          <w:rStyle w:val="HTML0"/>
          <w:rFonts w:ascii="黑体" w:eastAsia="黑体" w:hAnsi="黑体" w:hint="eastAsia"/>
          <w:sz w:val="29"/>
          <w:szCs w:val="29"/>
        </w:rPr>
        <w:t xml:space="preserve"> </w:t>
      </w:r>
      <w:r>
        <w:rPr>
          <w:rFonts w:ascii="黑体" w:eastAsia="黑体" w:hAnsi="黑体" w:hint="eastAsia"/>
        </w:rPr>
        <w:t>类提供的静态的方法</w:t>
      </w:r>
      <w:r w:rsidRPr="00DE3858">
        <w:rPr>
          <w:rStyle w:val="HTML0"/>
          <w:rFonts w:ascii="黑体" w:eastAsia="黑体" w:hAnsi="黑体" w:hint="eastAsia"/>
          <w:sz w:val="29"/>
          <w:szCs w:val="29"/>
        </w:rPr>
        <w:t>runClasses()</w:t>
      </w:r>
      <w:r>
        <w:rPr>
          <w:rStyle w:val="HTML0"/>
          <w:rFonts w:ascii="黑体" w:eastAsia="黑体" w:hAnsi="黑体" w:hint="eastAsia"/>
          <w:sz w:val="29"/>
          <w:szCs w:val="29"/>
        </w:rPr>
        <w:t>。</w:t>
      </w:r>
    </w:p>
    <w:p w:rsidR="00915BCB" w:rsidRPr="00DE3858" w:rsidRDefault="005047EB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下面的代码例子展示了如何使用 JUnitCode 来测试。</w:t>
      </w:r>
      <w:r w:rsidR="00915BCB" w:rsidRPr="00DE3858">
        <w:rPr>
          <w:rFonts w:ascii="黑体" w:eastAsia="黑体" w:hAnsi="黑体" w:hint="eastAsia"/>
        </w:rPr>
        <w:t xml:space="preserve"> 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public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MyTestRunner {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public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main(String[] args) {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>Result result = JUnitCore.</w:t>
      </w:r>
      <w:r>
        <w:rPr>
          <w:rFonts w:ascii="Courier New" w:eastAsia="宋体" w:hAnsi="Courier New" w:cs="Courier New"/>
          <w:i/>
          <w:iCs/>
          <w:sz w:val="20"/>
          <w:szCs w:val="20"/>
          <w:lang w:bidi="ar-SA"/>
        </w:rPr>
        <w:t>runClasses</w:t>
      </w:r>
      <w:r>
        <w:rPr>
          <w:rFonts w:ascii="Courier New" w:eastAsia="宋体" w:hAnsi="Courier New" w:cs="Courier New"/>
          <w:sz w:val="20"/>
          <w:szCs w:val="20"/>
          <w:lang w:bidi="ar-SA"/>
        </w:rPr>
        <w:t>(JUnit1Test.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urier New" w:eastAsia="宋体" w:hAnsi="Courier New" w:cs="Courier New"/>
          <w:sz w:val="20"/>
          <w:szCs w:val="20"/>
          <w:lang w:bidi="ar-SA"/>
        </w:rPr>
        <w:t>,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>StringUtilTest.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urier New" w:eastAsia="宋体" w:hAnsi="Courier New" w:cs="Courier New"/>
          <w:sz w:val="20"/>
          <w:szCs w:val="20"/>
          <w:lang w:bidi="ar-SA"/>
        </w:rPr>
        <w:t>);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for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(Failure failure : result.getFailures()) {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>System.</w:t>
      </w:r>
      <w:r>
        <w:rPr>
          <w:rFonts w:ascii="Courier New" w:eastAsia="宋体" w:hAnsi="Courier New" w:cs="Courier New"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eastAsia="宋体" w:hAnsi="Courier New" w:cs="Courier New"/>
          <w:sz w:val="20"/>
          <w:szCs w:val="20"/>
          <w:lang w:bidi="ar-SA"/>
        </w:rPr>
        <w:t>.println(failure.toString());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>}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>System.</w:t>
      </w:r>
      <w:r>
        <w:rPr>
          <w:rFonts w:ascii="Courier New" w:eastAsia="宋体" w:hAnsi="Courier New" w:cs="Courier New"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.println( </w:t>
      </w:r>
      <w:r>
        <w:rPr>
          <w:rFonts w:ascii="Courier New" w:eastAsia="宋体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eastAsia="宋体" w:hAnsi="Courier New" w:cs="Courier New"/>
          <w:color w:val="2A00FF"/>
          <w:sz w:val="20"/>
          <w:szCs w:val="20"/>
          <w:lang w:bidi="ar-SA"/>
        </w:rPr>
        <w:t>执行方法个数</w:t>
      </w:r>
      <w:r>
        <w:rPr>
          <w:rFonts w:ascii="Courier New" w:eastAsia="宋体" w:hAnsi="Courier New" w:cs="Courier New"/>
          <w:color w:val="2A00FF"/>
          <w:sz w:val="20"/>
          <w:szCs w:val="20"/>
          <w:lang w:bidi="ar-SA"/>
        </w:rPr>
        <w:t>:"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+ result.getRunCount() );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>System.</w:t>
      </w:r>
      <w:r>
        <w:rPr>
          <w:rFonts w:ascii="Courier New" w:eastAsia="宋体" w:hAnsi="Courier New" w:cs="Courier New"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.println( </w:t>
      </w:r>
      <w:r>
        <w:rPr>
          <w:rFonts w:ascii="Courier New" w:eastAsia="宋体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eastAsia="宋体" w:hAnsi="Courier New" w:cs="Courier New"/>
          <w:color w:val="2A00FF"/>
          <w:sz w:val="20"/>
          <w:szCs w:val="20"/>
          <w:lang w:bidi="ar-SA"/>
        </w:rPr>
        <w:t>执行时间</w:t>
      </w:r>
      <w:r>
        <w:rPr>
          <w:rFonts w:ascii="Courier New" w:eastAsia="宋体" w:hAnsi="Courier New" w:cs="Courier New"/>
          <w:color w:val="2A00FF"/>
          <w:sz w:val="20"/>
          <w:szCs w:val="20"/>
          <w:lang w:bidi="ar-SA"/>
        </w:rPr>
        <w:t>:"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+ result.getRunTime() );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  <w:t>}</w:t>
      </w:r>
    </w:p>
    <w:p w:rsidR="00F059A7" w:rsidRDefault="00F059A7" w:rsidP="00A95020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</w:p>
    <w:p w:rsidR="00F059A7" w:rsidRDefault="00F059A7" w:rsidP="00A95020">
      <w:pPr>
        <w:pStyle w:val="ae"/>
        <w:shd w:val="clear" w:color="auto" w:fill="FFFF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15BCB" w:rsidRDefault="0049233A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可以使用Ant脚本的方式或者Java命令方式，例如：</w:t>
      </w:r>
    </w:p>
    <w:p w:rsidR="0049233A" w:rsidRPr="0049233A" w:rsidRDefault="0049233A" w:rsidP="00A95020">
      <w:pPr>
        <w:pStyle w:val="ae"/>
        <w:shd w:val="clear" w:color="auto" w:fill="FFFFFF"/>
        <w:rPr>
          <w:rFonts w:ascii="黑体" w:eastAsia="黑体" w:hAnsi="黑体"/>
          <w:color w:val="0000CC"/>
          <w:sz w:val="21"/>
          <w:szCs w:val="21"/>
        </w:rPr>
      </w:pPr>
      <w:r w:rsidRPr="0049233A">
        <w:rPr>
          <w:rFonts w:ascii="黑体" w:eastAsia="黑体" w:hAnsi="黑体"/>
          <w:color w:val="0000CC"/>
          <w:sz w:val="21"/>
          <w:szCs w:val="21"/>
          <w:highlight w:val="lightGray"/>
        </w:rPr>
        <w:t>java -cp .;D:\Users\Administrator\.m2\repository\junit\junit\4.8.2\junit-4.8.2.jar cn.nsccsz.MyTestRunner</w:t>
      </w:r>
    </w:p>
    <w:p w:rsidR="00915BCB" w:rsidRPr="00DE3858" w:rsidRDefault="00915BCB" w:rsidP="00A95020">
      <w:pPr>
        <w:pStyle w:val="2"/>
        <w:spacing w:before="215"/>
        <w:rPr>
          <w:rFonts w:ascii="黑体" w:hAnsi="黑体"/>
          <w:color w:val="333333"/>
          <w:sz w:val="32"/>
          <w:szCs w:val="32"/>
        </w:rPr>
      </w:pPr>
      <w:bookmarkStart w:id="34" w:name="installation"/>
      <w:bookmarkStart w:id="35" w:name="_Toc372635915"/>
      <w:bookmarkEnd w:id="34"/>
      <w:r w:rsidRPr="00DE3858">
        <w:rPr>
          <w:rFonts w:ascii="黑体" w:hAnsi="黑体" w:hint="eastAsia"/>
          <w:color w:val="333333"/>
          <w:sz w:val="32"/>
          <w:szCs w:val="32"/>
        </w:rPr>
        <w:t>4.</w:t>
      </w:r>
      <w:r w:rsidRPr="00DE3858">
        <w:rPr>
          <w:rFonts w:ascii="黑体" w:hint="eastAsia"/>
          <w:color w:val="333333"/>
          <w:sz w:val="32"/>
          <w:szCs w:val="32"/>
        </w:rPr>
        <w:t> </w:t>
      </w:r>
      <w:r w:rsidR="00957E5A">
        <w:rPr>
          <w:rFonts w:ascii="黑体" w:hAnsi="黑体" w:hint="eastAsia"/>
          <w:color w:val="333333"/>
          <w:sz w:val="32"/>
          <w:szCs w:val="32"/>
        </w:rPr>
        <w:t>安装</w:t>
      </w:r>
      <w:r w:rsidRPr="00DE3858">
        <w:rPr>
          <w:rFonts w:ascii="黑体" w:hAnsi="黑体" w:hint="eastAsia"/>
          <w:color w:val="333333"/>
          <w:sz w:val="32"/>
          <w:szCs w:val="32"/>
        </w:rPr>
        <w:t>JUnit</w:t>
      </w:r>
      <w:bookmarkEnd w:id="35"/>
      <w:r w:rsidRPr="00DE3858">
        <w:rPr>
          <w:rFonts w:ascii="黑体" w:hAnsi="黑体" w:hint="eastAsia"/>
          <w:color w:val="333333"/>
          <w:sz w:val="32"/>
          <w:szCs w:val="32"/>
        </w:rPr>
        <w:t xml:space="preserve"> </w:t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36" w:name="d294358e434"/>
      <w:bookmarkStart w:id="37" w:name="installation_eclipse"/>
      <w:bookmarkStart w:id="38" w:name="_Toc372635916"/>
      <w:bookmarkEnd w:id="36"/>
      <w:bookmarkEnd w:id="37"/>
      <w:r w:rsidRPr="00DE3858">
        <w:rPr>
          <w:rFonts w:ascii="黑体" w:eastAsia="黑体" w:hAnsi="黑体" w:hint="eastAsia"/>
          <w:color w:val="333333"/>
          <w:sz w:val="22"/>
          <w:szCs w:val="22"/>
        </w:rPr>
        <w:t>4.1.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A2051E">
        <w:rPr>
          <w:rFonts w:ascii="黑体" w:eastAsia="黑体" w:hAnsi="黑体" w:hint="eastAsia"/>
          <w:color w:val="333333"/>
          <w:sz w:val="22"/>
          <w:szCs w:val="22"/>
        </w:rPr>
        <w:t>Eclipse集成JUnit</w:t>
      </w:r>
      <w:bookmarkEnd w:id="38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AF2FF9" w:rsidRPr="00DE3858" w:rsidRDefault="00AF2FF9" w:rsidP="00A95020">
      <w:pPr>
        <w:pStyle w:val="ae"/>
        <w:shd w:val="clear" w:color="auto" w:fill="FFFFFF"/>
        <w:rPr>
          <w:rFonts w:ascii="黑体" w:eastAsia="黑体" w:hAnsi="黑体"/>
        </w:rPr>
      </w:pPr>
      <w:bookmarkStart w:id="39" w:name="installation_junit"/>
      <w:bookmarkEnd w:id="39"/>
      <w:r>
        <w:rPr>
          <w:rFonts w:ascii="黑体" w:eastAsia="黑体" w:hAnsi="黑体" w:hint="eastAsia"/>
        </w:rPr>
        <w:t>Eclipse允许你使用不同版本Junit进行集成。一般Eclipse已经默认集成了</w:t>
      </w:r>
      <w:r w:rsidR="00511BE7">
        <w:rPr>
          <w:rFonts w:ascii="黑体" w:eastAsia="黑体" w:hAnsi="黑体" w:hint="eastAsia"/>
        </w:rPr>
        <w:t>JUnit</w:t>
      </w:r>
      <w:r w:rsidR="00732745">
        <w:rPr>
          <w:rFonts w:ascii="黑体" w:eastAsia="黑体" w:hAnsi="黑体" w:hint="eastAsia"/>
        </w:rPr>
        <w:t>3</w:t>
      </w:r>
      <w:r w:rsidR="00511BE7">
        <w:rPr>
          <w:rFonts w:ascii="黑体" w:eastAsia="黑体" w:hAnsi="黑体" w:hint="eastAsia"/>
        </w:rPr>
        <w:t>.x</w:t>
      </w:r>
      <w:r>
        <w:rPr>
          <w:rFonts w:ascii="黑体" w:eastAsia="黑体" w:hAnsi="黑体" w:hint="eastAsia"/>
        </w:rPr>
        <w:t>和JUnit4.x 不同的版本</w:t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40" w:name="_Toc372635917"/>
      <w:r w:rsidRPr="00DE3858">
        <w:rPr>
          <w:rFonts w:ascii="黑体" w:eastAsia="黑体" w:hAnsi="黑体" w:hint="eastAsia"/>
          <w:color w:val="333333"/>
          <w:sz w:val="22"/>
          <w:szCs w:val="22"/>
        </w:rPr>
        <w:t>4.2.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C346EE">
        <w:rPr>
          <w:rFonts w:ascii="黑体" w:eastAsia="黑体" w:hAnsi="黑体" w:hint="eastAsia"/>
          <w:color w:val="333333"/>
          <w:sz w:val="22"/>
          <w:szCs w:val="22"/>
        </w:rPr>
        <w:t>下载Junit</w:t>
      </w:r>
      <w:bookmarkEnd w:id="40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915BCB" w:rsidRPr="00DE3858" w:rsidRDefault="00440582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可以从下面的官网下载</w:t>
      </w:r>
      <w:r w:rsidR="00915BCB" w:rsidRPr="00DE3858">
        <w:rPr>
          <w:rFonts w:ascii="黑体" w:eastAsia="黑体" w:hAnsi="黑体" w:hint="eastAsia"/>
        </w:rPr>
        <w:t xml:space="preserve"> JUnit4.x.jar</w:t>
      </w:r>
      <w:r w:rsidR="00407FED">
        <w:rPr>
          <w:rFonts w:ascii="黑体" w:eastAsia="黑体" w:hAnsi="黑体" w:hint="eastAsia"/>
        </w:rPr>
        <w:t>. 下载好的</w:t>
      </w:r>
      <w:r w:rsidR="00915BCB" w:rsidRPr="00DE3858">
        <w:rPr>
          <w:rFonts w:ascii="黑体" w:eastAsia="黑体" w:hAnsi="黑体" w:hint="eastAsia"/>
        </w:rPr>
        <w:t xml:space="preserve"> </w:t>
      </w:r>
      <w:r w:rsidR="00915BCB" w:rsidRPr="00DE3858">
        <w:rPr>
          <w:rStyle w:val="HTML0"/>
          <w:rFonts w:ascii="黑体" w:eastAsia="黑体" w:hAnsi="黑体" w:hint="eastAsia"/>
          <w:i/>
          <w:iCs/>
        </w:rPr>
        <w:t>junit-4.*.jar</w:t>
      </w:r>
      <w:r w:rsidR="00915BCB" w:rsidRPr="00DE3858">
        <w:rPr>
          <w:rFonts w:ascii="黑体" w:eastAsia="黑体" w:hAnsi="黑体" w:hint="eastAsia"/>
        </w:rPr>
        <w:t xml:space="preserve"> </w:t>
      </w:r>
      <w:r w:rsidR="00432E61">
        <w:rPr>
          <w:rFonts w:ascii="黑体" w:eastAsia="黑体" w:hAnsi="黑体" w:hint="eastAsia"/>
        </w:rPr>
        <w:t>添加到classpath</w:t>
      </w:r>
      <w:r w:rsidR="00915BCB" w:rsidRPr="00DE3858">
        <w:rPr>
          <w:rFonts w:ascii="黑体" w:eastAsia="黑体" w:hAnsi="黑体" w:hint="eastAsia"/>
        </w:rPr>
        <w:t xml:space="preserve">. </w:t>
      </w:r>
    </w:p>
    <w:p w:rsidR="00915BCB" w:rsidRPr="00DE3858" w:rsidRDefault="00915BCB" w:rsidP="00A95020">
      <w:pPr>
        <w:pStyle w:val="HTML"/>
        <w:pBdr>
          <w:top w:val="single" w:sz="4" w:space="12" w:color="BBBBBB"/>
          <w:left w:val="single" w:sz="4" w:space="12" w:color="BBBBBB"/>
          <w:bottom w:val="single" w:sz="4" w:space="12" w:color="BBBBBB"/>
          <w:right w:val="single" w:sz="4" w:space="12" w:color="BBBBBB"/>
        </w:pBdr>
        <w:shd w:val="clear" w:color="auto" w:fill="FFFFEE"/>
        <w:spacing w:before="107" w:after="107" w:line="300" w:lineRule="auto"/>
        <w:ind w:left="107" w:right="107"/>
        <w:rPr>
          <w:rFonts w:ascii="黑体" w:eastAsia="黑体" w:hAnsi="黑体"/>
          <w:sz w:val="19"/>
          <w:szCs w:val="19"/>
        </w:rPr>
      </w:pPr>
      <w:r w:rsidRPr="00DE3858">
        <w:rPr>
          <w:rFonts w:ascii="黑体" w:eastAsia="黑体" w:hAnsi="黑体"/>
          <w:sz w:val="19"/>
          <w:szCs w:val="19"/>
        </w:rPr>
        <w:t>http:</w:t>
      </w:r>
      <w:r w:rsidRPr="00DE3858">
        <w:rPr>
          <w:rStyle w:val="a6"/>
          <w:rFonts w:ascii="黑体" w:eastAsia="黑体" w:hAnsi="黑体"/>
          <w:color w:val="008800"/>
          <w:sz w:val="19"/>
          <w:szCs w:val="19"/>
        </w:rPr>
        <w:t xml:space="preserve">//junit.org/ </w:t>
      </w:r>
    </w:p>
    <w:p w:rsidR="00915BCB" w:rsidRPr="00DE3858" w:rsidRDefault="00915BCB" w:rsidP="00A95020">
      <w:pPr>
        <w:pStyle w:val="2"/>
        <w:spacing w:before="215"/>
        <w:rPr>
          <w:rFonts w:ascii="黑体" w:hAnsi="黑体"/>
          <w:color w:val="333333"/>
          <w:sz w:val="32"/>
          <w:szCs w:val="32"/>
        </w:rPr>
      </w:pPr>
      <w:bookmarkStart w:id="41" w:name="eclipse"/>
      <w:bookmarkStart w:id="42" w:name="_Toc372635918"/>
      <w:bookmarkEnd w:id="41"/>
      <w:r w:rsidRPr="00DE3858">
        <w:rPr>
          <w:rFonts w:ascii="黑体" w:hAnsi="黑体" w:hint="eastAsia"/>
          <w:color w:val="333333"/>
          <w:sz w:val="32"/>
          <w:szCs w:val="32"/>
        </w:rPr>
        <w:t>5.</w:t>
      </w:r>
      <w:r w:rsidRPr="00DE3858">
        <w:rPr>
          <w:rFonts w:ascii="黑体" w:hint="eastAsia"/>
          <w:color w:val="333333"/>
          <w:sz w:val="32"/>
          <w:szCs w:val="32"/>
        </w:rPr>
        <w:t> </w:t>
      </w:r>
      <w:r w:rsidR="00972CDC">
        <w:rPr>
          <w:rFonts w:ascii="黑体" w:hAnsi="黑体" w:hint="eastAsia"/>
          <w:color w:val="333333"/>
          <w:sz w:val="32"/>
          <w:szCs w:val="32"/>
        </w:rPr>
        <w:t>Eclipse对JUnit的支持</w:t>
      </w:r>
      <w:bookmarkEnd w:id="42"/>
      <w:r w:rsidRPr="00DE3858">
        <w:rPr>
          <w:rFonts w:ascii="黑体" w:hAnsi="黑体" w:hint="eastAsia"/>
          <w:color w:val="333333"/>
          <w:sz w:val="32"/>
          <w:szCs w:val="32"/>
        </w:rPr>
        <w:t xml:space="preserve"> </w:t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43" w:name="d294358e460"/>
      <w:bookmarkStart w:id="44" w:name="eclipse_creatingjunittest"/>
      <w:bookmarkStart w:id="45" w:name="_Toc372635919"/>
      <w:bookmarkEnd w:id="43"/>
      <w:bookmarkEnd w:id="44"/>
      <w:r w:rsidRPr="00DE3858">
        <w:rPr>
          <w:rFonts w:ascii="黑体" w:eastAsia="黑体" w:hAnsi="黑体" w:hint="eastAsia"/>
          <w:color w:val="333333"/>
          <w:sz w:val="22"/>
          <w:szCs w:val="22"/>
        </w:rPr>
        <w:t>5.1.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080E32">
        <w:rPr>
          <w:rFonts w:ascii="黑体" w:eastAsia="黑体" w:hAnsi="黑体" w:hint="eastAsia"/>
          <w:color w:val="333333"/>
          <w:sz w:val="22"/>
          <w:szCs w:val="22"/>
        </w:rPr>
        <w:t>创建 JUnit 测试</w:t>
      </w:r>
      <w:bookmarkEnd w:id="45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AD3286" w:rsidRDefault="00AD3286" w:rsidP="004A0636">
      <w:pPr>
        <w:pStyle w:val="ae"/>
        <w:numPr>
          <w:ilvl w:val="0"/>
          <w:numId w:val="6"/>
        </w:numPr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为当前的类创建测试类</w:t>
      </w:r>
    </w:p>
    <w:p w:rsidR="009C644A" w:rsidRDefault="009C644A" w:rsidP="00A95020">
      <w:pPr>
        <w:pStyle w:val="ae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右键</w:t>
      </w:r>
      <w:r w:rsidR="00087F75">
        <w:rPr>
          <w:rFonts w:ascii="黑体" w:eastAsia="黑体" w:hAnsi="黑体" w:hint="eastAsia"/>
        </w:rPr>
        <w:t>单击选中的类，在</w:t>
      </w:r>
      <w:r w:rsidR="00087F75" w:rsidRPr="00DE3858">
        <w:rPr>
          <w:rStyle w:val="guilabel1"/>
          <w:rFonts w:ascii="黑体" w:eastAsia="黑体" w:hAnsi="黑体" w:hint="eastAsia"/>
        </w:rPr>
        <w:t>Package Explorer</w:t>
      </w:r>
      <w:r w:rsidR="00087F75">
        <w:rPr>
          <w:rFonts w:ascii="黑体" w:eastAsia="黑体" w:hAnsi="黑体" w:hint="eastAsia"/>
        </w:rPr>
        <w:t>视图中</w:t>
      </w:r>
      <w:r w:rsidR="0000753C">
        <w:rPr>
          <w:rFonts w:ascii="黑体" w:eastAsia="黑体" w:hAnsi="黑体" w:hint="eastAsia"/>
        </w:rPr>
        <w:t xml:space="preserve">右键选中 </w:t>
      </w:r>
      <w:r w:rsidR="0000753C" w:rsidRPr="00DE3858">
        <w:rPr>
          <w:rStyle w:val="guimenu1"/>
          <w:rFonts w:ascii="黑体" w:eastAsia="黑体" w:hAnsi="黑体" w:hint="eastAsia"/>
        </w:rPr>
        <w:t>New</w:t>
      </w:r>
      <w:r w:rsidR="0000753C" w:rsidRPr="00DE3858">
        <w:rPr>
          <w:rFonts w:ascii="黑体" w:eastAsia="黑体" w:hAnsi="黑体" w:hint="eastAsia"/>
        </w:rPr>
        <w:t xml:space="preserve"> → </w:t>
      </w:r>
      <w:r w:rsidR="0000753C" w:rsidRPr="00DE3858">
        <w:rPr>
          <w:rStyle w:val="guisubmenu1"/>
          <w:rFonts w:ascii="黑体" w:eastAsia="黑体" w:hAnsi="黑体" w:hint="eastAsia"/>
        </w:rPr>
        <w:t>JUnit Test Case</w:t>
      </w:r>
      <w:r w:rsidR="0000753C" w:rsidRPr="00DE3858">
        <w:rPr>
          <w:rFonts w:ascii="黑体" w:eastAsia="黑体" w:hAnsi="黑体" w:hint="eastAsia"/>
        </w:rPr>
        <w:t>.</w:t>
      </w:r>
    </w:p>
    <w:p w:rsidR="006B51A6" w:rsidRDefault="00DB584E" w:rsidP="006B51A6">
      <w:pPr>
        <w:pStyle w:val="ae"/>
        <w:numPr>
          <w:ilvl w:val="0"/>
          <w:numId w:val="6"/>
        </w:numPr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还可以使用 JUnit 想到进行创建</w:t>
      </w:r>
      <w:r w:rsidR="006E189A">
        <w:rPr>
          <w:rFonts w:ascii="黑体" w:eastAsia="黑体" w:hAnsi="黑体" w:hint="eastAsia"/>
        </w:rPr>
        <w:t>，使用下面的方法</w:t>
      </w:r>
    </w:p>
    <w:p w:rsidR="00915BCB" w:rsidRPr="00DE3858" w:rsidRDefault="00915BCB" w:rsidP="00A95020">
      <w:pPr>
        <w:pStyle w:val="ae"/>
        <w:shd w:val="clear" w:color="auto" w:fill="FFFFFF"/>
        <w:rPr>
          <w:rFonts w:ascii="黑体" w:eastAsia="黑体" w:hAnsi="黑体"/>
        </w:rPr>
      </w:pPr>
      <w:r w:rsidRPr="00DE3858">
        <w:rPr>
          <w:rStyle w:val="guimenu1"/>
          <w:rFonts w:ascii="黑体" w:eastAsia="黑体" w:hAnsi="黑体" w:hint="eastAsia"/>
        </w:rPr>
        <w:lastRenderedPageBreak/>
        <w:t>File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 xml:space="preserve">New </w:t>
      </w:r>
      <w:r w:rsidRPr="00DE3858">
        <w:rPr>
          <w:rFonts w:ascii="黑体" w:eastAsia="黑体" w:hAnsi="黑体" w:hint="eastAsia"/>
        </w:rPr>
        <w:t xml:space="preserve">→ </w:t>
      </w:r>
      <w:r w:rsidRPr="00DE3858">
        <w:rPr>
          <w:rStyle w:val="guisubmenu1"/>
          <w:rFonts w:ascii="黑体" w:eastAsia="黑体" w:hAnsi="黑体" w:hint="eastAsia"/>
        </w:rPr>
        <w:t>Other...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Java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JUnit</w:t>
      </w:r>
      <w:r w:rsidRPr="00DE3858">
        <w:rPr>
          <w:rFonts w:ascii="黑体" w:eastAsia="黑体" w:hAnsi="黑体" w:hint="eastAsia"/>
        </w:rPr>
        <w:t xml:space="preserve">. </w:t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46" w:name="eclipse_runningjunittest"/>
      <w:bookmarkStart w:id="47" w:name="_Toc372635920"/>
      <w:bookmarkEnd w:id="46"/>
      <w:r w:rsidRPr="00DE3858">
        <w:rPr>
          <w:rFonts w:ascii="黑体" w:eastAsia="黑体" w:hAnsi="黑体" w:hint="eastAsia"/>
          <w:color w:val="333333"/>
          <w:sz w:val="22"/>
          <w:szCs w:val="22"/>
        </w:rPr>
        <w:t>5.2.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FC375F">
        <w:rPr>
          <w:rFonts w:ascii="黑体" w:eastAsia="黑体" w:hAnsi="黑体" w:hint="eastAsia"/>
          <w:color w:val="333333"/>
          <w:sz w:val="22"/>
          <w:szCs w:val="22"/>
        </w:rPr>
        <w:t>运行 JUnit 测试</w:t>
      </w:r>
      <w:bookmarkEnd w:id="47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0F291F" w:rsidRPr="00DE3858" w:rsidRDefault="000F291F" w:rsidP="00A95020">
      <w:pPr>
        <w:pStyle w:val="ae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要运行测试类，选中包含测试方法的类。右键点击 </w:t>
      </w:r>
      <w:r w:rsidRPr="00DE3858">
        <w:rPr>
          <w:rStyle w:val="guimenu1"/>
          <w:rFonts w:ascii="黑体" w:eastAsia="黑体" w:hAnsi="黑体" w:hint="eastAsia"/>
        </w:rPr>
        <w:t>Run-as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JUnit Test</w:t>
      </w:r>
      <w:r w:rsidR="00531B5C">
        <w:rPr>
          <w:rStyle w:val="guisubmenu1"/>
          <w:rFonts w:ascii="黑体" w:eastAsia="黑体" w:hAnsi="黑体" w:hint="eastAsia"/>
        </w:rPr>
        <w:t>，</w:t>
      </w:r>
      <w:r w:rsidR="00531B5C">
        <w:rPr>
          <w:rFonts w:ascii="黑体" w:eastAsia="黑体" w:hAnsi="黑体" w:hint="eastAsia"/>
        </w:rPr>
        <w:t>将会执行所有的测试方法。</w:t>
      </w:r>
    </w:p>
    <w:p w:rsidR="00864F2A" w:rsidRPr="00DE3858" w:rsidRDefault="00864F2A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Eclipse 提供了快捷键运行测试类，快捷键为 </w:t>
      </w:r>
      <w:r w:rsidRPr="00DE3858">
        <w:rPr>
          <w:rStyle w:val="af"/>
          <w:rFonts w:ascii="黑体" w:eastAsia="黑体" w:hAnsi="黑体" w:hint="eastAsia"/>
        </w:rPr>
        <w:t>Alt</w:t>
      </w:r>
      <w:r w:rsidRPr="00DE3858">
        <w:rPr>
          <w:rFonts w:ascii="黑体" w:eastAsia="黑体" w:hAnsi="黑体" w:hint="eastAsia"/>
        </w:rPr>
        <w:t>+</w:t>
      </w:r>
      <w:r w:rsidRPr="00DE3858">
        <w:rPr>
          <w:rStyle w:val="af"/>
          <w:rFonts w:ascii="黑体" w:eastAsia="黑体" w:hAnsi="黑体" w:hint="eastAsia"/>
        </w:rPr>
        <w:t>Shift</w:t>
      </w:r>
      <w:r w:rsidRPr="00DE3858">
        <w:rPr>
          <w:rFonts w:ascii="黑体" w:eastAsia="黑体" w:hAnsi="黑体" w:hint="eastAsia"/>
        </w:rPr>
        <w:t>+</w:t>
      </w:r>
      <w:r w:rsidRPr="00DE3858">
        <w:rPr>
          <w:rStyle w:val="af"/>
          <w:rFonts w:ascii="黑体" w:eastAsia="黑体" w:hAnsi="黑体" w:hint="eastAsia"/>
        </w:rPr>
        <w:t>X,</w:t>
      </w:r>
      <w:r w:rsidRPr="00DE3858">
        <w:rPr>
          <w:rFonts w:ascii="黑体" w:eastAsia="黑体" w:hAnsi="黑体" w:hint="eastAsia"/>
        </w:rPr>
        <w:t xml:space="preserve"> </w:t>
      </w:r>
      <w:r w:rsidRPr="00DE3858">
        <w:rPr>
          <w:rStyle w:val="af"/>
          <w:rFonts w:ascii="黑体" w:eastAsia="黑体" w:hAnsi="黑体" w:hint="eastAsia"/>
        </w:rPr>
        <w:t>,T</w:t>
      </w:r>
      <w:r>
        <w:rPr>
          <w:rFonts w:ascii="黑体" w:eastAsia="黑体" w:hAnsi="黑体" w:hint="eastAsia"/>
        </w:rPr>
        <w:t>。如果你光标选中了某个方法，则会只运行选中的方法。</w:t>
      </w:r>
    </w:p>
    <w:p w:rsidR="00915BCB" w:rsidRDefault="00915BCB" w:rsidP="00A95020">
      <w:pPr>
        <w:pStyle w:val="ae"/>
        <w:shd w:val="clear" w:color="auto" w:fill="FFFFFF"/>
        <w:rPr>
          <w:rFonts w:ascii="黑体" w:eastAsia="黑体" w:hAnsi="黑体" w:hint="eastAsia"/>
        </w:rPr>
      </w:pPr>
      <w:r w:rsidRPr="00DE3858">
        <w:rPr>
          <w:rFonts w:ascii="黑体" w:eastAsia="黑体" w:hAnsi="黑体" w:hint="eastAsia"/>
        </w:rPr>
        <w:t xml:space="preserve">To see the result of an JUnit test, Eclipse uses the </w:t>
      </w:r>
      <w:r w:rsidRPr="00DE3858">
        <w:rPr>
          <w:rStyle w:val="guilabel1"/>
          <w:rFonts w:ascii="黑体" w:eastAsia="黑体" w:hAnsi="黑体" w:hint="eastAsia"/>
        </w:rPr>
        <w:t>JUnit</w:t>
      </w:r>
      <w:r w:rsidRPr="00DE3858">
        <w:rPr>
          <w:rFonts w:ascii="黑体" w:eastAsia="黑体" w:hAnsi="黑体" w:hint="eastAsia"/>
        </w:rPr>
        <w:t xml:space="preserve"> view which shows the results of the tests. You can also select individual unit test in this view , right-click them and select </w:t>
      </w:r>
      <w:r w:rsidRPr="00DE3858">
        <w:rPr>
          <w:rStyle w:val="guilabel1"/>
          <w:rFonts w:ascii="黑体" w:eastAsia="黑体" w:hAnsi="黑体" w:hint="eastAsia"/>
        </w:rPr>
        <w:t>Run</w:t>
      </w:r>
      <w:r w:rsidRPr="00DE3858">
        <w:rPr>
          <w:rFonts w:ascii="黑体" w:eastAsia="黑体" w:hAnsi="黑体" w:hint="eastAsia"/>
        </w:rPr>
        <w:t xml:space="preserve"> to execute them again. </w:t>
      </w:r>
    </w:p>
    <w:p w:rsidR="00A7728C" w:rsidRPr="00DE3858" w:rsidRDefault="00A7728C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Eclipse提供了</w:t>
      </w:r>
      <w:r w:rsidRPr="00A7728C">
        <w:rPr>
          <w:rStyle w:val="guilabel1"/>
          <w:rFonts w:ascii="黑体" w:eastAsia="黑体" w:hAnsi="黑体" w:hint="eastAsia"/>
        </w:rPr>
        <w:t>JUnit</w:t>
      </w:r>
      <w:r w:rsidRPr="00A7728C">
        <w:rPr>
          <w:rFonts w:ascii="黑体" w:eastAsia="黑体" w:hAnsi="黑体" w:hint="eastAsia"/>
        </w:rPr>
        <w:t xml:space="preserve"> </w:t>
      </w:r>
      <w:r w:rsidRPr="00A7728C">
        <w:rPr>
          <w:rFonts w:ascii="黑体" w:eastAsia="黑体" w:hAnsi="黑体" w:hint="eastAsia"/>
          <w:i/>
        </w:rPr>
        <w:t>view</w:t>
      </w:r>
      <w:r>
        <w:rPr>
          <w:rFonts w:ascii="黑体" w:eastAsia="黑体" w:hAnsi="黑体" w:hint="eastAsia"/>
        </w:rPr>
        <w:t>视图来显示测试运行的结果。</w:t>
      </w:r>
      <w:r w:rsidR="0073703B">
        <w:rPr>
          <w:rFonts w:ascii="黑体" w:eastAsia="黑体" w:hAnsi="黑体" w:hint="eastAsia"/>
        </w:rPr>
        <w:t>在这个视图中你可以选中个别的测试类，右键选中来</w:t>
      </w:r>
      <w:r w:rsidR="0073703B" w:rsidRPr="00DE3858">
        <w:rPr>
          <w:rStyle w:val="guilabel1"/>
          <w:rFonts w:ascii="黑体" w:eastAsia="黑体" w:hAnsi="黑体" w:hint="eastAsia"/>
        </w:rPr>
        <w:t>Run</w:t>
      </w:r>
      <w:r w:rsidR="0073703B">
        <w:rPr>
          <w:rFonts w:ascii="黑体" w:eastAsia="黑体" w:hAnsi="黑体" w:hint="eastAsia"/>
        </w:rPr>
        <w:t>运行它们。</w:t>
      </w:r>
    </w:p>
    <w:p w:rsidR="00915BCB" w:rsidRPr="00DE3858" w:rsidRDefault="000D4035" w:rsidP="00A95020">
      <w:pPr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/>
          <w:noProof/>
          <w:lang w:bidi="ar-SA"/>
        </w:rPr>
        <w:drawing>
          <wp:inline distT="0" distB="0" distL="0" distR="0">
            <wp:extent cx="3070860" cy="392493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ECC" w:rsidRDefault="00150ECC">
      <w:pPr>
        <w:widowControl/>
        <w:suppressAutoHyphens w:val="0"/>
        <w:spacing w:line="240" w:lineRule="auto"/>
        <w:rPr>
          <w:rFonts w:ascii="黑体" w:eastAsia="黑体" w:hAnsi="黑体" w:cs="宋体"/>
          <w:lang w:bidi="ar-SA"/>
        </w:rPr>
      </w:pPr>
      <w:r>
        <w:rPr>
          <w:rFonts w:ascii="黑体" w:eastAsia="黑体" w:hAnsi="黑体"/>
        </w:rPr>
        <w:br w:type="page"/>
      </w:r>
    </w:p>
    <w:p w:rsidR="000D4035" w:rsidRPr="00DE3858" w:rsidRDefault="000D4035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默认的情况下该视图显示所有的测试信息。你可以通过如下配置设置只显示失败的测试。</w:t>
      </w:r>
    </w:p>
    <w:p w:rsidR="00915BCB" w:rsidRPr="00DE3858" w:rsidRDefault="00637569" w:rsidP="00A95020">
      <w:pPr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/>
          <w:noProof/>
          <w:lang w:bidi="ar-SA"/>
        </w:rPr>
        <w:drawing>
          <wp:inline distT="0" distB="0" distL="0" distR="0">
            <wp:extent cx="2889989" cy="3666227"/>
            <wp:effectExtent l="19050" t="0" r="5611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366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CB" w:rsidRPr="00DE3858" w:rsidRDefault="00915BCB" w:rsidP="00A95020">
      <w:pPr>
        <w:shd w:val="clear" w:color="auto" w:fill="FFFFFF"/>
        <w:rPr>
          <w:rFonts w:ascii="黑体" w:eastAsia="黑体" w:hAnsi="黑体"/>
        </w:rPr>
      </w:pP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48" w:name="usingjunit_staticimports"/>
      <w:bookmarkStart w:id="49" w:name="_Toc372635921"/>
      <w:bookmarkEnd w:id="48"/>
      <w:r w:rsidRPr="00DE3858">
        <w:rPr>
          <w:rFonts w:ascii="黑体" w:eastAsia="黑体" w:hAnsi="黑体" w:hint="eastAsia"/>
          <w:color w:val="333333"/>
          <w:sz w:val="22"/>
          <w:szCs w:val="22"/>
        </w:rPr>
        <w:t>5.3.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EE0E22">
        <w:rPr>
          <w:rFonts w:ascii="黑体" w:eastAsia="黑体" w:hAnsi="黑体" w:hint="eastAsia"/>
          <w:color w:val="333333"/>
          <w:sz w:val="22"/>
          <w:szCs w:val="22"/>
        </w:rPr>
        <w:t>JUnit静态导入的设置</w:t>
      </w:r>
      <w:bookmarkEnd w:id="49"/>
    </w:p>
    <w:p w:rsidR="00CD78C4" w:rsidRDefault="00CD78C4" w:rsidP="00A95020">
      <w:pPr>
        <w:pStyle w:val="ae"/>
        <w:shd w:val="clear" w:color="auto" w:fill="FFFFFF"/>
        <w:rPr>
          <w:rFonts w:ascii="黑体" w:eastAsia="黑体" w:hAnsi="黑体" w:hint="eastAsia"/>
        </w:rPr>
      </w:pPr>
      <w:bookmarkStart w:id="50" w:name="d294358e571"/>
      <w:bookmarkEnd w:id="50"/>
      <w:r>
        <w:rPr>
          <w:rFonts w:ascii="黑体" w:eastAsia="黑体" w:hAnsi="黑体" w:hint="eastAsia"/>
        </w:rPr>
        <w:t>Eclipse 支持JUnit 的静态导入功能</w:t>
      </w:r>
      <w:r w:rsidR="00612202">
        <w:rPr>
          <w:rFonts w:ascii="黑体" w:eastAsia="黑体" w:hAnsi="黑体" w:hint="eastAsia"/>
        </w:rPr>
        <w:t xml:space="preserve">，使用 Ctrl+1 或者 </w:t>
      </w:r>
      <w:r w:rsidR="00612202" w:rsidRPr="00DE3858">
        <w:rPr>
          <w:rStyle w:val="guisubmenu1"/>
          <w:rFonts w:ascii="黑体" w:eastAsia="黑体" w:hAnsi="黑体" w:hint="eastAsia"/>
        </w:rPr>
        <w:t>Content Assist</w:t>
      </w:r>
      <w:r w:rsidR="00612202">
        <w:rPr>
          <w:rFonts w:ascii="黑体" w:eastAsia="黑体" w:hAnsi="黑体" w:hint="eastAsia"/>
        </w:rPr>
        <w:t>功能快捷键</w:t>
      </w:r>
      <w:r w:rsidR="00612202">
        <w:rPr>
          <w:rStyle w:val="guisubmenu1"/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。</w:t>
      </w:r>
      <w:r w:rsidR="00332004">
        <w:rPr>
          <w:rFonts w:ascii="黑体" w:eastAsia="黑体" w:hAnsi="黑体" w:hint="eastAsia"/>
        </w:rPr>
        <w:t>查看下图</w:t>
      </w:r>
      <w:r w:rsidR="00003229">
        <w:rPr>
          <w:rFonts w:ascii="黑体" w:eastAsia="黑体" w:hAnsi="黑体" w:hint="eastAsia"/>
        </w:rPr>
        <w:t>。</w:t>
      </w:r>
    </w:p>
    <w:p w:rsidR="00332004" w:rsidRPr="00DE3858" w:rsidRDefault="00332004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3441700" cy="3381375"/>
            <wp:effectExtent l="19050" t="0" r="635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202" w:rsidRDefault="007C2BBD" w:rsidP="00A95020">
      <w:pPr>
        <w:pStyle w:val="ae"/>
        <w:shd w:val="clear" w:color="auto" w:fill="FFFFFF"/>
        <w:rPr>
          <w:rFonts w:ascii="黑体" w:eastAsia="黑体" w:hAnsi="黑体" w:hint="eastAsia"/>
        </w:rPr>
      </w:pPr>
      <w:r w:rsidRPr="00DE3858">
        <w:rPr>
          <w:rStyle w:val="guisubmenu1"/>
          <w:rFonts w:ascii="黑体" w:eastAsia="黑体" w:hAnsi="黑体" w:hint="eastAsia"/>
        </w:rPr>
        <w:lastRenderedPageBreak/>
        <w:t>Content Assist</w:t>
      </w:r>
      <w:r>
        <w:rPr>
          <w:rStyle w:val="guisubmenu1"/>
          <w:rFonts w:ascii="黑体" w:eastAsia="黑体" w:hAnsi="黑体" w:hint="eastAsia"/>
        </w:rPr>
        <w:t xml:space="preserve"> </w:t>
      </w:r>
      <w:r w:rsidRPr="007C2BBD">
        <w:rPr>
          <w:rFonts w:hint="eastAsia"/>
          <w:i/>
          <w:iCs/>
        </w:rPr>
        <w:t>对</w:t>
      </w:r>
      <w:r w:rsidR="00612202">
        <w:rPr>
          <w:rFonts w:ascii="黑体" w:eastAsia="黑体" w:hAnsi="黑体" w:hint="eastAsia"/>
        </w:rPr>
        <w:t>静态导入的</w:t>
      </w:r>
      <w:r>
        <w:rPr>
          <w:rFonts w:ascii="黑体" w:eastAsia="黑体" w:hAnsi="黑体" w:hint="eastAsia"/>
        </w:rPr>
        <w:t>配置</w:t>
      </w:r>
      <w:r w:rsidR="00535540">
        <w:rPr>
          <w:rFonts w:ascii="黑体" w:eastAsia="黑体" w:hAnsi="黑体" w:hint="eastAsia"/>
        </w:rPr>
        <w:t>。</w:t>
      </w:r>
    </w:p>
    <w:p w:rsidR="00932EB9" w:rsidRDefault="00932EB9" w:rsidP="00ED1ECA">
      <w:pPr>
        <w:pStyle w:val="ae"/>
        <w:numPr>
          <w:ilvl w:val="0"/>
          <w:numId w:val="6"/>
        </w:numPr>
        <w:shd w:val="clear" w:color="auto" w:fill="FFFFFF"/>
        <w:rPr>
          <w:rStyle w:val="guisubmenu1"/>
          <w:rFonts w:ascii="黑体" w:eastAsia="黑体" w:hAnsi="黑体" w:hint="eastAsia"/>
        </w:rPr>
      </w:pPr>
      <w:r w:rsidRPr="00DE3858">
        <w:rPr>
          <w:rStyle w:val="guimenu1"/>
          <w:rFonts w:ascii="黑体" w:eastAsia="黑体" w:hAnsi="黑体" w:hint="eastAsia"/>
        </w:rPr>
        <w:t>Window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Preferences</w:t>
      </w:r>
    </w:p>
    <w:p w:rsidR="00932EB9" w:rsidRPr="00DE3858" w:rsidRDefault="00932EB9" w:rsidP="00ED1ECA">
      <w:pPr>
        <w:pStyle w:val="ae"/>
        <w:numPr>
          <w:ilvl w:val="0"/>
          <w:numId w:val="6"/>
        </w:numPr>
        <w:shd w:val="clear" w:color="auto" w:fill="FFFFFF"/>
        <w:rPr>
          <w:rFonts w:ascii="黑体" w:eastAsia="黑体" w:hAnsi="黑体"/>
        </w:rPr>
      </w:pPr>
      <w:r w:rsidRPr="00DE3858">
        <w:rPr>
          <w:rStyle w:val="guimenu1"/>
          <w:rFonts w:ascii="黑体" w:eastAsia="黑体" w:hAnsi="黑体" w:hint="eastAsia"/>
        </w:rPr>
        <w:t>Java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Editor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Content Assist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Favorites</w:t>
      </w:r>
    </w:p>
    <w:p w:rsidR="00915BCB" w:rsidRPr="00DE3858" w:rsidRDefault="00234460" w:rsidP="00A95020">
      <w:pPr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 w:cs="宋体" w:hint="eastAsia"/>
          <w:noProof/>
          <w:lang w:bidi="ar-SA"/>
        </w:rPr>
        <w:drawing>
          <wp:inline distT="0" distB="0" distL="0" distR="0">
            <wp:extent cx="6120130" cy="4946912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51" w:name="usingjunit_testsuites"/>
      <w:bookmarkStart w:id="52" w:name="_Toc372635922"/>
      <w:bookmarkEnd w:id="51"/>
      <w:r w:rsidRPr="00DE3858">
        <w:rPr>
          <w:rFonts w:ascii="黑体" w:eastAsia="黑体" w:hAnsi="黑体" w:hint="eastAsia"/>
          <w:color w:val="333333"/>
          <w:sz w:val="22"/>
          <w:szCs w:val="22"/>
        </w:rPr>
        <w:t>5.4.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B11901">
        <w:rPr>
          <w:rFonts w:ascii="黑体" w:eastAsia="黑体" w:hint="eastAsia"/>
          <w:color w:val="333333"/>
          <w:sz w:val="22"/>
          <w:szCs w:val="22"/>
        </w:rPr>
        <w:t>创建JUnit 测试套件</w:t>
      </w:r>
      <w:r w:rsidR="00B11901">
        <w:rPr>
          <w:rFonts w:ascii="黑体" w:eastAsia="黑体" w:hAnsi="黑体" w:hint="eastAsia"/>
          <w:color w:val="333333"/>
          <w:sz w:val="22"/>
          <w:szCs w:val="22"/>
        </w:rPr>
        <w:t>向导</w:t>
      </w:r>
      <w:bookmarkEnd w:id="52"/>
    </w:p>
    <w:p w:rsidR="00915BCB" w:rsidRDefault="00915BCB" w:rsidP="00A95020">
      <w:pPr>
        <w:pStyle w:val="ae"/>
        <w:shd w:val="clear" w:color="auto" w:fill="FFFFFF"/>
        <w:rPr>
          <w:rFonts w:ascii="黑体" w:eastAsia="黑体" w:hAnsi="黑体" w:hint="eastAsia"/>
        </w:rPr>
      </w:pPr>
      <w:r w:rsidRPr="00DE3858">
        <w:rPr>
          <w:rFonts w:ascii="黑体" w:eastAsia="黑体" w:hAnsi="黑体" w:hint="eastAsia"/>
        </w:rPr>
        <w:t xml:space="preserve">To create a test suite in Eclipse you select the test classes which should be included into this in the </w:t>
      </w:r>
      <w:r w:rsidRPr="00DE3858">
        <w:rPr>
          <w:rStyle w:val="guilabel1"/>
          <w:rFonts w:ascii="黑体" w:eastAsia="黑体" w:hAnsi="黑体" w:hint="eastAsia"/>
        </w:rPr>
        <w:t>Package Explorer</w:t>
      </w:r>
      <w:r w:rsidRPr="00DE3858">
        <w:rPr>
          <w:rFonts w:ascii="黑体" w:eastAsia="黑体" w:hAnsi="黑体" w:hint="eastAsia"/>
        </w:rPr>
        <w:t xml:space="preserve"> view, right-click on them and select </w:t>
      </w:r>
      <w:r w:rsidRPr="00DE3858">
        <w:rPr>
          <w:rStyle w:val="guimenu1"/>
          <w:rFonts w:ascii="黑体" w:eastAsia="黑体" w:hAnsi="黑体" w:hint="eastAsia"/>
        </w:rPr>
        <w:t xml:space="preserve">New </w:t>
      </w:r>
      <w:r w:rsidRPr="00DE3858">
        <w:rPr>
          <w:rFonts w:ascii="黑体" w:eastAsia="黑体" w:hAnsi="黑体" w:hint="eastAsia"/>
        </w:rPr>
        <w:t xml:space="preserve">→ </w:t>
      </w:r>
      <w:r w:rsidRPr="00DE3858">
        <w:rPr>
          <w:rStyle w:val="guisubmenu1"/>
          <w:rFonts w:ascii="黑体" w:eastAsia="黑体" w:hAnsi="黑体" w:hint="eastAsia"/>
        </w:rPr>
        <w:t>Other...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JUnit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JUnit Test Suite</w:t>
      </w:r>
      <w:r w:rsidRPr="00DE3858">
        <w:rPr>
          <w:rFonts w:ascii="黑体" w:eastAsia="黑体" w:hAnsi="黑体" w:hint="eastAsia"/>
        </w:rPr>
        <w:t xml:space="preserve">. </w:t>
      </w:r>
    </w:p>
    <w:p w:rsidR="00200915" w:rsidRDefault="00200915" w:rsidP="00A95020">
      <w:pPr>
        <w:pStyle w:val="ae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在Eclipse中创建测试套件的方法</w:t>
      </w:r>
    </w:p>
    <w:p w:rsidR="00200915" w:rsidRDefault="003837D6" w:rsidP="00A95020">
      <w:pPr>
        <w:pStyle w:val="ae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右键选中需要创建套件的包，选中 </w:t>
      </w:r>
      <w:r w:rsidRPr="00DE3858">
        <w:rPr>
          <w:rStyle w:val="guimenu1"/>
          <w:rFonts w:ascii="黑体" w:eastAsia="黑体" w:hAnsi="黑体" w:hint="eastAsia"/>
        </w:rPr>
        <w:t xml:space="preserve">New </w:t>
      </w:r>
      <w:r w:rsidRPr="00DE3858">
        <w:rPr>
          <w:rFonts w:ascii="黑体" w:eastAsia="黑体" w:hAnsi="黑体" w:hint="eastAsia"/>
        </w:rPr>
        <w:t xml:space="preserve">→ </w:t>
      </w:r>
      <w:r w:rsidRPr="00DE3858">
        <w:rPr>
          <w:rStyle w:val="guisubmenu1"/>
          <w:rFonts w:ascii="黑体" w:eastAsia="黑体" w:hAnsi="黑体" w:hint="eastAsia"/>
        </w:rPr>
        <w:t>Other...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JUnit</w:t>
      </w:r>
      <w:r w:rsidRPr="00DE3858">
        <w:rPr>
          <w:rFonts w:ascii="黑体" w:eastAsia="黑体" w:hAnsi="黑体" w:hint="eastAsia"/>
        </w:rPr>
        <w:t xml:space="preserve"> → </w:t>
      </w:r>
      <w:r w:rsidRPr="00DE3858">
        <w:rPr>
          <w:rStyle w:val="guisubmenu1"/>
          <w:rFonts w:ascii="黑体" w:eastAsia="黑体" w:hAnsi="黑体" w:hint="eastAsia"/>
        </w:rPr>
        <w:t>JUnit Test Suite</w:t>
      </w:r>
      <w:r w:rsidRPr="00DE3858">
        <w:rPr>
          <w:rFonts w:ascii="黑体" w:eastAsia="黑体" w:hAnsi="黑体" w:hint="eastAsia"/>
        </w:rPr>
        <w:t>.</w:t>
      </w:r>
    </w:p>
    <w:p w:rsidR="00DD09B5" w:rsidRDefault="00DD09B5" w:rsidP="00A95020">
      <w:pPr>
        <w:pStyle w:val="ae"/>
        <w:shd w:val="clear" w:color="auto" w:fill="FFFFFF"/>
        <w:rPr>
          <w:rFonts w:ascii="黑体" w:eastAsia="黑体" w:hAnsi="黑体" w:hint="eastAsia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003165" cy="4761865"/>
            <wp:effectExtent l="19050" t="0" r="698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9B5" w:rsidRPr="00200915" w:rsidRDefault="00DD09B5" w:rsidP="00A95020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003165" cy="4761865"/>
            <wp:effectExtent l="19050" t="0" r="6985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CB" w:rsidRPr="00DE3858" w:rsidRDefault="00915BCB" w:rsidP="00A95020">
      <w:pPr>
        <w:pStyle w:val="3"/>
        <w:keepNext w:val="0"/>
        <w:shd w:val="clear" w:color="auto" w:fill="FFFFFF"/>
        <w:spacing w:before="0" w:after="0"/>
        <w:rPr>
          <w:rFonts w:ascii="黑体" w:eastAsia="黑体" w:hAnsi="黑体"/>
          <w:color w:val="333333"/>
          <w:sz w:val="22"/>
          <w:szCs w:val="22"/>
        </w:rPr>
      </w:pPr>
      <w:bookmarkStart w:id="53" w:name="usingjunit_execption"/>
      <w:bookmarkStart w:id="54" w:name="_Toc372635923"/>
      <w:bookmarkEnd w:id="53"/>
      <w:r w:rsidRPr="00DE3858">
        <w:rPr>
          <w:rFonts w:ascii="黑体" w:eastAsia="黑体" w:hAnsi="黑体" w:hint="eastAsia"/>
          <w:color w:val="333333"/>
          <w:sz w:val="22"/>
          <w:szCs w:val="22"/>
        </w:rPr>
        <w:t>5.5.</w:t>
      </w:r>
      <w:r w:rsidRPr="00DE3858">
        <w:rPr>
          <w:rFonts w:ascii="黑体" w:eastAsia="黑体" w:hint="eastAsia"/>
          <w:color w:val="333333"/>
          <w:sz w:val="22"/>
          <w:szCs w:val="22"/>
        </w:rPr>
        <w:t> </w:t>
      </w:r>
      <w:r w:rsidR="003069ED">
        <w:rPr>
          <w:rFonts w:ascii="黑体" w:eastAsia="黑体" w:hAnsi="黑体" w:hint="eastAsia"/>
          <w:color w:val="333333"/>
          <w:sz w:val="22"/>
          <w:szCs w:val="22"/>
        </w:rPr>
        <w:t>异常的测试</w:t>
      </w:r>
      <w:bookmarkEnd w:id="54"/>
      <w:r w:rsidRPr="00DE3858">
        <w:rPr>
          <w:rFonts w:ascii="黑体" w:eastAsia="黑体" w:hAnsi="黑体" w:hint="eastAsia"/>
          <w:color w:val="333333"/>
          <w:sz w:val="22"/>
          <w:szCs w:val="22"/>
        </w:rPr>
        <w:t xml:space="preserve"> </w:t>
      </w:r>
    </w:p>
    <w:p w:rsidR="00915BCB" w:rsidRDefault="00C06D65" w:rsidP="00A95020">
      <w:pPr>
        <w:pStyle w:val="ae"/>
        <w:shd w:val="clear" w:color="auto" w:fill="FFFFFF"/>
        <w:rPr>
          <w:rFonts w:ascii="黑体" w:eastAsia="黑体" w:hAnsi="黑体" w:hint="eastAsia"/>
        </w:rPr>
      </w:pPr>
      <w:bookmarkStart w:id="55" w:name="d294358e678"/>
      <w:bookmarkEnd w:id="55"/>
      <w:r>
        <w:rPr>
          <w:rFonts w:ascii="黑体" w:eastAsia="黑体" w:hAnsi="黑体" w:hint="eastAsia"/>
        </w:rPr>
        <w:t>注解</w:t>
      </w:r>
      <w:r w:rsidR="00915BCB" w:rsidRPr="00DE3858">
        <w:rPr>
          <w:rFonts w:ascii="黑体" w:eastAsia="黑体" w:hAnsi="黑体" w:hint="eastAsia"/>
        </w:rPr>
        <w:t xml:space="preserve"> </w:t>
      </w:r>
      <w:r w:rsidR="00915BCB" w:rsidRPr="00DE3858">
        <w:rPr>
          <w:rStyle w:val="HTML0"/>
          <w:rFonts w:ascii="黑体" w:eastAsia="黑体" w:hAnsi="黑体" w:hint="eastAsia"/>
          <w:sz w:val="29"/>
          <w:szCs w:val="29"/>
        </w:rPr>
        <w:t>@Test (expected = Exception.class)</w:t>
      </w:r>
      <w:r w:rsidR="00915BCB" w:rsidRPr="00DE385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限制了只能测试一个异常。可以使用下面的代码测试更多异常。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color w:val="646464"/>
          <w:sz w:val="20"/>
          <w:szCs w:val="20"/>
          <w:lang w:bidi="ar-SA"/>
        </w:rPr>
        <w:t>@Test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public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testExceptions() {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try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{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>StringUtil.</w:t>
      </w:r>
      <w:r>
        <w:rPr>
          <w:rFonts w:ascii="Courier New" w:eastAsia="宋体" w:hAnsi="Courier New" w:cs="Courier New"/>
          <w:i/>
          <w:iCs/>
          <w:sz w:val="20"/>
          <w:szCs w:val="20"/>
          <w:lang w:bidi="ar-SA"/>
        </w:rPr>
        <w:t>mustThrowException</w:t>
      </w:r>
      <w:r>
        <w:rPr>
          <w:rFonts w:ascii="Courier New" w:eastAsia="宋体" w:hAnsi="Courier New" w:cs="Courier New"/>
          <w:sz w:val="20"/>
          <w:szCs w:val="20"/>
          <w:lang w:bidi="ar-SA"/>
        </w:rPr>
        <w:t>();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i/>
          <w:iCs/>
          <w:sz w:val="20"/>
          <w:szCs w:val="20"/>
          <w:lang w:bidi="ar-SA"/>
        </w:rPr>
        <w:t>fail</w:t>
      </w:r>
      <w:r>
        <w:rPr>
          <w:rFonts w:ascii="Courier New" w:eastAsia="宋体" w:hAnsi="Courier New" w:cs="Courier New"/>
          <w:sz w:val="20"/>
          <w:szCs w:val="20"/>
          <w:lang w:bidi="ar-SA"/>
        </w:rPr>
        <w:t>();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 xml:space="preserve">}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catch</w:t>
      </w:r>
      <w:r>
        <w:rPr>
          <w:rFonts w:ascii="Courier New" w:eastAsia="宋体" w:hAnsi="Courier New" w:cs="Courier New"/>
          <w:sz w:val="20"/>
          <w:szCs w:val="20"/>
          <w:lang w:bidi="ar-SA"/>
        </w:rPr>
        <w:t>( Exception e ) {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color w:val="3F7F5F"/>
          <w:sz w:val="20"/>
          <w:szCs w:val="20"/>
          <w:lang w:bidi="ar-SA"/>
        </w:rPr>
        <w:t>// expected.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>}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try</w:t>
      </w:r>
      <w:r>
        <w:rPr>
          <w:rFonts w:ascii="Courier New" w:eastAsia="宋体" w:hAnsi="Courier New" w:cs="Courier New"/>
          <w:sz w:val="20"/>
          <w:szCs w:val="20"/>
          <w:lang w:bidi="ar-SA"/>
        </w:rPr>
        <w:t xml:space="preserve"> {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>StringUtil.</w:t>
      </w:r>
      <w:r>
        <w:rPr>
          <w:rFonts w:ascii="Courier New" w:eastAsia="宋体" w:hAnsi="Courier New" w:cs="Courier New"/>
          <w:i/>
          <w:iCs/>
          <w:sz w:val="20"/>
          <w:szCs w:val="20"/>
          <w:lang w:bidi="ar-SA"/>
        </w:rPr>
        <w:t>mustThrowException</w:t>
      </w:r>
      <w:r>
        <w:rPr>
          <w:rFonts w:ascii="Courier New" w:eastAsia="宋体" w:hAnsi="Courier New" w:cs="Courier New"/>
          <w:sz w:val="20"/>
          <w:szCs w:val="20"/>
          <w:lang w:bidi="ar-SA"/>
        </w:rPr>
        <w:t>();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i/>
          <w:iCs/>
          <w:sz w:val="20"/>
          <w:szCs w:val="20"/>
          <w:lang w:bidi="ar-SA"/>
        </w:rPr>
        <w:t>fail</w:t>
      </w:r>
      <w:r>
        <w:rPr>
          <w:rFonts w:ascii="Courier New" w:eastAsia="宋体" w:hAnsi="Courier New" w:cs="Courier New"/>
          <w:sz w:val="20"/>
          <w:szCs w:val="20"/>
          <w:lang w:bidi="ar-SA"/>
        </w:rPr>
        <w:t>();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 xml:space="preserve">} </w:t>
      </w:r>
      <w:r>
        <w:rPr>
          <w:rFonts w:ascii="Courier New" w:eastAsia="宋体" w:hAnsi="Courier New" w:cs="Courier New"/>
          <w:b/>
          <w:bCs/>
          <w:color w:val="7F0055"/>
          <w:sz w:val="20"/>
          <w:szCs w:val="20"/>
          <w:lang w:bidi="ar-SA"/>
        </w:rPr>
        <w:t>catch</w:t>
      </w:r>
      <w:r>
        <w:rPr>
          <w:rFonts w:ascii="Courier New" w:eastAsia="宋体" w:hAnsi="Courier New" w:cs="Courier New"/>
          <w:sz w:val="20"/>
          <w:szCs w:val="20"/>
          <w:lang w:bidi="ar-SA"/>
        </w:rPr>
        <w:t>( Exception e ) {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color w:val="3F7F5F"/>
          <w:sz w:val="20"/>
          <w:szCs w:val="20"/>
          <w:lang w:bidi="ar-SA"/>
        </w:rPr>
        <w:t>// expected.</w:t>
      </w:r>
    </w:p>
    <w:p w:rsidR="00627DAD" w:rsidRDefault="00627DAD" w:rsidP="00627DAD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宋体" w:hAnsi="Courier New" w:cs="Courier New"/>
          <w:color w:val="auto"/>
          <w:sz w:val="20"/>
          <w:szCs w:val="20"/>
          <w:lang w:bidi="ar-SA"/>
        </w:rPr>
      </w:pPr>
      <w:r>
        <w:rPr>
          <w:rFonts w:ascii="Courier New" w:eastAsia="宋体" w:hAnsi="Courier New" w:cs="Courier New"/>
          <w:sz w:val="20"/>
          <w:szCs w:val="20"/>
          <w:lang w:bidi="ar-SA"/>
        </w:rPr>
        <w:tab/>
      </w:r>
      <w:r>
        <w:rPr>
          <w:rFonts w:ascii="Courier New" w:eastAsia="宋体" w:hAnsi="Courier New" w:cs="Courier New"/>
          <w:sz w:val="20"/>
          <w:szCs w:val="20"/>
          <w:lang w:bidi="ar-SA"/>
        </w:rPr>
        <w:tab/>
        <w:t>}</w:t>
      </w:r>
    </w:p>
    <w:p w:rsidR="00627DAD" w:rsidRPr="00DE3858" w:rsidRDefault="00627DAD" w:rsidP="00627DAD">
      <w:pPr>
        <w:pStyle w:val="ae"/>
        <w:shd w:val="clear" w:color="auto" w:fill="FFFFFF"/>
        <w:rPr>
          <w:rFonts w:ascii="黑体" w:eastAsia="黑体" w:hAnsi="黑体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sectPr w:rsidR="00627DAD" w:rsidRPr="00DE3858" w:rsidSect="00DE3858">
      <w:type w:val="nextColumn"/>
      <w:pgSz w:w="11906" w:h="16838" w:code="9"/>
      <w:pgMar w:top="1701" w:right="1134" w:bottom="1134" w:left="1134" w:header="851" w:footer="992" w:gutter="0"/>
      <w:cols w:space="720"/>
      <w:titlePg/>
      <w:docGrid w:linePitch="500" w:charSpace="41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FFA" w:rsidRDefault="002D1FFA" w:rsidP="002D1FFA">
      <w:pPr>
        <w:spacing w:line="240" w:lineRule="auto"/>
      </w:pPr>
      <w:r>
        <w:separator/>
      </w:r>
    </w:p>
  </w:endnote>
  <w:endnote w:type="continuationSeparator" w:id="0">
    <w:p w:rsidR="002D1FFA" w:rsidRDefault="002D1FFA" w:rsidP="002D1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Meiryo"/>
    <w:charset w:val="80"/>
    <w:family w:val="auto"/>
    <w:pitch w:val="default"/>
    <w:sig w:usb0="00000000" w:usb1="00000000" w:usb2="00000000" w:usb3="00000000" w:csb0="00000000" w:csb1="00000000"/>
  </w:font>
  <w:font w:name="Thorndale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ohit Hindi">
    <w:altName w:val="Meiry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bany">
    <w:altName w:val="Meiryo"/>
    <w:charset w:val="80"/>
    <w:family w:val="swiss"/>
    <w:pitch w:val="variable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FFA" w:rsidRDefault="002D1FFA" w:rsidP="002D1FFA">
      <w:pPr>
        <w:spacing w:line="240" w:lineRule="auto"/>
      </w:pPr>
      <w:r>
        <w:separator/>
      </w:r>
    </w:p>
  </w:footnote>
  <w:footnote w:type="continuationSeparator" w:id="0">
    <w:p w:rsidR="002D1FFA" w:rsidRDefault="002D1FFA" w:rsidP="002D1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FB119C5"/>
    <w:multiLevelType w:val="multilevel"/>
    <w:tmpl w:val="96A83BB2"/>
    <w:lvl w:ilvl="0">
      <w:start w:val="1"/>
      <w:numFmt w:val="bullet"/>
      <w:lvlText w:val="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24F1011"/>
    <w:multiLevelType w:val="multilevel"/>
    <w:tmpl w:val="6A1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mirrorMargins/>
  <w:bordersDoNotSurroundHeader/>
  <w:bordersDoNotSurroundFooter/>
  <w:stylePaneFormatFilter w:val="8721"/>
  <w:stylePaneSortMethod w:val="0000"/>
  <w:defaultTabStop w:val="1134"/>
  <w:defaultTableStyle w:val="a"/>
  <w:evenAndOddHeaders/>
  <w:drawingGridHorizontalSpacing w:val="130"/>
  <w:drawingGridVerticalSpacing w:val="250"/>
  <w:displayHorizontalDrawingGridEvery w:val="0"/>
  <w:displayVerticalDrawingGridEvery w:val="0"/>
  <w:noPunctuationKerning/>
  <w:characterSpacingControl w:val="doNotCompress"/>
  <w:hdrShapeDefaults>
    <o:shapedefaults v:ext="edit" spidmax="5121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D73DDA"/>
    <w:rsid w:val="00003229"/>
    <w:rsid w:val="0000753C"/>
    <w:rsid w:val="00021550"/>
    <w:rsid w:val="00026020"/>
    <w:rsid w:val="00044E0F"/>
    <w:rsid w:val="00053C90"/>
    <w:rsid w:val="00054947"/>
    <w:rsid w:val="00065C62"/>
    <w:rsid w:val="0008092A"/>
    <w:rsid w:val="00080CE0"/>
    <w:rsid w:val="00080E32"/>
    <w:rsid w:val="0008130A"/>
    <w:rsid w:val="00087F75"/>
    <w:rsid w:val="000941B8"/>
    <w:rsid w:val="000A34CD"/>
    <w:rsid w:val="000A38F4"/>
    <w:rsid w:val="000A671A"/>
    <w:rsid w:val="000B1D93"/>
    <w:rsid w:val="000D2B9D"/>
    <w:rsid w:val="000D4035"/>
    <w:rsid w:val="000D64F4"/>
    <w:rsid w:val="000F291F"/>
    <w:rsid w:val="000F297A"/>
    <w:rsid w:val="00101F47"/>
    <w:rsid w:val="001124F1"/>
    <w:rsid w:val="0013771D"/>
    <w:rsid w:val="00144891"/>
    <w:rsid w:val="00150ECC"/>
    <w:rsid w:val="0017331F"/>
    <w:rsid w:val="00177004"/>
    <w:rsid w:val="00180D79"/>
    <w:rsid w:val="00183994"/>
    <w:rsid w:val="00186421"/>
    <w:rsid w:val="0019569D"/>
    <w:rsid w:val="001A51B0"/>
    <w:rsid w:val="001B2F31"/>
    <w:rsid w:val="001B3456"/>
    <w:rsid w:val="001B37C5"/>
    <w:rsid w:val="001B67E2"/>
    <w:rsid w:val="001C3857"/>
    <w:rsid w:val="001C704B"/>
    <w:rsid w:val="001D5A1B"/>
    <w:rsid w:val="001D7DFE"/>
    <w:rsid w:val="001E30B0"/>
    <w:rsid w:val="001E339F"/>
    <w:rsid w:val="001E73F7"/>
    <w:rsid w:val="00200915"/>
    <w:rsid w:val="00204BA7"/>
    <w:rsid w:val="00205760"/>
    <w:rsid w:val="00207C39"/>
    <w:rsid w:val="00216E78"/>
    <w:rsid w:val="0022527B"/>
    <w:rsid w:val="002263BD"/>
    <w:rsid w:val="00234460"/>
    <w:rsid w:val="00244B4F"/>
    <w:rsid w:val="00244DED"/>
    <w:rsid w:val="002A4CC8"/>
    <w:rsid w:val="002B3A52"/>
    <w:rsid w:val="002D1FFA"/>
    <w:rsid w:val="002D6C93"/>
    <w:rsid w:val="002E1147"/>
    <w:rsid w:val="0030200C"/>
    <w:rsid w:val="003069ED"/>
    <w:rsid w:val="0031697C"/>
    <w:rsid w:val="00320E32"/>
    <w:rsid w:val="003227A1"/>
    <w:rsid w:val="00324E73"/>
    <w:rsid w:val="00331497"/>
    <w:rsid w:val="00332004"/>
    <w:rsid w:val="003364B8"/>
    <w:rsid w:val="00336E2E"/>
    <w:rsid w:val="00340754"/>
    <w:rsid w:val="003417AB"/>
    <w:rsid w:val="00351D4C"/>
    <w:rsid w:val="0035298C"/>
    <w:rsid w:val="003667C6"/>
    <w:rsid w:val="0037150B"/>
    <w:rsid w:val="00380C64"/>
    <w:rsid w:val="003837D6"/>
    <w:rsid w:val="00393F94"/>
    <w:rsid w:val="003B0E52"/>
    <w:rsid w:val="003B6345"/>
    <w:rsid w:val="00407112"/>
    <w:rsid w:val="00407F12"/>
    <w:rsid w:val="00407FED"/>
    <w:rsid w:val="00411472"/>
    <w:rsid w:val="00425668"/>
    <w:rsid w:val="00432E61"/>
    <w:rsid w:val="00436C6B"/>
    <w:rsid w:val="00437123"/>
    <w:rsid w:val="00440582"/>
    <w:rsid w:val="00443E89"/>
    <w:rsid w:val="00446CF6"/>
    <w:rsid w:val="0045039B"/>
    <w:rsid w:val="00460575"/>
    <w:rsid w:val="00466A31"/>
    <w:rsid w:val="00467ECC"/>
    <w:rsid w:val="004732A4"/>
    <w:rsid w:val="00487FC9"/>
    <w:rsid w:val="00491A6D"/>
    <w:rsid w:val="004921EA"/>
    <w:rsid w:val="0049233A"/>
    <w:rsid w:val="00492CF7"/>
    <w:rsid w:val="004A0636"/>
    <w:rsid w:val="004A237E"/>
    <w:rsid w:val="004A7A86"/>
    <w:rsid w:val="004B179E"/>
    <w:rsid w:val="004B6692"/>
    <w:rsid w:val="004C4BAF"/>
    <w:rsid w:val="004C63F6"/>
    <w:rsid w:val="004D5FD0"/>
    <w:rsid w:val="004F2631"/>
    <w:rsid w:val="005047EB"/>
    <w:rsid w:val="0050730D"/>
    <w:rsid w:val="00511BE7"/>
    <w:rsid w:val="005121EE"/>
    <w:rsid w:val="00515527"/>
    <w:rsid w:val="00515BA0"/>
    <w:rsid w:val="0051712F"/>
    <w:rsid w:val="00524237"/>
    <w:rsid w:val="00525AED"/>
    <w:rsid w:val="00531B5C"/>
    <w:rsid w:val="00535540"/>
    <w:rsid w:val="00536113"/>
    <w:rsid w:val="005469C8"/>
    <w:rsid w:val="005519CC"/>
    <w:rsid w:val="0056258C"/>
    <w:rsid w:val="0057557E"/>
    <w:rsid w:val="00584FB4"/>
    <w:rsid w:val="00594452"/>
    <w:rsid w:val="005A0D04"/>
    <w:rsid w:val="005B367F"/>
    <w:rsid w:val="005C3771"/>
    <w:rsid w:val="005D057D"/>
    <w:rsid w:val="005D432B"/>
    <w:rsid w:val="005D4495"/>
    <w:rsid w:val="005D4711"/>
    <w:rsid w:val="005D4A30"/>
    <w:rsid w:val="005D6F58"/>
    <w:rsid w:val="005F06EB"/>
    <w:rsid w:val="005F2D18"/>
    <w:rsid w:val="005F2EED"/>
    <w:rsid w:val="00612202"/>
    <w:rsid w:val="00615894"/>
    <w:rsid w:val="006208E2"/>
    <w:rsid w:val="006234A0"/>
    <w:rsid w:val="00627DAD"/>
    <w:rsid w:val="00632684"/>
    <w:rsid w:val="00637569"/>
    <w:rsid w:val="00641928"/>
    <w:rsid w:val="00654564"/>
    <w:rsid w:val="00663490"/>
    <w:rsid w:val="00664F89"/>
    <w:rsid w:val="006860A5"/>
    <w:rsid w:val="006957E9"/>
    <w:rsid w:val="0069797C"/>
    <w:rsid w:val="006A00D8"/>
    <w:rsid w:val="006A378A"/>
    <w:rsid w:val="006B51A6"/>
    <w:rsid w:val="006B777B"/>
    <w:rsid w:val="006E1408"/>
    <w:rsid w:val="006E189A"/>
    <w:rsid w:val="006E47C6"/>
    <w:rsid w:val="006F6E88"/>
    <w:rsid w:val="006F7694"/>
    <w:rsid w:val="0072070F"/>
    <w:rsid w:val="0072144B"/>
    <w:rsid w:val="007241C9"/>
    <w:rsid w:val="00731A61"/>
    <w:rsid w:val="00732745"/>
    <w:rsid w:val="0073703B"/>
    <w:rsid w:val="00763BCF"/>
    <w:rsid w:val="0077169F"/>
    <w:rsid w:val="00792DF2"/>
    <w:rsid w:val="00794041"/>
    <w:rsid w:val="007B5CCC"/>
    <w:rsid w:val="007B65B1"/>
    <w:rsid w:val="007C2BBD"/>
    <w:rsid w:val="007C4CA6"/>
    <w:rsid w:val="007C7200"/>
    <w:rsid w:val="007D5793"/>
    <w:rsid w:val="007E2A8A"/>
    <w:rsid w:val="007F3ED9"/>
    <w:rsid w:val="007F750A"/>
    <w:rsid w:val="007F760A"/>
    <w:rsid w:val="00800F26"/>
    <w:rsid w:val="00846E3D"/>
    <w:rsid w:val="00847029"/>
    <w:rsid w:val="00853231"/>
    <w:rsid w:val="0086192A"/>
    <w:rsid w:val="00862167"/>
    <w:rsid w:val="00863079"/>
    <w:rsid w:val="0086495F"/>
    <w:rsid w:val="00864F2A"/>
    <w:rsid w:val="0086706F"/>
    <w:rsid w:val="0086791D"/>
    <w:rsid w:val="008747B8"/>
    <w:rsid w:val="00877570"/>
    <w:rsid w:val="00882E70"/>
    <w:rsid w:val="00884436"/>
    <w:rsid w:val="008B7D5D"/>
    <w:rsid w:val="008D0DC8"/>
    <w:rsid w:val="008D556B"/>
    <w:rsid w:val="008D574C"/>
    <w:rsid w:val="008E3DC2"/>
    <w:rsid w:val="008F1341"/>
    <w:rsid w:val="008F554E"/>
    <w:rsid w:val="00915BCB"/>
    <w:rsid w:val="009162C3"/>
    <w:rsid w:val="00932EB9"/>
    <w:rsid w:val="0093358F"/>
    <w:rsid w:val="009460F6"/>
    <w:rsid w:val="00950124"/>
    <w:rsid w:val="00951786"/>
    <w:rsid w:val="00957E5A"/>
    <w:rsid w:val="0096231A"/>
    <w:rsid w:val="00962C1F"/>
    <w:rsid w:val="00971288"/>
    <w:rsid w:val="00972CDC"/>
    <w:rsid w:val="00974B5F"/>
    <w:rsid w:val="009804AF"/>
    <w:rsid w:val="00984BEB"/>
    <w:rsid w:val="00986776"/>
    <w:rsid w:val="009A25A3"/>
    <w:rsid w:val="009A7DA9"/>
    <w:rsid w:val="009B3C4D"/>
    <w:rsid w:val="009B4068"/>
    <w:rsid w:val="009C23D0"/>
    <w:rsid w:val="009C644A"/>
    <w:rsid w:val="009D5C75"/>
    <w:rsid w:val="009E3DB4"/>
    <w:rsid w:val="009E4594"/>
    <w:rsid w:val="009E54EB"/>
    <w:rsid w:val="009F0894"/>
    <w:rsid w:val="00A0261D"/>
    <w:rsid w:val="00A02A7D"/>
    <w:rsid w:val="00A03D3B"/>
    <w:rsid w:val="00A06531"/>
    <w:rsid w:val="00A2051E"/>
    <w:rsid w:val="00A27CD1"/>
    <w:rsid w:val="00A334D6"/>
    <w:rsid w:val="00A361F3"/>
    <w:rsid w:val="00A4318E"/>
    <w:rsid w:val="00A53354"/>
    <w:rsid w:val="00A557E5"/>
    <w:rsid w:val="00A632A7"/>
    <w:rsid w:val="00A76BFF"/>
    <w:rsid w:val="00A7728C"/>
    <w:rsid w:val="00A81947"/>
    <w:rsid w:val="00A8235A"/>
    <w:rsid w:val="00A8561F"/>
    <w:rsid w:val="00A86E84"/>
    <w:rsid w:val="00A87370"/>
    <w:rsid w:val="00A942DE"/>
    <w:rsid w:val="00A95020"/>
    <w:rsid w:val="00AA0495"/>
    <w:rsid w:val="00AA1D85"/>
    <w:rsid w:val="00AA5AAE"/>
    <w:rsid w:val="00AB399F"/>
    <w:rsid w:val="00AC0B30"/>
    <w:rsid w:val="00AD3286"/>
    <w:rsid w:val="00AD7161"/>
    <w:rsid w:val="00AF25FE"/>
    <w:rsid w:val="00AF2FF9"/>
    <w:rsid w:val="00AF616B"/>
    <w:rsid w:val="00B11901"/>
    <w:rsid w:val="00B2203F"/>
    <w:rsid w:val="00B244AA"/>
    <w:rsid w:val="00B31022"/>
    <w:rsid w:val="00B3310A"/>
    <w:rsid w:val="00B43AFD"/>
    <w:rsid w:val="00B55826"/>
    <w:rsid w:val="00B56EE3"/>
    <w:rsid w:val="00B60968"/>
    <w:rsid w:val="00B62B76"/>
    <w:rsid w:val="00B70797"/>
    <w:rsid w:val="00B85624"/>
    <w:rsid w:val="00B872CD"/>
    <w:rsid w:val="00B873FF"/>
    <w:rsid w:val="00B92173"/>
    <w:rsid w:val="00BA1C86"/>
    <w:rsid w:val="00BA20F9"/>
    <w:rsid w:val="00BA4634"/>
    <w:rsid w:val="00BB67DD"/>
    <w:rsid w:val="00BC286A"/>
    <w:rsid w:val="00BC6634"/>
    <w:rsid w:val="00BD1DE3"/>
    <w:rsid w:val="00BD4D26"/>
    <w:rsid w:val="00BD7D7D"/>
    <w:rsid w:val="00BE1C91"/>
    <w:rsid w:val="00BE1CCE"/>
    <w:rsid w:val="00BF0723"/>
    <w:rsid w:val="00C0219A"/>
    <w:rsid w:val="00C06D65"/>
    <w:rsid w:val="00C2665A"/>
    <w:rsid w:val="00C346EE"/>
    <w:rsid w:val="00C4456A"/>
    <w:rsid w:val="00C54D8A"/>
    <w:rsid w:val="00C61B25"/>
    <w:rsid w:val="00C64671"/>
    <w:rsid w:val="00C76E30"/>
    <w:rsid w:val="00C843D4"/>
    <w:rsid w:val="00C853F0"/>
    <w:rsid w:val="00C86554"/>
    <w:rsid w:val="00CA2EE1"/>
    <w:rsid w:val="00CA6551"/>
    <w:rsid w:val="00CB5C10"/>
    <w:rsid w:val="00CD1CC4"/>
    <w:rsid w:val="00CD29A7"/>
    <w:rsid w:val="00CD4229"/>
    <w:rsid w:val="00CD4AEF"/>
    <w:rsid w:val="00CD78C4"/>
    <w:rsid w:val="00CE51AB"/>
    <w:rsid w:val="00D01472"/>
    <w:rsid w:val="00D06884"/>
    <w:rsid w:val="00D105EB"/>
    <w:rsid w:val="00D1242E"/>
    <w:rsid w:val="00D23245"/>
    <w:rsid w:val="00D24D2F"/>
    <w:rsid w:val="00D24D84"/>
    <w:rsid w:val="00D3287F"/>
    <w:rsid w:val="00D506D9"/>
    <w:rsid w:val="00D524FE"/>
    <w:rsid w:val="00D53475"/>
    <w:rsid w:val="00D55811"/>
    <w:rsid w:val="00D6323A"/>
    <w:rsid w:val="00D65695"/>
    <w:rsid w:val="00D70E9F"/>
    <w:rsid w:val="00D73DDA"/>
    <w:rsid w:val="00D826B5"/>
    <w:rsid w:val="00D846BA"/>
    <w:rsid w:val="00D91912"/>
    <w:rsid w:val="00D96192"/>
    <w:rsid w:val="00DB03B7"/>
    <w:rsid w:val="00DB280E"/>
    <w:rsid w:val="00DB584E"/>
    <w:rsid w:val="00DC1D1B"/>
    <w:rsid w:val="00DD09B5"/>
    <w:rsid w:val="00DD1D3A"/>
    <w:rsid w:val="00DD54D5"/>
    <w:rsid w:val="00DD7317"/>
    <w:rsid w:val="00DD7595"/>
    <w:rsid w:val="00DE3858"/>
    <w:rsid w:val="00DE4E1F"/>
    <w:rsid w:val="00E02D28"/>
    <w:rsid w:val="00E263EB"/>
    <w:rsid w:val="00E2722A"/>
    <w:rsid w:val="00E36377"/>
    <w:rsid w:val="00E449AB"/>
    <w:rsid w:val="00E46C49"/>
    <w:rsid w:val="00E475A9"/>
    <w:rsid w:val="00E53940"/>
    <w:rsid w:val="00E70B9A"/>
    <w:rsid w:val="00E72165"/>
    <w:rsid w:val="00E86BA3"/>
    <w:rsid w:val="00E91192"/>
    <w:rsid w:val="00E95F0F"/>
    <w:rsid w:val="00E9605A"/>
    <w:rsid w:val="00EB3259"/>
    <w:rsid w:val="00EC2398"/>
    <w:rsid w:val="00ED1ECA"/>
    <w:rsid w:val="00ED46EE"/>
    <w:rsid w:val="00EE0E22"/>
    <w:rsid w:val="00EF6C2E"/>
    <w:rsid w:val="00F01C59"/>
    <w:rsid w:val="00F04B64"/>
    <w:rsid w:val="00F059A7"/>
    <w:rsid w:val="00F071BF"/>
    <w:rsid w:val="00F11242"/>
    <w:rsid w:val="00F15F6C"/>
    <w:rsid w:val="00F16A90"/>
    <w:rsid w:val="00F178F8"/>
    <w:rsid w:val="00F22D76"/>
    <w:rsid w:val="00F435CB"/>
    <w:rsid w:val="00F44620"/>
    <w:rsid w:val="00F460CF"/>
    <w:rsid w:val="00F460DF"/>
    <w:rsid w:val="00F46FD8"/>
    <w:rsid w:val="00F540DE"/>
    <w:rsid w:val="00F543A0"/>
    <w:rsid w:val="00F64BCD"/>
    <w:rsid w:val="00F846E8"/>
    <w:rsid w:val="00F87CED"/>
    <w:rsid w:val="00F93DDB"/>
    <w:rsid w:val="00FA3582"/>
    <w:rsid w:val="00FA47A4"/>
    <w:rsid w:val="00FC375F"/>
    <w:rsid w:val="00FD1524"/>
    <w:rsid w:val="00FD5FD7"/>
    <w:rsid w:val="00FE1CAC"/>
    <w:rsid w:val="00FE27B4"/>
    <w:rsid w:val="00FF3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1F"/>
    <w:pPr>
      <w:widowControl w:val="0"/>
      <w:suppressAutoHyphens/>
      <w:spacing w:line="360" w:lineRule="auto"/>
    </w:pPr>
    <w:rPr>
      <w:rFonts w:ascii="Droid Sans" w:eastAsia="Droid Sans" w:hAnsi="Droid Sans" w:cs="Droid Sans"/>
      <w:color w:val="000000"/>
      <w:sz w:val="24"/>
      <w:szCs w:val="24"/>
      <w:lang w:bidi="hi-IN"/>
    </w:rPr>
  </w:style>
  <w:style w:type="paragraph" w:styleId="1">
    <w:name w:val="heading 1"/>
    <w:basedOn w:val="Heading"/>
    <w:next w:val="a0"/>
    <w:link w:val="1Char"/>
    <w:uiPriority w:val="9"/>
    <w:qFormat/>
    <w:rsid w:val="0030200C"/>
    <w:pPr>
      <w:outlineLvl w:val="0"/>
    </w:pPr>
    <w:rPr>
      <w:rFonts w:ascii="Thorndale" w:hAnsi="Thorndale"/>
      <w:b/>
      <w:bCs/>
      <w:color w:val="111111"/>
      <w:sz w:val="48"/>
      <w:szCs w:val="44"/>
    </w:rPr>
  </w:style>
  <w:style w:type="paragraph" w:styleId="2">
    <w:name w:val="heading 2"/>
    <w:basedOn w:val="Heading"/>
    <w:next w:val="a0"/>
    <w:link w:val="2Char"/>
    <w:autoRedefine/>
    <w:uiPriority w:val="9"/>
    <w:qFormat/>
    <w:rsid w:val="00DE3858"/>
    <w:pPr>
      <w:keepNext w:val="0"/>
      <w:shd w:val="clear" w:color="auto" w:fill="FFFFFF"/>
      <w:suppressAutoHyphens w:val="0"/>
      <w:spacing w:before="300" w:after="0"/>
      <w:outlineLvl w:val="1"/>
    </w:pPr>
    <w:rPr>
      <w:rFonts w:asciiTheme="minorHAnsi" w:eastAsia="黑体" w:hAnsiTheme="minorHAnsi" w:cs="Lohit Hindi"/>
      <w:b/>
      <w:bCs/>
      <w:sz w:val="36"/>
      <w:szCs w:val="45"/>
    </w:rPr>
  </w:style>
  <w:style w:type="paragraph" w:styleId="3">
    <w:name w:val="heading 3"/>
    <w:basedOn w:val="Heading"/>
    <w:next w:val="a0"/>
    <w:link w:val="3Char"/>
    <w:uiPriority w:val="9"/>
    <w:qFormat/>
    <w:rsid w:val="0030200C"/>
    <w:pPr>
      <w:numPr>
        <w:ilvl w:val="2"/>
        <w:numId w:val="3"/>
      </w:numPr>
      <w:outlineLvl w:val="2"/>
    </w:pPr>
    <w:rPr>
      <w:rFonts w:ascii="Times New Roman" w:eastAsia="Arial" w:hAnsi="Times New Roman" w:cs="Lohit Hin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121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rsid w:val="0030200C"/>
  </w:style>
  <w:style w:type="character" w:customStyle="1" w:styleId="FootnoteCharacters">
    <w:name w:val="Footnote Characters"/>
    <w:rsid w:val="0030200C"/>
  </w:style>
  <w:style w:type="character" w:styleId="a4">
    <w:name w:val="Hyperlink"/>
    <w:uiPriority w:val="99"/>
    <w:rsid w:val="0030200C"/>
    <w:rPr>
      <w:color w:val="0000FF"/>
      <w:u w:val="single"/>
    </w:rPr>
  </w:style>
  <w:style w:type="character" w:styleId="a5">
    <w:name w:val="FollowedHyperlink"/>
    <w:uiPriority w:val="99"/>
    <w:rsid w:val="0030200C"/>
    <w:rPr>
      <w:color w:val="840084"/>
      <w:u w:val="single"/>
    </w:rPr>
  </w:style>
  <w:style w:type="character" w:customStyle="1" w:styleId="Bullets">
    <w:name w:val="Bullets"/>
    <w:rsid w:val="0030200C"/>
    <w:rPr>
      <w:rFonts w:ascii="OpenSymbol" w:eastAsia="OpenSymbol" w:hAnsi="OpenSymbol" w:cs="OpenSymbol"/>
    </w:rPr>
  </w:style>
  <w:style w:type="character" w:styleId="a6">
    <w:name w:val="Emphasis"/>
    <w:uiPriority w:val="20"/>
    <w:qFormat/>
    <w:rsid w:val="0030200C"/>
    <w:rPr>
      <w:i/>
      <w:iCs/>
    </w:rPr>
  </w:style>
  <w:style w:type="character" w:customStyle="1" w:styleId="SourceText">
    <w:name w:val="Source Text"/>
    <w:rsid w:val="0030200C"/>
    <w:rPr>
      <w:rFonts w:ascii="Consolas" w:eastAsia="Consolas" w:hAnsi="Consolas" w:cs="Lohit Hindi"/>
    </w:rPr>
  </w:style>
  <w:style w:type="paragraph" w:customStyle="1" w:styleId="HorizontalLine">
    <w:name w:val="Horizontal Line"/>
    <w:basedOn w:val="a"/>
    <w:next w:val="a0"/>
    <w:rsid w:val="0030200C"/>
    <w:pPr>
      <w:pBdr>
        <w:bottom w:val="double" w:sz="3" w:space="0" w:color="808080"/>
      </w:pBdr>
      <w:spacing w:after="283"/>
    </w:pPr>
    <w:rPr>
      <w:sz w:val="12"/>
    </w:rPr>
  </w:style>
  <w:style w:type="paragraph" w:styleId="a7">
    <w:name w:val="envelope return"/>
    <w:basedOn w:val="a"/>
    <w:rsid w:val="0030200C"/>
    <w:rPr>
      <w:i/>
    </w:rPr>
  </w:style>
  <w:style w:type="paragraph" w:customStyle="1" w:styleId="TableContents">
    <w:name w:val="Table Contents"/>
    <w:basedOn w:val="a0"/>
    <w:rsid w:val="0030200C"/>
  </w:style>
  <w:style w:type="paragraph" w:styleId="a8">
    <w:name w:val="footer"/>
    <w:basedOn w:val="a"/>
    <w:rsid w:val="0030200C"/>
    <w:pPr>
      <w:suppressLineNumbers/>
      <w:tabs>
        <w:tab w:val="center" w:pos="4818"/>
        <w:tab w:val="right" w:pos="9637"/>
      </w:tabs>
    </w:pPr>
  </w:style>
  <w:style w:type="paragraph" w:styleId="a9">
    <w:name w:val="header"/>
    <w:basedOn w:val="a"/>
    <w:rsid w:val="0030200C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rsid w:val="0030200C"/>
    <w:pPr>
      <w:suppressLineNumbers/>
    </w:pPr>
    <w:rPr>
      <w:rFonts w:cs="Lohit Hindi"/>
    </w:rPr>
  </w:style>
  <w:style w:type="paragraph" w:styleId="aa">
    <w:name w:val="caption"/>
    <w:basedOn w:val="a"/>
    <w:qFormat/>
    <w:rsid w:val="0030200C"/>
    <w:pPr>
      <w:suppressLineNumbers/>
      <w:spacing w:before="120" w:after="120"/>
    </w:pPr>
    <w:rPr>
      <w:rFonts w:cs="Lohit Hindi"/>
      <w:i/>
      <w:iCs/>
    </w:rPr>
  </w:style>
  <w:style w:type="paragraph" w:styleId="ab">
    <w:name w:val="List"/>
    <w:basedOn w:val="a0"/>
    <w:rsid w:val="0030200C"/>
    <w:rPr>
      <w:rFonts w:cs="Lohit Hindi"/>
    </w:rPr>
  </w:style>
  <w:style w:type="paragraph" w:styleId="a0">
    <w:name w:val="Body Text"/>
    <w:basedOn w:val="a"/>
    <w:rsid w:val="0030200C"/>
    <w:pPr>
      <w:spacing w:after="283"/>
      <w:ind w:left="150" w:right="150"/>
    </w:pPr>
  </w:style>
  <w:style w:type="paragraph" w:customStyle="1" w:styleId="Heading">
    <w:name w:val="Heading"/>
    <w:basedOn w:val="a"/>
    <w:next w:val="a0"/>
    <w:rsid w:val="0030200C"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Heading2title">
    <w:name w:val="Heading 2.title"/>
    <w:basedOn w:val="2"/>
    <w:rsid w:val="0030200C"/>
    <w:pPr>
      <w:outlineLvl w:val="9"/>
    </w:pPr>
    <w:rPr>
      <w:color w:val="333333"/>
      <w:sz w:val="45"/>
    </w:rPr>
  </w:style>
  <w:style w:type="paragraph" w:customStyle="1" w:styleId="Heading3title">
    <w:name w:val="Heading 3.title"/>
    <w:basedOn w:val="3"/>
    <w:rsid w:val="0030200C"/>
    <w:pPr>
      <w:numPr>
        <w:numId w:val="0"/>
      </w:numPr>
      <w:spacing w:before="0" w:after="0"/>
      <w:outlineLvl w:val="9"/>
    </w:pPr>
    <w:rPr>
      <w:color w:val="333333"/>
      <w:sz w:val="30"/>
      <w:szCs w:val="30"/>
    </w:rPr>
  </w:style>
  <w:style w:type="paragraph" w:customStyle="1" w:styleId="TableHeading">
    <w:name w:val="Table Heading"/>
    <w:basedOn w:val="TableContents"/>
    <w:rsid w:val="0030200C"/>
    <w:pPr>
      <w:suppressLineNumbers/>
      <w:jc w:val="center"/>
    </w:pPr>
    <w:rPr>
      <w:b/>
      <w:bCs/>
    </w:rPr>
  </w:style>
  <w:style w:type="paragraph" w:customStyle="1" w:styleId="ListHeading">
    <w:name w:val="List Heading"/>
    <w:basedOn w:val="a"/>
    <w:next w:val="ListContents"/>
    <w:rsid w:val="0030200C"/>
  </w:style>
  <w:style w:type="paragraph" w:customStyle="1" w:styleId="ListContents">
    <w:name w:val="List Contents"/>
    <w:basedOn w:val="a"/>
    <w:rsid w:val="0030200C"/>
    <w:pPr>
      <w:ind w:left="567"/>
    </w:pPr>
  </w:style>
  <w:style w:type="paragraph" w:customStyle="1" w:styleId="PreformattedText">
    <w:name w:val="Preformatted Text"/>
    <w:basedOn w:val="a"/>
    <w:rsid w:val="0030200C"/>
    <w:rPr>
      <w:rFonts w:ascii="Consolas" w:eastAsia="Consolas" w:hAnsi="Consolas" w:cs="Lohit Hindi"/>
      <w:sz w:val="20"/>
      <w:szCs w:val="20"/>
    </w:rPr>
  </w:style>
  <w:style w:type="paragraph" w:styleId="ac">
    <w:name w:val="Balloon Text"/>
    <w:basedOn w:val="a"/>
    <w:link w:val="Char"/>
    <w:uiPriority w:val="99"/>
    <w:semiHidden/>
    <w:unhideWhenUsed/>
    <w:rsid w:val="00D73DDA"/>
    <w:pPr>
      <w:spacing w:line="240" w:lineRule="auto"/>
    </w:pPr>
    <w:rPr>
      <w:rFonts w:cs="Mangal"/>
      <w:sz w:val="18"/>
      <w:szCs w:val="16"/>
    </w:rPr>
  </w:style>
  <w:style w:type="character" w:customStyle="1" w:styleId="Char">
    <w:name w:val="批注框文本 Char"/>
    <w:basedOn w:val="a1"/>
    <w:link w:val="ac"/>
    <w:uiPriority w:val="99"/>
    <w:semiHidden/>
    <w:rsid w:val="00D73DDA"/>
    <w:rPr>
      <w:rFonts w:ascii="Droid Sans" w:eastAsia="Droid Sans" w:hAnsi="Droid Sans" w:cs="Mangal"/>
      <w:color w:val="000000"/>
      <w:sz w:val="18"/>
      <w:szCs w:val="16"/>
      <w:lang w:bidi="hi-IN"/>
    </w:rPr>
  </w:style>
  <w:style w:type="paragraph" w:styleId="ad">
    <w:name w:val="Document Map"/>
    <w:basedOn w:val="a"/>
    <w:link w:val="Char0"/>
    <w:uiPriority w:val="99"/>
    <w:semiHidden/>
    <w:unhideWhenUsed/>
    <w:rsid w:val="00D73DDA"/>
    <w:rPr>
      <w:rFonts w:ascii="宋体" w:eastAsia="宋体" w:cs="Mangal"/>
      <w:sz w:val="18"/>
      <w:szCs w:val="16"/>
    </w:rPr>
  </w:style>
  <w:style w:type="character" w:customStyle="1" w:styleId="Char0">
    <w:name w:val="文档结构图 Char"/>
    <w:basedOn w:val="a1"/>
    <w:link w:val="ad"/>
    <w:uiPriority w:val="99"/>
    <w:semiHidden/>
    <w:rsid w:val="00D73DDA"/>
    <w:rPr>
      <w:rFonts w:ascii="宋体" w:eastAsia="宋体" w:hAnsi="Droid Sans" w:cs="Mangal"/>
      <w:color w:val="000000"/>
      <w:sz w:val="18"/>
      <w:szCs w:val="16"/>
      <w:lang w:bidi="hi-IN"/>
    </w:rPr>
  </w:style>
  <w:style w:type="paragraph" w:styleId="ae">
    <w:name w:val="Normal (Web)"/>
    <w:basedOn w:val="a"/>
    <w:uiPriority w:val="99"/>
    <w:unhideWhenUsed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character" w:customStyle="1" w:styleId="firstname">
    <w:name w:val="firstname"/>
    <w:basedOn w:val="a1"/>
    <w:rsid w:val="00D73DDA"/>
  </w:style>
  <w:style w:type="character" w:customStyle="1" w:styleId="surname">
    <w:name w:val="surname"/>
    <w:basedOn w:val="a1"/>
    <w:rsid w:val="00D73DDA"/>
  </w:style>
  <w:style w:type="paragraph" w:customStyle="1" w:styleId="copyright">
    <w:name w:val="copyright"/>
    <w:basedOn w:val="a"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paragraph" w:customStyle="1" w:styleId="pubdate">
    <w:name w:val="pubdate"/>
    <w:basedOn w:val="a"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paragraph" w:customStyle="1" w:styleId="title">
    <w:name w:val="title"/>
    <w:basedOn w:val="a"/>
    <w:rsid w:val="00D73DDA"/>
    <w:pPr>
      <w:widowControl/>
      <w:suppressAutoHyphens w:val="0"/>
      <w:spacing w:before="100" w:beforeAutospacing="1" w:after="100" w:afterAutospacing="1" w:line="240" w:lineRule="auto"/>
      <w:ind w:left="150" w:right="150"/>
    </w:pPr>
    <w:rPr>
      <w:rFonts w:ascii="宋体" w:eastAsia="宋体" w:hAnsi="宋体" w:cs="宋体"/>
      <w:lang w:bidi="ar-SA"/>
    </w:rPr>
  </w:style>
  <w:style w:type="character" w:customStyle="1" w:styleId="section">
    <w:name w:val="section"/>
    <w:basedOn w:val="a1"/>
    <w:rsid w:val="00D73DDA"/>
  </w:style>
  <w:style w:type="paragraph" w:styleId="HTML">
    <w:name w:val="HTML Preformatted"/>
    <w:basedOn w:val="a"/>
    <w:link w:val="HTMLChar"/>
    <w:uiPriority w:val="99"/>
    <w:unhideWhenUsed/>
    <w:rsid w:val="00D73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宋体" w:eastAsia="宋体" w:hAnsi="宋体" w:cs="宋体"/>
      <w:lang w:bidi="ar-SA"/>
    </w:rPr>
  </w:style>
  <w:style w:type="character" w:customStyle="1" w:styleId="HTMLChar">
    <w:name w:val="HTML 预设格式 Char"/>
    <w:basedOn w:val="a1"/>
    <w:link w:val="HTML"/>
    <w:uiPriority w:val="99"/>
    <w:rsid w:val="00D73DDA"/>
    <w:rPr>
      <w:rFonts w:ascii="宋体" w:eastAsia="宋体" w:hAnsi="宋体" w:cs="宋体"/>
      <w:color w:val="000000"/>
      <w:sz w:val="24"/>
      <w:szCs w:val="24"/>
    </w:rPr>
  </w:style>
  <w:style w:type="character" w:styleId="HTML0">
    <w:name w:val="HTML Code"/>
    <w:basedOn w:val="a1"/>
    <w:uiPriority w:val="99"/>
    <w:unhideWhenUsed/>
    <w:rsid w:val="00D73DDA"/>
    <w:rPr>
      <w:rFonts w:ascii="宋体" w:eastAsia="宋体" w:hAnsi="宋体" w:cs="宋体"/>
      <w:sz w:val="24"/>
      <w:szCs w:val="24"/>
    </w:rPr>
  </w:style>
  <w:style w:type="character" w:customStyle="1" w:styleId="hl-keyword1">
    <w:name w:val="hl-keyword1"/>
    <w:basedOn w:val="a1"/>
    <w:rsid w:val="00D73DDA"/>
    <w:rPr>
      <w:b/>
      <w:bCs/>
      <w:color w:val="7F0055"/>
    </w:rPr>
  </w:style>
  <w:style w:type="character" w:customStyle="1" w:styleId="hl-annotation">
    <w:name w:val="hl-annotation"/>
    <w:basedOn w:val="a1"/>
    <w:rsid w:val="00D73DDA"/>
  </w:style>
  <w:style w:type="character" w:customStyle="1" w:styleId="hl-string">
    <w:name w:val="hl-string"/>
    <w:basedOn w:val="a1"/>
    <w:rsid w:val="00D73DDA"/>
  </w:style>
  <w:style w:type="character" w:customStyle="1" w:styleId="hl-number">
    <w:name w:val="hl-number"/>
    <w:basedOn w:val="a1"/>
    <w:rsid w:val="00D73DD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73DDA"/>
    <w:pPr>
      <w:widowControl/>
      <w:pBdr>
        <w:bottom w:val="single" w:sz="6" w:space="1" w:color="auto"/>
      </w:pBdr>
      <w:suppressAutoHyphens w:val="0"/>
      <w:spacing w:line="240" w:lineRule="auto"/>
      <w:jc w:val="center"/>
    </w:pPr>
    <w:rPr>
      <w:rFonts w:ascii="Arial" w:eastAsia="宋体" w:hAnsi="Arial" w:cs="Arial"/>
      <w:vanish/>
      <w:sz w:val="16"/>
      <w:szCs w:val="16"/>
      <w:lang w:bidi="ar-SA"/>
    </w:rPr>
  </w:style>
  <w:style w:type="character" w:customStyle="1" w:styleId="z-Char">
    <w:name w:val="z-窗体顶端 Char"/>
    <w:basedOn w:val="a1"/>
    <w:link w:val="z-"/>
    <w:uiPriority w:val="99"/>
    <w:semiHidden/>
    <w:rsid w:val="00D73DDA"/>
    <w:rPr>
      <w:rFonts w:ascii="Arial" w:eastAsia="宋体" w:hAnsi="Arial" w:cs="Arial"/>
      <w:vanish/>
      <w:color w:val="00000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73DDA"/>
    <w:pPr>
      <w:widowControl/>
      <w:pBdr>
        <w:top w:val="single" w:sz="6" w:space="1" w:color="auto"/>
      </w:pBdr>
      <w:suppressAutoHyphens w:val="0"/>
      <w:spacing w:line="240" w:lineRule="auto"/>
      <w:jc w:val="center"/>
    </w:pPr>
    <w:rPr>
      <w:rFonts w:ascii="Arial" w:eastAsia="宋体" w:hAnsi="Arial" w:cs="Arial"/>
      <w:vanish/>
      <w:sz w:val="16"/>
      <w:szCs w:val="16"/>
      <w:lang w:bidi="ar-SA"/>
    </w:rPr>
  </w:style>
  <w:style w:type="character" w:customStyle="1" w:styleId="z-Char0">
    <w:name w:val="z-窗体底端 Char"/>
    <w:basedOn w:val="a1"/>
    <w:link w:val="z-0"/>
    <w:uiPriority w:val="99"/>
    <w:rsid w:val="00D73DDA"/>
    <w:rPr>
      <w:rFonts w:ascii="Arial" w:eastAsia="宋体" w:hAnsi="Arial" w:cs="Arial"/>
      <w:vanish/>
      <w:color w:val="000000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632684"/>
    <w:pPr>
      <w:keepLines/>
      <w:widowControl/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sz w:val="28"/>
      <w:szCs w:val="28"/>
      <w:lang w:bidi="ar-SA"/>
    </w:rPr>
  </w:style>
  <w:style w:type="paragraph" w:styleId="20">
    <w:name w:val="toc 2"/>
    <w:basedOn w:val="a"/>
    <w:next w:val="a"/>
    <w:autoRedefine/>
    <w:uiPriority w:val="39"/>
    <w:unhideWhenUsed/>
    <w:rsid w:val="00632684"/>
    <w:pPr>
      <w:ind w:leftChars="200" w:left="42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632684"/>
    <w:pPr>
      <w:ind w:leftChars="400" w:left="840"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7B65B1"/>
    <w:rPr>
      <w:rFonts w:cs="Mangal"/>
      <w:szCs w:val="21"/>
    </w:rPr>
  </w:style>
  <w:style w:type="character" w:customStyle="1" w:styleId="4Char">
    <w:name w:val="标题 4 Char"/>
    <w:basedOn w:val="a1"/>
    <w:link w:val="4"/>
    <w:uiPriority w:val="9"/>
    <w:rsid w:val="005121EE"/>
    <w:rPr>
      <w:rFonts w:asciiTheme="majorHAnsi" w:eastAsiaTheme="majorEastAsia" w:hAnsiTheme="majorHAnsi" w:cs="Mangal"/>
      <w:b/>
      <w:bCs/>
      <w:color w:val="000000"/>
      <w:sz w:val="28"/>
      <w:szCs w:val="25"/>
      <w:lang w:bidi="hi-IN"/>
    </w:rPr>
  </w:style>
  <w:style w:type="character" w:customStyle="1" w:styleId="1Char">
    <w:name w:val="标题 1 Char"/>
    <w:basedOn w:val="a1"/>
    <w:link w:val="1"/>
    <w:uiPriority w:val="9"/>
    <w:rsid w:val="00915BCB"/>
    <w:rPr>
      <w:rFonts w:ascii="Thorndale" w:eastAsia="Droid Sans" w:hAnsi="Thorndale" w:cs="Droid Sans"/>
      <w:b/>
      <w:bCs/>
      <w:color w:val="111111"/>
      <w:sz w:val="48"/>
      <w:szCs w:val="44"/>
      <w:lang w:bidi="hi-IN"/>
    </w:rPr>
  </w:style>
  <w:style w:type="character" w:customStyle="1" w:styleId="2Char">
    <w:name w:val="标题 2 Char"/>
    <w:basedOn w:val="a1"/>
    <w:link w:val="2"/>
    <w:uiPriority w:val="9"/>
    <w:rsid w:val="00DE3858"/>
    <w:rPr>
      <w:rFonts w:asciiTheme="minorHAnsi" w:eastAsia="黑体" w:hAnsiTheme="minorHAnsi" w:cs="Lohit Hindi"/>
      <w:b/>
      <w:bCs/>
      <w:color w:val="000000"/>
      <w:sz w:val="36"/>
      <w:szCs w:val="45"/>
      <w:shd w:val="clear" w:color="auto" w:fill="FFFFFF"/>
      <w:lang w:bidi="hi-IN"/>
    </w:rPr>
  </w:style>
  <w:style w:type="character" w:customStyle="1" w:styleId="3Char">
    <w:name w:val="标题 3 Char"/>
    <w:basedOn w:val="a1"/>
    <w:link w:val="3"/>
    <w:uiPriority w:val="9"/>
    <w:rsid w:val="00915BCB"/>
    <w:rPr>
      <w:rFonts w:eastAsia="Arial" w:cs="Lohit Hindi"/>
      <w:b/>
      <w:bCs/>
      <w:color w:val="000000"/>
      <w:sz w:val="28"/>
      <w:szCs w:val="28"/>
      <w:lang w:bidi="hi-IN"/>
    </w:rPr>
  </w:style>
  <w:style w:type="paragraph" w:customStyle="1" w:styleId="article">
    <w:name w:val="article"/>
    <w:basedOn w:val="a"/>
    <w:rsid w:val="00915BCB"/>
    <w:pPr>
      <w:widowControl/>
      <w:shd w:val="clear" w:color="auto" w:fill="FFFFFF"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book">
    <w:name w:val="book"/>
    <w:basedOn w:val="a"/>
    <w:rsid w:val="00915BCB"/>
    <w:pPr>
      <w:widowControl/>
      <w:shd w:val="clear" w:color="auto" w:fill="FFFFFF"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mediaobject">
    <w:name w:val="mediaobject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rowclassspan">
    <w:name w:val="row&gt;[class*=span]"/>
    <w:basedOn w:val="a"/>
    <w:rsid w:val="00915BCB"/>
    <w:pPr>
      <w:widowControl/>
      <w:shd w:val="clear" w:color="auto" w:fill="F5F5F5"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rowclassbook1">
    <w:name w:val="row&gt;[class*=book1]"/>
    <w:basedOn w:val="a"/>
    <w:rsid w:val="00915BCB"/>
    <w:pPr>
      <w:widowControl/>
      <w:shd w:val="clear" w:color="auto" w:fill="F5F5F5"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span5">
    <w:name w:val="span5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span6">
    <w:name w:val="span6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book1">
    <w:name w:val="book1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sidebar">
    <w:name w:val="sidebar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btn">
    <w:name w:val="btn"/>
    <w:basedOn w:val="a"/>
    <w:rsid w:val="00915BCB"/>
    <w:pPr>
      <w:widowControl/>
      <w:pBdr>
        <w:top w:val="single" w:sz="4" w:space="3" w:color="CCCCCC"/>
        <w:left w:val="single" w:sz="4" w:space="8" w:color="CCCCCC"/>
        <w:bottom w:val="single" w:sz="4" w:space="3" w:color="BBBBBB"/>
        <w:right w:val="single" w:sz="4" w:space="8" w:color="CCCCCC"/>
      </w:pBdr>
      <w:shd w:val="clear" w:color="auto" w:fill="E6E6E6"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color w:val="333333"/>
      <w:sz w:val="14"/>
      <w:szCs w:val="14"/>
      <w:lang w:bidi="ar-SA"/>
    </w:rPr>
  </w:style>
  <w:style w:type="paragraph" w:customStyle="1" w:styleId="btn2">
    <w:name w:val="btn2"/>
    <w:basedOn w:val="a"/>
    <w:rsid w:val="00915BCB"/>
    <w:pPr>
      <w:widowControl/>
      <w:pBdr>
        <w:top w:val="single" w:sz="4" w:space="3" w:color="CCCCCC"/>
        <w:left w:val="single" w:sz="4" w:space="8" w:color="CCCCCC"/>
        <w:bottom w:val="single" w:sz="4" w:space="3" w:color="BBBBBB"/>
        <w:right w:val="single" w:sz="4" w:space="8" w:color="CCCCCC"/>
      </w:pBdr>
      <w:shd w:val="clear" w:color="auto" w:fill="E6E6E6"/>
      <w:suppressAutoHyphens w:val="0"/>
      <w:spacing w:before="100" w:beforeAutospacing="1" w:after="100" w:afterAutospacing="1" w:line="240" w:lineRule="auto"/>
      <w:ind w:left="129" w:right="107"/>
      <w:jc w:val="center"/>
    </w:pPr>
    <w:rPr>
      <w:rFonts w:ascii="宋体" w:eastAsia="宋体" w:hAnsi="宋体" w:cs="宋体"/>
      <w:color w:val="333333"/>
      <w:sz w:val="17"/>
      <w:szCs w:val="17"/>
      <w:lang w:bidi="ar-SA"/>
    </w:rPr>
  </w:style>
  <w:style w:type="paragraph" w:customStyle="1" w:styleId="span7">
    <w:name w:val="span7"/>
    <w:basedOn w:val="a"/>
    <w:rsid w:val="00915BCB"/>
    <w:pPr>
      <w:widowControl/>
      <w:shd w:val="clear" w:color="auto" w:fill="F5F5F5"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code">
    <w:name w:val="code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sz w:val="29"/>
      <w:szCs w:val="29"/>
      <w:lang w:bidi="ar-SA"/>
    </w:rPr>
  </w:style>
  <w:style w:type="paragraph" w:customStyle="1" w:styleId="note">
    <w:name w:val="note"/>
    <w:basedOn w:val="a"/>
    <w:rsid w:val="00915BCB"/>
    <w:pPr>
      <w:widowControl/>
      <w:pBdr>
        <w:top w:val="dashed" w:sz="4" w:space="11" w:color="808080"/>
        <w:left w:val="dashed" w:sz="4" w:space="31" w:color="808080"/>
        <w:bottom w:val="dashed" w:sz="4" w:space="11" w:color="808080"/>
        <w:right w:val="dashed" w:sz="4" w:space="11" w:color="808080"/>
      </w:pBdr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tip">
    <w:name w:val="tip"/>
    <w:basedOn w:val="a"/>
    <w:rsid w:val="00915BCB"/>
    <w:pPr>
      <w:widowControl/>
      <w:pBdr>
        <w:top w:val="dashed" w:sz="4" w:space="11" w:color="808080"/>
        <w:left w:val="dashed" w:sz="4" w:space="31" w:color="808080"/>
        <w:bottom w:val="dashed" w:sz="4" w:space="11" w:color="808080"/>
        <w:right w:val="dashed" w:sz="4" w:space="11" w:color="808080"/>
      </w:pBdr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warning">
    <w:name w:val="warning"/>
    <w:basedOn w:val="a"/>
    <w:rsid w:val="00915BCB"/>
    <w:pPr>
      <w:widowControl/>
      <w:pBdr>
        <w:top w:val="dashed" w:sz="4" w:space="11" w:color="808080"/>
        <w:left w:val="dashed" w:sz="4" w:space="31" w:color="808080"/>
        <w:bottom w:val="dashed" w:sz="4" w:space="11" w:color="808080"/>
        <w:right w:val="dashed" w:sz="4" w:space="11" w:color="808080"/>
      </w:pBdr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property">
    <w:name w:val="property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i/>
      <w:iCs/>
      <w:lang w:bidi="ar-SA"/>
    </w:rPr>
  </w:style>
  <w:style w:type="paragraph" w:customStyle="1" w:styleId="guilabel">
    <w:name w:val="guilabel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i/>
      <w:iCs/>
      <w:lang w:bidi="ar-SA"/>
    </w:rPr>
  </w:style>
  <w:style w:type="paragraph" w:customStyle="1" w:styleId="guibutton">
    <w:name w:val="guibutton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i/>
      <w:iCs/>
      <w:lang w:bidi="ar-SA"/>
    </w:rPr>
  </w:style>
  <w:style w:type="paragraph" w:customStyle="1" w:styleId="filename">
    <w:name w:val="filename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i/>
      <w:iCs/>
      <w:lang w:bidi="ar-SA"/>
    </w:rPr>
  </w:style>
  <w:style w:type="paragraph" w:customStyle="1" w:styleId="guimenu">
    <w:name w:val="guimenu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i/>
      <w:iCs/>
      <w:lang w:bidi="ar-SA"/>
    </w:rPr>
  </w:style>
  <w:style w:type="paragraph" w:customStyle="1" w:styleId="guisubmenu">
    <w:name w:val="guisubmenu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i/>
      <w:iCs/>
      <w:lang w:bidi="ar-SA"/>
    </w:rPr>
  </w:style>
  <w:style w:type="paragraph" w:customStyle="1" w:styleId="keysym">
    <w:name w:val="keysym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b/>
      <w:bCs/>
      <w:i/>
      <w:iCs/>
      <w:lang w:bidi="ar-SA"/>
    </w:rPr>
  </w:style>
  <w:style w:type="paragraph" w:customStyle="1" w:styleId="programlisting">
    <w:name w:val="programlisting"/>
    <w:basedOn w:val="a"/>
    <w:rsid w:val="00915BCB"/>
    <w:pPr>
      <w:widowControl/>
      <w:pBdr>
        <w:top w:val="single" w:sz="4" w:space="12" w:color="BBBBBB"/>
        <w:left w:val="single" w:sz="4" w:space="12" w:color="BBBBBB"/>
        <w:bottom w:val="single" w:sz="4" w:space="12" w:color="BBBBBB"/>
        <w:right w:val="single" w:sz="4" w:space="12" w:color="BBBBBB"/>
      </w:pBdr>
      <w:shd w:val="clear" w:color="auto" w:fill="FFFFEE"/>
      <w:suppressAutoHyphens w:val="0"/>
      <w:spacing w:before="107" w:after="107" w:line="300" w:lineRule="auto"/>
      <w:ind w:left="107" w:right="107"/>
    </w:pPr>
    <w:rPr>
      <w:rFonts w:ascii="Lucida Console" w:eastAsia="宋体" w:hAnsi="Lucida Console" w:cs="宋体"/>
      <w:sz w:val="19"/>
      <w:szCs w:val="19"/>
      <w:lang w:bidi="ar-SA"/>
    </w:rPr>
  </w:style>
  <w:style w:type="paragraph" w:customStyle="1" w:styleId="hl-keyword">
    <w:name w:val="hl-keyword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b/>
      <w:bCs/>
      <w:color w:val="7F0055"/>
      <w:lang w:bidi="ar-SA"/>
    </w:rPr>
  </w:style>
  <w:style w:type="paragraph" w:customStyle="1" w:styleId="emphasis">
    <w:name w:val="emphasis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b/>
      <w:bCs/>
      <w:lang w:bidi="ar-SA"/>
    </w:rPr>
  </w:style>
  <w:style w:type="paragraph" w:customStyle="1" w:styleId="vogella-training">
    <w:name w:val="vogella-training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twitt">
    <w:name w:val="twitt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toc0">
    <w:name w:val="toc"/>
    <w:basedOn w:val="a"/>
    <w:rsid w:val="00915BCB"/>
    <w:pPr>
      <w:widowControl/>
      <w:pBdr>
        <w:top w:val="single" w:sz="4" w:space="11" w:color="E1E1E1"/>
        <w:left w:val="single" w:sz="4" w:space="11" w:color="E1E1E1"/>
        <w:bottom w:val="single" w:sz="4" w:space="11" w:color="E1E1E1"/>
        <w:right w:val="single" w:sz="4" w:space="11" w:color="E1E1E1"/>
      </w:pBdr>
      <w:shd w:val="clear" w:color="auto" w:fill="F1F1F1"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sz w:val="22"/>
      <w:szCs w:val="22"/>
      <w:lang w:bidi="ar-SA"/>
    </w:rPr>
  </w:style>
  <w:style w:type="paragraph" w:customStyle="1" w:styleId="training-bg">
    <w:name w:val="training-bg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btn-training">
    <w:name w:val="btn-training"/>
    <w:basedOn w:val="a"/>
    <w:rsid w:val="00915BCB"/>
    <w:pPr>
      <w:widowControl/>
      <w:pBdr>
        <w:top w:val="single" w:sz="4" w:space="5" w:color="D1171E"/>
        <w:left w:val="single" w:sz="4" w:space="5" w:color="D1171E"/>
        <w:bottom w:val="single" w:sz="4" w:space="5" w:color="AD1419"/>
        <w:right w:val="single" w:sz="4" w:space="5" w:color="D1171E"/>
      </w:pBdr>
      <w:shd w:val="clear" w:color="auto" w:fill="FF3019"/>
      <w:suppressAutoHyphens w:val="0"/>
      <w:spacing w:before="107" w:after="100" w:afterAutospacing="1" w:line="240" w:lineRule="auto"/>
      <w:ind w:left="107" w:right="107"/>
      <w:jc w:val="center"/>
    </w:pPr>
    <w:rPr>
      <w:rFonts w:ascii="宋体" w:eastAsia="宋体" w:hAnsi="宋体" w:cs="宋体"/>
      <w:b/>
      <w:bCs/>
      <w:color w:val="FFFFFF"/>
      <w:lang w:bidi="ar-SA"/>
    </w:rPr>
  </w:style>
  <w:style w:type="paragraph" w:customStyle="1" w:styleId="well">
    <w:name w:val="well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character" w:customStyle="1" w:styleId="underline">
    <w:name w:val="underline"/>
    <w:basedOn w:val="a1"/>
    <w:rsid w:val="00915BCB"/>
    <w:rPr>
      <w:u w:val="single"/>
    </w:rPr>
  </w:style>
  <w:style w:type="paragraph" w:customStyle="1" w:styleId="well1">
    <w:name w:val="well1"/>
    <w:basedOn w:val="a"/>
    <w:rsid w:val="00915BCB"/>
    <w:pPr>
      <w:widowControl/>
      <w:shd w:val="clear" w:color="auto" w:fill="F5F5F5"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paragraph" w:customStyle="1" w:styleId="releaseinfo">
    <w:name w:val="releaseinfo"/>
    <w:basedOn w:val="a"/>
    <w:rsid w:val="00915BCB"/>
    <w:pPr>
      <w:widowControl/>
      <w:suppressAutoHyphens w:val="0"/>
      <w:spacing w:before="100" w:beforeAutospacing="1" w:after="100" w:afterAutospacing="1" w:line="240" w:lineRule="auto"/>
      <w:ind w:left="107" w:right="107"/>
    </w:pPr>
    <w:rPr>
      <w:rFonts w:ascii="宋体" w:eastAsia="宋体" w:hAnsi="宋体" w:cs="宋体"/>
      <w:lang w:bidi="ar-SA"/>
    </w:rPr>
  </w:style>
  <w:style w:type="character" w:customStyle="1" w:styleId="guimenu1">
    <w:name w:val="guimenu1"/>
    <w:basedOn w:val="a1"/>
    <w:rsid w:val="00915BCB"/>
    <w:rPr>
      <w:i/>
      <w:iCs/>
    </w:rPr>
  </w:style>
  <w:style w:type="character" w:customStyle="1" w:styleId="guisubmenu1">
    <w:name w:val="guisubmenu1"/>
    <w:basedOn w:val="a1"/>
    <w:rsid w:val="00915BCB"/>
    <w:rPr>
      <w:i/>
      <w:iCs/>
    </w:rPr>
  </w:style>
  <w:style w:type="character" w:customStyle="1" w:styleId="guilabel1">
    <w:name w:val="guilabel1"/>
    <w:basedOn w:val="a1"/>
    <w:rsid w:val="00915BCB"/>
    <w:rPr>
      <w:i/>
      <w:iCs/>
    </w:rPr>
  </w:style>
  <w:style w:type="character" w:customStyle="1" w:styleId="keycap">
    <w:name w:val="keycap"/>
    <w:basedOn w:val="a1"/>
    <w:rsid w:val="00915BCB"/>
  </w:style>
  <w:style w:type="character" w:styleId="af">
    <w:name w:val="Strong"/>
    <w:basedOn w:val="a1"/>
    <w:uiPriority w:val="22"/>
    <w:qFormat/>
    <w:rsid w:val="00915BCB"/>
    <w:rPr>
      <w:b/>
      <w:bCs/>
    </w:rPr>
  </w:style>
  <w:style w:type="character" w:customStyle="1" w:styleId="guibutton1">
    <w:name w:val="guibutton1"/>
    <w:basedOn w:val="a1"/>
    <w:rsid w:val="00915B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3263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6905">
                              <w:marLeft w:val="150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90133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96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0992">
                              <w:marLeft w:val="150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3542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220318">
              <w:marLeft w:val="0"/>
              <w:marRight w:val="0"/>
              <w:marTop w:val="0"/>
              <w:marBottom w:val="0"/>
              <w:divBdr>
                <w:top w:val="single" w:sz="6" w:space="15" w:color="E1E1E1"/>
                <w:left w:val="single" w:sz="6" w:space="15" w:color="E1E1E1"/>
                <w:bottom w:val="single" w:sz="6" w:space="15" w:color="E1E1E1"/>
                <w:right w:val="single" w:sz="6" w:space="15" w:color="E1E1E1"/>
              </w:divBdr>
            </w:div>
            <w:div w:id="447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9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3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3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5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1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913147">
                      <w:marLeft w:val="720"/>
                      <w:marRight w:val="720"/>
                      <w:marTop w:val="0"/>
                      <w:marBottom w:val="0"/>
                      <w:divBdr>
                        <w:top w:val="dashed" w:sz="6" w:space="15" w:color="808080"/>
                        <w:left w:val="dashed" w:sz="6" w:space="31" w:color="808080"/>
                        <w:bottom w:val="dashed" w:sz="6" w:space="15" w:color="808080"/>
                        <w:right w:val="dashed" w:sz="6" w:space="15" w:color="808080"/>
                      </w:divBdr>
                    </w:div>
                    <w:div w:id="390005745">
                      <w:marLeft w:val="720"/>
                      <w:marRight w:val="720"/>
                      <w:marTop w:val="0"/>
                      <w:marBottom w:val="0"/>
                      <w:divBdr>
                        <w:top w:val="dashed" w:sz="6" w:space="15" w:color="808080"/>
                        <w:left w:val="dashed" w:sz="6" w:space="31" w:color="808080"/>
                        <w:bottom w:val="dashed" w:sz="6" w:space="15" w:color="808080"/>
                        <w:right w:val="dashed" w:sz="6" w:space="15" w:color="808080"/>
                      </w:divBdr>
                    </w:div>
                  </w:divsChild>
                </w:div>
                <w:div w:id="4433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8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4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216487">
                      <w:marLeft w:val="720"/>
                      <w:marRight w:val="720"/>
                      <w:marTop w:val="0"/>
                      <w:marBottom w:val="0"/>
                      <w:divBdr>
                        <w:top w:val="dashed" w:sz="6" w:space="15" w:color="808080"/>
                        <w:left w:val="dashed" w:sz="6" w:space="31" w:color="808080"/>
                        <w:bottom w:val="dashed" w:sz="6" w:space="15" w:color="808080"/>
                        <w:right w:val="dashed" w:sz="6" w:space="15" w:color="808080"/>
                      </w:divBdr>
                    </w:div>
                  </w:divsChild>
                </w:div>
                <w:div w:id="12347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2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3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4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0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3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775308">
              <w:marLeft w:val="0"/>
              <w:marRight w:val="0"/>
              <w:marTop w:val="0"/>
              <w:marBottom w:val="0"/>
              <w:divBdr>
                <w:top w:val="single" w:sz="4" w:space="11" w:color="E1E1E1"/>
                <w:left w:val="single" w:sz="4" w:space="11" w:color="E1E1E1"/>
                <w:bottom w:val="single" w:sz="4" w:space="11" w:color="E1E1E1"/>
                <w:right w:val="single" w:sz="4" w:space="11" w:color="E1E1E1"/>
              </w:divBdr>
            </w:div>
            <w:div w:id="1295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8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2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7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8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4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6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0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1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1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6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0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8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7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886913">
                      <w:marLeft w:val="720"/>
                      <w:marRight w:val="720"/>
                      <w:marTop w:val="0"/>
                      <w:marBottom w:val="0"/>
                      <w:divBdr>
                        <w:top w:val="dashed" w:sz="4" w:space="11" w:color="808080"/>
                        <w:left w:val="dashed" w:sz="4" w:space="31" w:color="808080"/>
                        <w:bottom w:val="dashed" w:sz="4" w:space="11" w:color="808080"/>
                        <w:right w:val="dashed" w:sz="4" w:space="11" w:color="808080"/>
                      </w:divBdr>
                    </w:div>
                  </w:divsChild>
                </w:div>
                <w:div w:id="4657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9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4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3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8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2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31705">
                      <w:marLeft w:val="720"/>
                      <w:marRight w:val="720"/>
                      <w:marTop w:val="0"/>
                      <w:marBottom w:val="0"/>
                      <w:divBdr>
                        <w:top w:val="dashed" w:sz="4" w:space="11" w:color="808080"/>
                        <w:left w:val="dashed" w:sz="4" w:space="31" w:color="808080"/>
                        <w:bottom w:val="dashed" w:sz="4" w:space="11" w:color="808080"/>
                        <w:right w:val="dashed" w:sz="4" w:space="11" w:color="808080"/>
                      </w:divBdr>
                    </w:div>
                  </w:divsChild>
                </w:div>
                <w:div w:id="6038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2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1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5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2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3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3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2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8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7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0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1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B1B3D-264D-4E6E-8624-75AB5046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1140</Words>
  <Characters>6503</Characters>
  <Application>Microsoft Office Word</Application>
  <DocSecurity>0</DocSecurity>
  <Lines>54</Lines>
  <Paragraphs>15</Paragraphs>
  <ScaleCrop>false</ScaleCrop>
  <Company>www.upanboot.com</Company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tests with Mockito - Tutorial</dc:title>
  <dc:creator>Administrator</dc:creator>
  <cp:lastModifiedBy>qwop</cp:lastModifiedBy>
  <cp:revision>344</cp:revision>
  <cp:lastPrinted>1601-01-01T00:00:00Z</cp:lastPrinted>
  <dcterms:created xsi:type="dcterms:W3CDTF">2013-11-18T12:28:00Z</dcterms:created>
  <dcterms:modified xsi:type="dcterms:W3CDTF">2013-11-19T06:49:00Z</dcterms:modified>
</cp:coreProperties>
</file>